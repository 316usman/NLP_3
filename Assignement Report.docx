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985E1F" w14:textId="6EC4CD3D" w:rsidR="009942F2" w:rsidRPr="000F0DDC" w:rsidRDefault="00476171" w:rsidP="00251939">
      <w:pPr>
        <w:tabs>
          <w:tab w:val="left" w:pos="90"/>
        </w:tabs>
        <w:spacing w:after="0"/>
        <w:ind w:right="-18"/>
        <w:rPr>
          <w:rFonts w:eastAsia="Times New Roman" w:cs="Calibri"/>
          <w:bCs/>
          <w:sz w:val="28"/>
          <w:lang w:eastAsia="en-GB"/>
        </w:rPr>
      </w:pPr>
      <w:r w:rsidRPr="000F0DDC">
        <w:rPr>
          <w:rFonts w:eastAsia="Times New Roman" w:cs="Calibri"/>
          <w:bCs/>
          <w:noProof/>
          <w:sz w:val="28"/>
          <w:lang w:eastAsia="en-US"/>
        </w:rPr>
        <w:drawing>
          <wp:anchor distT="0" distB="0" distL="114300" distR="114300" simplePos="0" relativeHeight="251661312" behindDoc="1" locked="0" layoutInCell="1" allowOverlap="1" wp14:anchorId="23E1AA13" wp14:editId="379C0262">
            <wp:simplePos x="0" y="0"/>
            <wp:positionH relativeFrom="column">
              <wp:posOffset>2373630</wp:posOffset>
            </wp:positionH>
            <wp:positionV relativeFrom="paragraph">
              <wp:posOffset>1270</wp:posOffset>
            </wp:positionV>
            <wp:extent cx="1563370" cy="1598930"/>
            <wp:effectExtent l="0" t="0" r="0" b="1270"/>
            <wp:wrapTopAndBottom/>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63370" cy="15989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EC04947" w14:textId="46F0F0C0" w:rsidR="00476171" w:rsidRPr="000F0DDC" w:rsidRDefault="009942F2" w:rsidP="00E24D98">
      <w:pPr>
        <w:tabs>
          <w:tab w:val="left" w:pos="90"/>
          <w:tab w:val="center" w:pos="4995"/>
          <w:tab w:val="left" w:pos="8239"/>
        </w:tabs>
        <w:spacing w:after="0"/>
        <w:ind w:right="-18"/>
        <w:rPr>
          <w:rFonts w:cs="Calibri"/>
          <w:iCs/>
          <w:lang w:val="fr-FR"/>
        </w:rPr>
      </w:pPr>
      <w:r w:rsidRPr="000F0DDC">
        <w:rPr>
          <w:rFonts w:eastAsia="Times New Roman" w:cs="Calibri"/>
          <w:b/>
          <w:bCs/>
          <w:lang w:eastAsia="en-GB"/>
        </w:rPr>
        <w:tab/>
      </w:r>
      <w:r w:rsidRPr="000F0DDC">
        <w:rPr>
          <w:rFonts w:eastAsia="Times New Roman" w:cs="Calibri"/>
          <w:b/>
          <w:bCs/>
          <w:lang w:eastAsia="en-GB"/>
        </w:rPr>
        <w:tab/>
      </w:r>
    </w:p>
    <w:p w14:paraId="460C8420" w14:textId="77777777" w:rsidR="00987A5C" w:rsidRPr="000F0DDC" w:rsidRDefault="00987A5C" w:rsidP="00251939">
      <w:pPr>
        <w:spacing w:after="0"/>
        <w:ind w:right="-18"/>
        <w:jc w:val="center"/>
        <w:rPr>
          <w:rFonts w:eastAsia="Times New Roman" w:cs="Calibri"/>
          <w:bCs/>
          <w:i/>
          <w:lang w:eastAsia="en-GB"/>
        </w:rPr>
      </w:pPr>
    </w:p>
    <w:tbl>
      <w:tblPr>
        <w:tblW w:w="9355" w:type="dxa"/>
        <w:jc w:val="center"/>
        <w:tblBorders>
          <w:top w:val="single" w:sz="4" w:space="0" w:color="auto"/>
          <w:left w:val="single" w:sz="4" w:space="0" w:color="auto"/>
          <w:bottom w:val="single" w:sz="4" w:space="0" w:color="auto"/>
          <w:right w:val="single" w:sz="4" w:space="0" w:color="auto"/>
        </w:tblBorders>
        <w:shd w:val="clear" w:color="auto" w:fill="003366"/>
        <w:tblLook w:val="01E0" w:firstRow="1" w:lastRow="1" w:firstColumn="1" w:lastColumn="1" w:noHBand="0" w:noVBand="0"/>
      </w:tblPr>
      <w:tblGrid>
        <w:gridCol w:w="9355"/>
      </w:tblGrid>
      <w:tr w:rsidR="009942F2" w:rsidRPr="000F0DDC" w14:paraId="4EE17E0E" w14:textId="77777777" w:rsidTr="008F7701">
        <w:trPr>
          <w:trHeight w:val="1339"/>
          <w:jc w:val="center"/>
        </w:trPr>
        <w:tc>
          <w:tcPr>
            <w:tcW w:w="9355" w:type="dxa"/>
            <w:shd w:val="clear" w:color="auto" w:fill="auto"/>
          </w:tcPr>
          <w:p w14:paraId="68A62E37" w14:textId="77777777" w:rsidR="009942F2" w:rsidRPr="000F0DDC" w:rsidRDefault="009942F2" w:rsidP="00251939">
            <w:pPr>
              <w:tabs>
                <w:tab w:val="left" w:pos="2445"/>
              </w:tabs>
              <w:spacing w:after="0" w:line="240" w:lineRule="auto"/>
              <w:jc w:val="center"/>
              <w:rPr>
                <w:rFonts w:cs="Calibri"/>
                <w:b/>
                <w:sz w:val="28"/>
                <w:szCs w:val="28"/>
                <w:u w:val="single"/>
              </w:rPr>
            </w:pPr>
          </w:p>
          <w:p w14:paraId="45EBD752" w14:textId="11DD7E00" w:rsidR="009942F2" w:rsidRPr="000F0DDC" w:rsidRDefault="0021364D" w:rsidP="00B55A40">
            <w:pPr>
              <w:tabs>
                <w:tab w:val="left" w:pos="2445"/>
              </w:tabs>
              <w:spacing w:after="0" w:line="240" w:lineRule="auto"/>
              <w:jc w:val="center"/>
              <w:rPr>
                <w:rFonts w:cs="Calibri"/>
                <w:b/>
                <w:sz w:val="28"/>
                <w:szCs w:val="28"/>
                <w:u w:val="single"/>
              </w:rPr>
            </w:pPr>
            <w:r>
              <w:rPr>
                <w:rFonts w:cs="Calibri"/>
                <w:b/>
                <w:sz w:val="28"/>
                <w:szCs w:val="28"/>
                <w:u w:val="single"/>
              </w:rPr>
              <w:t>Assignment</w:t>
            </w:r>
            <w:r w:rsidR="001D220C" w:rsidRPr="000F0DDC">
              <w:rPr>
                <w:rFonts w:cs="Calibri"/>
                <w:b/>
                <w:sz w:val="28"/>
                <w:szCs w:val="28"/>
                <w:u w:val="single"/>
              </w:rPr>
              <w:t xml:space="preserve"> Report</w:t>
            </w:r>
          </w:p>
          <w:p w14:paraId="426B83BD" w14:textId="77777777" w:rsidR="001D220C" w:rsidRPr="000F0DDC" w:rsidRDefault="001D220C" w:rsidP="00B55A40">
            <w:pPr>
              <w:tabs>
                <w:tab w:val="left" w:pos="2445"/>
              </w:tabs>
              <w:spacing w:after="0" w:line="240" w:lineRule="auto"/>
              <w:jc w:val="center"/>
              <w:rPr>
                <w:rFonts w:cs="Calibri"/>
                <w:b/>
                <w:sz w:val="28"/>
                <w:szCs w:val="28"/>
                <w:u w:val="single"/>
              </w:rPr>
            </w:pPr>
          </w:p>
          <w:p w14:paraId="5AFF9D2D" w14:textId="3046AB4D" w:rsidR="001D220C" w:rsidRDefault="0021364D" w:rsidP="00B55A40">
            <w:pPr>
              <w:tabs>
                <w:tab w:val="left" w:pos="2445"/>
              </w:tabs>
              <w:spacing w:after="0" w:line="240" w:lineRule="auto"/>
              <w:jc w:val="center"/>
              <w:rPr>
                <w:rFonts w:cs="Calibri"/>
                <w:b/>
                <w:sz w:val="28"/>
                <w:szCs w:val="28"/>
                <w:u w:val="single"/>
              </w:rPr>
            </w:pPr>
            <w:r>
              <w:rPr>
                <w:rFonts w:cs="Calibri"/>
                <w:b/>
                <w:sz w:val="28"/>
                <w:szCs w:val="28"/>
                <w:u w:val="single"/>
              </w:rPr>
              <w:t>Natural Language Processing</w:t>
            </w:r>
            <w:r w:rsidR="00E36193" w:rsidRPr="000F0DDC">
              <w:rPr>
                <w:rFonts w:cs="Calibri"/>
                <w:b/>
                <w:sz w:val="28"/>
                <w:szCs w:val="28"/>
                <w:u w:val="single"/>
              </w:rPr>
              <w:t xml:space="preserve"> </w:t>
            </w:r>
          </w:p>
          <w:p w14:paraId="449E9D4C" w14:textId="77777777" w:rsidR="00E86537" w:rsidRDefault="00E86537" w:rsidP="00B55A40">
            <w:pPr>
              <w:tabs>
                <w:tab w:val="left" w:pos="2445"/>
              </w:tabs>
              <w:spacing w:after="0" w:line="240" w:lineRule="auto"/>
              <w:jc w:val="center"/>
              <w:rPr>
                <w:rFonts w:cs="Calibri"/>
                <w:b/>
                <w:sz w:val="28"/>
                <w:szCs w:val="28"/>
                <w:u w:val="single"/>
              </w:rPr>
            </w:pPr>
          </w:p>
          <w:p w14:paraId="600E3BF3" w14:textId="3F4006C2" w:rsidR="00987A5C" w:rsidRDefault="0021364D" w:rsidP="0021364D">
            <w:pPr>
              <w:tabs>
                <w:tab w:val="left" w:pos="2445"/>
              </w:tabs>
              <w:spacing w:after="0" w:line="240" w:lineRule="auto"/>
              <w:jc w:val="center"/>
              <w:rPr>
                <w:rFonts w:cs="Calibri"/>
                <w:b/>
                <w:sz w:val="28"/>
                <w:szCs w:val="30"/>
                <w:u w:val="single"/>
              </w:rPr>
            </w:pPr>
            <w:r>
              <w:rPr>
                <w:rFonts w:cs="Calibri"/>
                <w:b/>
                <w:sz w:val="28"/>
                <w:szCs w:val="30"/>
                <w:u w:val="single"/>
              </w:rPr>
              <w:t>Document Classification Using Term Frequency</w:t>
            </w:r>
          </w:p>
          <w:p w14:paraId="3EBC0A3C" w14:textId="366BC09C" w:rsidR="0021364D" w:rsidRPr="000F0DDC" w:rsidRDefault="0021364D" w:rsidP="0021364D">
            <w:pPr>
              <w:tabs>
                <w:tab w:val="left" w:pos="2445"/>
              </w:tabs>
              <w:spacing w:after="0" w:line="240" w:lineRule="auto"/>
              <w:jc w:val="center"/>
              <w:rPr>
                <w:rFonts w:cs="Calibri"/>
                <w:b/>
                <w:sz w:val="28"/>
                <w:szCs w:val="30"/>
                <w:u w:val="single"/>
              </w:rPr>
            </w:pPr>
          </w:p>
        </w:tc>
      </w:tr>
    </w:tbl>
    <w:p w14:paraId="3BADCC42" w14:textId="77777777" w:rsidR="009942F2" w:rsidRPr="000F0DDC" w:rsidRDefault="009942F2" w:rsidP="00251939">
      <w:pPr>
        <w:spacing w:after="0" w:line="240" w:lineRule="auto"/>
        <w:rPr>
          <w:rFonts w:cs="Calibri"/>
          <w:color w:val="000000"/>
          <w:u w:val="single"/>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68"/>
        <w:gridCol w:w="5953"/>
      </w:tblGrid>
      <w:tr w:rsidR="00E36193" w:rsidRPr="000F0DDC" w14:paraId="0623A248" w14:textId="77777777" w:rsidTr="00E36193">
        <w:trPr>
          <w:trHeight w:val="512"/>
        </w:trPr>
        <w:tc>
          <w:tcPr>
            <w:tcW w:w="3468" w:type="dxa"/>
            <w:vAlign w:val="center"/>
          </w:tcPr>
          <w:p w14:paraId="1581CC68" w14:textId="77777777" w:rsidR="00E36193" w:rsidRPr="000F0DDC" w:rsidRDefault="00E36193" w:rsidP="00251939">
            <w:pPr>
              <w:tabs>
                <w:tab w:val="left" w:pos="2445"/>
              </w:tabs>
              <w:spacing w:after="0"/>
              <w:rPr>
                <w:rFonts w:cs="Calibri"/>
              </w:rPr>
            </w:pPr>
          </w:p>
        </w:tc>
        <w:tc>
          <w:tcPr>
            <w:tcW w:w="5953" w:type="dxa"/>
            <w:vAlign w:val="center"/>
          </w:tcPr>
          <w:p w14:paraId="2F8B6FC0" w14:textId="77777777" w:rsidR="00E36193" w:rsidRPr="000F0DDC" w:rsidRDefault="00E36193" w:rsidP="00251939">
            <w:pPr>
              <w:tabs>
                <w:tab w:val="left" w:pos="2445"/>
              </w:tabs>
              <w:spacing w:after="0"/>
              <w:rPr>
                <w:rFonts w:cs="Calibri"/>
                <w:b/>
              </w:rPr>
            </w:pPr>
            <w:r w:rsidRPr="000F0DDC">
              <w:rPr>
                <w:rFonts w:cs="Calibri"/>
                <w:b/>
              </w:rPr>
              <w:t>Name</w:t>
            </w:r>
          </w:p>
        </w:tc>
      </w:tr>
      <w:tr w:rsidR="00E36193" w:rsidRPr="000F0DDC" w14:paraId="76E7AE7F" w14:textId="77777777" w:rsidTr="00E36193">
        <w:trPr>
          <w:trHeight w:val="512"/>
        </w:trPr>
        <w:tc>
          <w:tcPr>
            <w:tcW w:w="3468" w:type="dxa"/>
            <w:vAlign w:val="center"/>
          </w:tcPr>
          <w:p w14:paraId="20154F3E" w14:textId="77777777" w:rsidR="00E36193" w:rsidRPr="000F0DDC" w:rsidRDefault="00E36193" w:rsidP="00251939">
            <w:pPr>
              <w:tabs>
                <w:tab w:val="left" w:pos="2445"/>
              </w:tabs>
              <w:spacing w:after="0"/>
              <w:rPr>
                <w:rFonts w:cs="Calibri"/>
                <w:b/>
              </w:rPr>
            </w:pPr>
            <w:r w:rsidRPr="000F0DDC">
              <w:rPr>
                <w:rFonts w:cs="Calibri"/>
                <w:b/>
              </w:rPr>
              <w:t>Prepared By</w:t>
            </w:r>
          </w:p>
        </w:tc>
        <w:tc>
          <w:tcPr>
            <w:tcW w:w="5953" w:type="dxa"/>
            <w:vAlign w:val="center"/>
          </w:tcPr>
          <w:p w14:paraId="6C8DC201" w14:textId="721F78F5" w:rsidR="00E36193" w:rsidRPr="000F0DDC" w:rsidRDefault="00E36193" w:rsidP="00251939">
            <w:pPr>
              <w:tabs>
                <w:tab w:val="left" w:pos="2445"/>
              </w:tabs>
              <w:spacing w:after="0"/>
              <w:rPr>
                <w:rFonts w:cs="Calibri"/>
                <w:b/>
                <w:bCs/>
              </w:rPr>
            </w:pPr>
            <w:r w:rsidRPr="000F0DDC">
              <w:rPr>
                <w:rFonts w:cs="Calibri"/>
                <w:b/>
                <w:bCs/>
              </w:rPr>
              <w:t>Muhammad Usman Siddiqui (27216)</w:t>
            </w:r>
          </w:p>
        </w:tc>
      </w:tr>
      <w:tr w:rsidR="00E36193" w:rsidRPr="000F0DDC" w14:paraId="7A16252F" w14:textId="77777777" w:rsidTr="00E36193">
        <w:trPr>
          <w:trHeight w:val="512"/>
        </w:trPr>
        <w:tc>
          <w:tcPr>
            <w:tcW w:w="3468" w:type="dxa"/>
            <w:vAlign w:val="center"/>
          </w:tcPr>
          <w:p w14:paraId="2DD27753" w14:textId="11A37CB6" w:rsidR="00E36193" w:rsidRPr="000F0DDC" w:rsidRDefault="00E36193" w:rsidP="00251939">
            <w:pPr>
              <w:tabs>
                <w:tab w:val="left" w:pos="2445"/>
              </w:tabs>
              <w:spacing w:after="0"/>
              <w:rPr>
                <w:rFonts w:cs="Calibri"/>
                <w:b/>
              </w:rPr>
            </w:pPr>
            <w:r w:rsidRPr="000F0DDC">
              <w:rPr>
                <w:rFonts w:cs="Calibri"/>
                <w:b/>
              </w:rPr>
              <w:t>Submitted To</w:t>
            </w:r>
          </w:p>
        </w:tc>
        <w:tc>
          <w:tcPr>
            <w:tcW w:w="5953" w:type="dxa"/>
            <w:vAlign w:val="center"/>
          </w:tcPr>
          <w:p w14:paraId="7E387388" w14:textId="5B34EF78" w:rsidR="00E36193" w:rsidRPr="000F0DDC" w:rsidRDefault="00E36193" w:rsidP="00251939">
            <w:pPr>
              <w:tabs>
                <w:tab w:val="left" w:pos="2445"/>
              </w:tabs>
              <w:spacing w:after="0"/>
              <w:rPr>
                <w:rFonts w:cs="Calibri"/>
                <w:b/>
                <w:bCs/>
              </w:rPr>
            </w:pPr>
            <w:r w:rsidRPr="000F0DDC">
              <w:rPr>
                <w:rFonts w:cs="Calibri"/>
                <w:b/>
                <w:bCs/>
              </w:rPr>
              <w:t xml:space="preserve">Dr. </w:t>
            </w:r>
            <w:r w:rsidR="0021364D">
              <w:rPr>
                <w:rFonts w:cs="Calibri"/>
                <w:b/>
                <w:bCs/>
              </w:rPr>
              <w:t>Sarim</w:t>
            </w:r>
          </w:p>
        </w:tc>
      </w:tr>
    </w:tbl>
    <w:p w14:paraId="25C8B69A" w14:textId="77777777" w:rsidR="0001558C" w:rsidRPr="000F0DDC" w:rsidRDefault="0001558C" w:rsidP="00251939">
      <w:pPr>
        <w:spacing w:after="0" w:line="240" w:lineRule="auto"/>
        <w:rPr>
          <w:rFonts w:cs="Calibri"/>
          <w:color w:val="000000"/>
          <w:u w:val="single"/>
        </w:rPr>
      </w:pPr>
    </w:p>
    <w:p w14:paraId="19954F89" w14:textId="77777777" w:rsidR="00C923C2" w:rsidRPr="000F0DDC" w:rsidRDefault="00C923C2" w:rsidP="00251939">
      <w:pPr>
        <w:widowControl/>
        <w:suppressAutoHyphens w:val="0"/>
        <w:spacing w:after="0" w:line="240" w:lineRule="auto"/>
        <w:rPr>
          <w:rFonts w:cs="Calibri"/>
          <w:color w:val="000000"/>
        </w:rPr>
      </w:pPr>
    </w:p>
    <w:p w14:paraId="1018F6F1" w14:textId="77777777" w:rsidR="00C923C2" w:rsidRPr="000F0DDC" w:rsidRDefault="00C923C2" w:rsidP="00251939">
      <w:pPr>
        <w:spacing w:after="0"/>
        <w:ind w:firstLine="709"/>
        <w:rPr>
          <w:rFonts w:cs="Calibri"/>
        </w:rPr>
        <w:sectPr w:rsidR="00C923C2" w:rsidRPr="000F0DDC" w:rsidSect="00637539">
          <w:headerReference w:type="even" r:id="rId9"/>
          <w:headerReference w:type="default" r:id="rId10"/>
          <w:footerReference w:type="even" r:id="rId11"/>
          <w:footerReference w:type="default" r:id="rId12"/>
          <w:footnotePr>
            <w:pos w:val="beneathText"/>
          </w:footnotePr>
          <w:pgSz w:w="12240" w:h="15840"/>
          <w:pgMar w:top="1693" w:right="1134" w:bottom="1170" w:left="1134" w:header="1134" w:footer="1134" w:gutter="0"/>
          <w:cols w:space="720"/>
          <w:formProt w:val="0"/>
          <w:titlePg/>
          <w:docGrid w:linePitch="360"/>
        </w:sectPr>
      </w:pPr>
    </w:p>
    <w:sdt>
      <w:sdtPr>
        <w:rPr>
          <w:rFonts w:ascii="Calibri" w:eastAsia="DejaVu Sans" w:hAnsi="Calibri" w:cs="Calibri"/>
          <w:color w:val="auto"/>
          <w:kern w:val="1"/>
          <w:sz w:val="24"/>
          <w:szCs w:val="24"/>
          <w:lang w:eastAsia="ar-SA"/>
        </w:rPr>
        <w:id w:val="1353759509"/>
        <w:docPartObj>
          <w:docPartGallery w:val="Table of Contents"/>
          <w:docPartUnique/>
        </w:docPartObj>
      </w:sdtPr>
      <w:sdtEndPr>
        <w:rPr>
          <w:b/>
          <w:bCs/>
          <w:noProof/>
        </w:rPr>
      </w:sdtEndPr>
      <w:sdtContent>
        <w:p w14:paraId="55351AA8" w14:textId="77777777" w:rsidR="007158B4" w:rsidRPr="000F0DDC" w:rsidRDefault="007158B4">
          <w:pPr>
            <w:pStyle w:val="TOCHeading"/>
            <w:rPr>
              <w:rFonts w:ascii="Calibri" w:hAnsi="Calibri" w:cs="Calibri"/>
              <w:color w:val="auto"/>
              <w:u w:val="single"/>
            </w:rPr>
          </w:pPr>
          <w:r w:rsidRPr="000F0DDC">
            <w:rPr>
              <w:rFonts w:ascii="Calibri" w:hAnsi="Calibri" w:cs="Calibri"/>
              <w:color w:val="auto"/>
              <w:u w:val="single"/>
            </w:rPr>
            <w:t>Table of Contents</w:t>
          </w:r>
        </w:p>
        <w:p w14:paraId="6231673A" w14:textId="011F10BA" w:rsidR="00A23A13" w:rsidRDefault="007158B4">
          <w:pPr>
            <w:pStyle w:val="TOC1"/>
            <w:tabs>
              <w:tab w:val="left" w:pos="1100"/>
            </w:tabs>
            <w:rPr>
              <w:rFonts w:asciiTheme="minorHAnsi" w:eastAsiaTheme="minorEastAsia" w:hAnsiTheme="minorHAnsi" w:cstheme="minorBidi"/>
              <w:noProof/>
              <w:kern w:val="2"/>
              <w:sz w:val="22"/>
              <w:szCs w:val="22"/>
              <w:lang w:eastAsia="en-US"/>
              <w14:ligatures w14:val="standardContextual"/>
            </w:rPr>
          </w:pPr>
          <w:r w:rsidRPr="000F0DDC">
            <w:rPr>
              <w:rFonts w:cs="Calibri"/>
            </w:rPr>
            <w:fldChar w:fldCharType="begin"/>
          </w:r>
          <w:r w:rsidRPr="000F0DDC">
            <w:rPr>
              <w:rFonts w:cs="Calibri"/>
            </w:rPr>
            <w:instrText xml:space="preserve"> TOC \o "1-3" \h \z \u </w:instrText>
          </w:r>
          <w:r w:rsidRPr="000F0DDC">
            <w:rPr>
              <w:rFonts w:cs="Calibri"/>
            </w:rPr>
            <w:fldChar w:fldCharType="separate"/>
          </w:r>
          <w:hyperlink w:anchor="_Toc154927571" w:history="1">
            <w:r w:rsidR="00A23A13" w:rsidRPr="00957F3A">
              <w:rPr>
                <w:rStyle w:val="Hyperlink"/>
                <w:rFonts w:cs="Calibri"/>
                <w:noProof/>
              </w:rPr>
              <w:t>1.</w:t>
            </w:r>
            <w:r w:rsidR="00A23A13">
              <w:rPr>
                <w:rFonts w:asciiTheme="minorHAnsi" w:eastAsiaTheme="minorEastAsia" w:hAnsiTheme="minorHAnsi" w:cstheme="minorBidi"/>
                <w:noProof/>
                <w:kern w:val="2"/>
                <w:sz w:val="22"/>
                <w:szCs w:val="22"/>
                <w:lang w:eastAsia="en-US"/>
                <w14:ligatures w14:val="standardContextual"/>
              </w:rPr>
              <w:tab/>
            </w:r>
            <w:r w:rsidR="00A23A13" w:rsidRPr="00957F3A">
              <w:rPr>
                <w:rStyle w:val="Hyperlink"/>
                <w:rFonts w:cs="Calibri"/>
                <w:noProof/>
              </w:rPr>
              <w:t>INTRODUCTION:</w:t>
            </w:r>
            <w:r w:rsidR="00A23A13">
              <w:rPr>
                <w:noProof/>
                <w:webHidden/>
              </w:rPr>
              <w:tab/>
            </w:r>
            <w:r w:rsidR="00A23A13">
              <w:rPr>
                <w:noProof/>
                <w:webHidden/>
              </w:rPr>
              <w:fldChar w:fldCharType="begin"/>
            </w:r>
            <w:r w:rsidR="00A23A13">
              <w:rPr>
                <w:noProof/>
                <w:webHidden/>
              </w:rPr>
              <w:instrText xml:space="preserve"> PAGEREF _Toc154927571 \h </w:instrText>
            </w:r>
            <w:r w:rsidR="00A23A13">
              <w:rPr>
                <w:noProof/>
                <w:webHidden/>
              </w:rPr>
            </w:r>
            <w:r w:rsidR="00A23A13">
              <w:rPr>
                <w:noProof/>
                <w:webHidden/>
              </w:rPr>
              <w:fldChar w:fldCharType="separate"/>
            </w:r>
            <w:r w:rsidR="00A23A13">
              <w:rPr>
                <w:noProof/>
                <w:webHidden/>
              </w:rPr>
              <w:t>2</w:t>
            </w:r>
            <w:r w:rsidR="00A23A13">
              <w:rPr>
                <w:noProof/>
                <w:webHidden/>
              </w:rPr>
              <w:fldChar w:fldCharType="end"/>
            </w:r>
          </w:hyperlink>
        </w:p>
        <w:p w14:paraId="1C520679" w14:textId="56A4EC11" w:rsidR="00A23A13" w:rsidRDefault="00A23A13">
          <w:pPr>
            <w:pStyle w:val="TOC1"/>
            <w:tabs>
              <w:tab w:val="left" w:pos="1100"/>
            </w:tabs>
            <w:rPr>
              <w:rFonts w:asciiTheme="minorHAnsi" w:eastAsiaTheme="minorEastAsia" w:hAnsiTheme="minorHAnsi" w:cstheme="minorBidi"/>
              <w:noProof/>
              <w:kern w:val="2"/>
              <w:sz w:val="22"/>
              <w:szCs w:val="22"/>
              <w:lang w:eastAsia="en-US"/>
              <w14:ligatures w14:val="standardContextual"/>
            </w:rPr>
          </w:pPr>
          <w:hyperlink w:anchor="_Toc154927572" w:history="1">
            <w:r w:rsidRPr="00957F3A">
              <w:rPr>
                <w:rStyle w:val="Hyperlink"/>
                <w:rFonts w:cs="Calibri"/>
                <w:noProof/>
                <w:lang w:val="en-IN"/>
              </w:rPr>
              <w:t>2.</w:t>
            </w:r>
            <w:r>
              <w:rPr>
                <w:rFonts w:asciiTheme="minorHAnsi" w:eastAsiaTheme="minorEastAsia" w:hAnsiTheme="minorHAnsi" w:cstheme="minorBidi"/>
                <w:noProof/>
                <w:kern w:val="2"/>
                <w:sz w:val="22"/>
                <w:szCs w:val="22"/>
                <w:lang w:eastAsia="en-US"/>
                <w14:ligatures w14:val="standardContextual"/>
              </w:rPr>
              <w:tab/>
            </w:r>
            <w:r w:rsidRPr="00957F3A">
              <w:rPr>
                <w:rStyle w:val="Hyperlink"/>
                <w:rFonts w:cs="Calibri"/>
                <w:noProof/>
              </w:rPr>
              <w:t>Background</w:t>
            </w:r>
            <w:r w:rsidRPr="00957F3A">
              <w:rPr>
                <w:rStyle w:val="Hyperlink"/>
                <w:rFonts w:cs="Calibri"/>
                <w:noProof/>
                <w:lang w:val="en-IN"/>
              </w:rPr>
              <w:t>:</w:t>
            </w:r>
            <w:r>
              <w:rPr>
                <w:noProof/>
                <w:webHidden/>
              </w:rPr>
              <w:tab/>
            </w:r>
            <w:r>
              <w:rPr>
                <w:noProof/>
                <w:webHidden/>
              </w:rPr>
              <w:fldChar w:fldCharType="begin"/>
            </w:r>
            <w:r>
              <w:rPr>
                <w:noProof/>
                <w:webHidden/>
              </w:rPr>
              <w:instrText xml:space="preserve"> PAGEREF _Toc154927572 \h </w:instrText>
            </w:r>
            <w:r>
              <w:rPr>
                <w:noProof/>
                <w:webHidden/>
              </w:rPr>
            </w:r>
            <w:r>
              <w:rPr>
                <w:noProof/>
                <w:webHidden/>
              </w:rPr>
              <w:fldChar w:fldCharType="separate"/>
            </w:r>
            <w:r>
              <w:rPr>
                <w:noProof/>
                <w:webHidden/>
              </w:rPr>
              <w:t>2</w:t>
            </w:r>
            <w:r>
              <w:rPr>
                <w:noProof/>
                <w:webHidden/>
              </w:rPr>
              <w:fldChar w:fldCharType="end"/>
            </w:r>
          </w:hyperlink>
        </w:p>
        <w:p w14:paraId="11CF00BD" w14:textId="044003F2" w:rsidR="00A23A13" w:rsidRDefault="00A23A13">
          <w:pPr>
            <w:pStyle w:val="TOC1"/>
            <w:tabs>
              <w:tab w:val="left" w:pos="1100"/>
            </w:tabs>
            <w:rPr>
              <w:rFonts w:asciiTheme="minorHAnsi" w:eastAsiaTheme="minorEastAsia" w:hAnsiTheme="minorHAnsi" w:cstheme="minorBidi"/>
              <w:noProof/>
              <w:kern w:val="2"/>
              <w:sz w:val="22"/>
              <w:szCs w:val="22"/>
              <w:lang w:eastAsia="en-US"/>
              <w14:ligatures w14:val="standardContextual"/>
            </w:rPr>
          </w:pPr>
          <w:hyperlink w:anchor="_Toc154927573" w:history="1">
            <w:r w:rsidRPr="00957F3A">
              <w:rPr>
                <w:rStyle w:val="Hyperlink"/>
                <w:rFonts w:cs="Calibri"/>
                <w:noProof/>
              </w:rPr>
              <w:t>3.</w:t>
            </w:r>
            <w:r>
              <w:rPr>
                <w:rFonts w:asciiTheme="minorHAnsi" w:eastAsiaTheme="minorEastAsia" w:hAnsiTheme="minorHAnsi" w:cstheme="minorBidi"/>
                <w:noProof/>
                <w:kern w:val="2"/>
                <w:sz w:val="22"/>
                <w:szCs w:val="22"/>
                <w:lang w:eastAsia="en-US"/>
                <w14:ligatures w14:val="standardContextual"/>
              </w:rPr>
              <w:tab/>
            </w:r>
            <w:r w:rsidRPr="00957F3A">
              <w:rPr>
                <w:rStyle w:val="Hyperlink"/>
                <w:rFonts w:cs="Calibri"/>
                <w:noProof/>
              </w:rPr>
              <w:t>Methodology:</w:t>
            </w:r>
            <w:r>
              <w:rPr>
                <w:noProof/>
                <w:webHidden/>
              </w:rPr>
              <w:tab/>
            </w:r>
            <w:r>
              <w:rPr>
                <w:noProof/>
                <w:webHidden/>
              </w:rPr>
              <w:fldChar w:fldCharType="begin"/>
            </w:r>
            <w:r>
              <w:rPr>
                <w:noProof/>
                <w:webHidden/>
              </w:rPr>
              <w:instrText xml:space="preserve"> PAGEREF _Toc154927573 \h </w:instrText>
            </w:r>
            <w:r>
              <w:rPr>
                <w:noProof/>
                <w:webHidden/>
              </w:rPr>
            </w:r>
            <w:r>
              <w:rPr>
                <w:noProof/>
                <w:webHidden/>
              </w:rPr>
              <w:fldChar w:fldCharType="separate"/>
            </w:r>
            <w:r>
              <w:rPr>
                <w:noProof/>
                <w:webHidden/>
              </w:rPr>
              <w:t>2</w:t>
            </w:r>
            <w:r>
              <w:rPr>
                <w:noProof/>
                <w:webHidden/>
              </w:rPr>
              <w:fldChar w:fldCharType="end"/>
            </w:r>
          </w:hyperlink>
        </w:p>
        <w:p w14:paraId="4D5C0FA7" w14:textId="38D3CDF5"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74" w:history="1">
            <w:r w:rsidRPr="00957F3A">
              <w:rPr>
                <w:rStyle w:val="Hyperlink"/>
                <w:rFonts w:cs="Calibri"/>
                <w:noProof/>
              </w:rPr>
              <w:t>3.1</w:t>
            </w:r>
            <w:r>
              <w:rPr>
                <w:rFonts w:asciiTheme="minorHAnsi" w:eastAsiaTheme="minorEastAsia" w:hAnsiTheme="minorHAnsi" w:cstheme="minorBidi"/>
                <w:noProof/>
                <w:kern w:val="2"/>
                <w:sz w:val="22"/>
                <w:szCs w:val="22"/>
                <w:lang w:eastAsia="en-US"/>
                <w14:ligatures w14:val="standardContextual"/>
              </w:rPr>
              <w:tab/>
            </w:r>
            <w:r w:rsidRPr="00957F3A">
              <w:rPr>
                <w:rStyle w:val="Hyperlink"/>
                <w:noProof/>
              </w:rPr>
              <w:t>PDF to Text Conversion</w:t>
            </w:r>
            <w:r w:rsidRPr="00957F3A">
              <w:rPr>
                <w:rStyle w:val="Hyperlink"/>
                <w:rFonts w:cs="Calibri"/>
                <w:noProof/>
              </w:rPr>
              <w:t>:</w:t>
            </w:r>
            <w:r>
              <w:rPr>
                <w:noProof/>
                <w:webHidden/>
              </w:rPr>
              <w:tab/>
            </w:r>
            <w:r>
              <w:rPr>
                <w:noProof/>
                <w:webHidden/>
              </w:rPr>
              <w:fldChar w:fldCharType="begin"/>
            </w:r>
            <w:r>
              <w:rPr>
                <w:noProof/>
                <w:webHidden/>
              </w:rPr>
              <w:instrText xml:space="preserve"> PAGEREF _Toc154927574 \h </w:instrText>
            </w:r>
            <w:r>
              <w:rPr>
                <w:noProof/>
                <w:webHidden/>
              </w:rPr>
            </w:r>
            <w:r>
              <w:rPr>
                <w:noProof/>
                <w:webHidden/>
              </w:rPr>
              <w:fldChar w:fldCharType="separate"/>
            </w:r>
            <w:r>
              <w:rPr>
                <w:noProof/>
                <w:webHidden/>
              </w:rPr>
              <w:t>2</w:t>
            </w:r>
            <w:r>
              <w:rPr>
                <w:noProof/>
                <w:webHidden/>
              </w:rPr>
              <w:fldChar w:fldCharType="end"/>
            </w:r>
          </w:hyperlink>
        </w:p>
        <w:p w14:paraId="5FD14DF6" w14:textId="40307D39"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75" w:history="1">
            <w:r w:rsidRPr="00957F3A">
              <w:rPr>
                <w:rStyle w:val="Hyperlink"/>
                <w:noProof/>
              </w:rPr>
              <w:t>3.2</w:t>
            </w:r>
            <w:r>
              <w:rPr>
                <w:rFonts w:asciiTheme="minorHAnsi" w:eastAsiaTheme="minorEastAsia" w:hAnsiTheme="minorHAnsi" w:cstheme="minorBidi"/>
                <w:noProof/>
                <w:kern w:val="2"/>
                <w:sz w:val="22"/>
                <w:szCs w:val="22"/>
                <w:lang w:eastAsia="en-US"/>
                <w14:ligatures w14:val="standardContextual"/>
              </w:rPr>
              <w:tab/>
            </w:r>
            <w:r w:rsidRPr="00957F3A">
              <w:rPr>
                <w:rStyle w:val="Hyperlink"/>
                <w:noProof/>
              </w:rPr>
              <w:t>Vectorization:</w:t>
            </w:r>
            <w:r>
              <w:rPr>
                <w:noProof/>
                <w:webHidden/>
              </w:rPr>
              <w:tab/>
            </w:r>
            <w:r>
              <w:rPr>
                <w:noProof/>
                <w:webHidden/>
              </w:rPr>
              <w:fldChar w:fldCharType="begin"/>
            </w:r>
            <w:r>
              <w:rPr>
                <w:noProof/>
                <w:webHidden/>
              </w:rPr>
              <w:instrText xml:space="preserve"> PAGEREF _Toc154927575 \h </w:instrText>
            </w:r>
            <w:r>
              <w:rPr>
                <w:noProof/>
                <w:webHidden/>
              </w:rPr>
            </w:r>
            <w:r>
              <w:rPr>
                <w:noProof/>
                <w:webHidden/>
              </w:rPr>
              <w:fldChar w:fldCharType="separate"/>
            </w:r>
            <w:r>
              <w:rPr>
                <w:noProof/>
                <w:webHidden/>
              </w:rPr>
              <w:t>2</w:t>
            </w:r>
            <w:r>
              <w:rPr>
                <w:noProof/>
                <w:webHidden/>
              </w:rPr>
              <w:fldChar w:fldCharType="end"/>
            </w:r>
          </w:hyperlink>
        </w:p>
        <w:p w14:paraId="7BA8BD77" w14:textId="650D3B91"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76" w:history="1">
            <w:r w:rsidRPr="00957F3A">
              <w:rPr>
                <w:rStyle w:val="Hyperlink"/>
                <w:rFonts w:cs="Calibri"/>
                <w:noProof/>
              </w:rPr>
              <w:t>3.3</w:t>
            </w:r>
            <w:r>
              <w:rPr>
                <w:rFonts w:asciiTheme="minorHAnsi" w:eastAsiaTheme="minorEastAsia" w:hAnsiTheme="minorHAnsi" w:cstheme="minorBidi"/>
                <w:noProof/>
                <w:kern w:val="2"/>
                <w:sz w:val="22"/>
                <w:szCs w:val="22"/>
                <w:lang w:eastAsia="en-US"/>
                <w14:ligatures w14:val="standardContextual"/>
              </w:rPr>
              <w:tab/>
            </w:r>
            <w:r w:rsidRPr="00957F3A">
              <w:rPr>
                <w:rStyle w:val="Hyperlink"/>
                <w:noProof/>
              </w:rPr>
              <w:t>Logarithmic Scaling:</w:t>
            </w:r>
            <w:r>
              <w:rPr>
                <w:noProof/>
                <w:webHidden/>
              </w:rPr>
              <w:tab/>
            </w:r>
            <w:r>
              <w:rPr>
                <w:noProof/>
                <w:webHidden/>
              </w:rPr>
              <w:fldChar w:fldCharType="begin"/>
            </w:r>
            <w:r>
              <w:rPr>
                <w:noProof/>
                <w:webHidden/>
              </w:rPr>
              <w:instrText xml:space="preserve"> PAGEREF _Toc154927576 \h </w:instrText>
            </w:r>
            <w:r>
              <w:rPr>
                <w:noProof/>
                <w:webHidden/>
              </w:rPr>
            </w:r>
            <w:r>
              <w:rPr>
                <w:noProof/>
                <w:webHidden/>
              </w:rPr>
              <w:fldChar w:fldCharType="separate"/>
            </w:r>
            <w:r>
              <w:rPr>
                <w:noProof/>
                <w:webHidden/>
              </w:rPr>
              <w:t>2</w:t>
            </w:r>
            <w:r>
              <w:rPr>
                <w:noProof/>
                <w:webHidden/>
              </w:rPr>
              <w:fldChar w:fldCharType="end"/>
            </w:r>
          </w:hyperlink>
        </w:p>
        <w:p w14:paraId="13797C0A" w14:textId="4EFEAD61"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77" w:history="1">
            <w:r w:rsidRPr="00957F3A">
              <w:rPr>
                <w:rStyle w:val="Hyperlink"/>
                <w:noProof/>
              </w:rPr>
              <w:t>3.4</w:t>
            </w:r>
            <w:r>
              <w:rPr>
                <w:rFonts w:asciiTheme="minorHAnsi" w:eastAsiaTheme="minorEastAsia" w:hAnsiTheme="minorHAnsi" w:cstheme="minorBidi"/>
                <w:noProof/>
                <w:kern w:val="2"/>
                <w:sz w:val="22"/>
                <w:szCs w:val="22"/>
                <w:lang w:eastAsia="en-US"/>
                <w14:ligatures w14:val="standardContextual"/>
              </w:rPr>
              <w:tab/>
            </w:r>
            <w:r w:rsidRPr="00957F3A">
              <w:rPr>
                <w:rStyle w:val="Hyperlink"/>
                <w:noProof/>
              </w:rPr>
              <w:t>Cosine Similarity Calculation:</w:t>
            </w:r>
            <w:r>
              <w:rPr>
                <w:noProof/>
                <w:webHidden/>
              </w:rPr>
              <w:tab/>
            </w:r>
            <w:r>
              <w:rPr>
                <w:noProof/>
                <w:webHidden/>
              </w:rPr>
              <w:fldChar w:fldCharType="begin"/>
            </w:r>
            <w:r>
              <w:rPr>
                <w:noProof/>
                <w:webHidden/>
              </w:rPr>
              <w:instrText xml:space="preserve"> PAGEREF _Toc154927577 \h </w:instrText>
            </w:r>
            <w:r>
              <w:rPr>
                <w:noProof/>
                <w:webHidden/>
              </w:rPr>
            </w:r>
            <w:r>
              <w:rPr>
                <w:noProof/>
                <w:webHidden/>
              </w:rPr>
              <w:fldChar w:fldCharType="separate"/>
            </w:r>
            <w:r>
              <w:rPr>
                <w:noProof/>
                <w:webHidden/>
              </w:rPr>
              <w:t>2</w:t>
            </w:r>
            <w:r>
              <w:rPr>
                <w:noProof/>
                <w:webHidden/>
              </w:rPr>
              <w:fldChar w:fldCharType="end"/>
            </w:r>
          </w:hyperlink>
        </w:p>
        <w:p w14:paraId="36983E36" w14:textId="00BA28D4"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78" w:history="1">
            <w:r w:rsidRPr="00957F3A">
              <w:rPr>
                <w:rStyle w:val="Hyperlink"/>
                <w:noProof/>
              </w:rPr>
              <w:t>3.5</w:t>
            </w:r>
            <w:r>
              <w:rPr>
                <w:rFonts w:asciiTheme="minorHAnsi" w:eastAsiaTheme="minorEastAsia" w:hAnsiTheme="minorHAnsi" w:cstheme="minorBidi"/>
                <w:noProof/>
                <w:kern w:val="2"/>
                <w:sz w:val="22"/>
                <w:szCs w:val="22"/>
                <w:lang w:eastAsia="en-US"/>
                <w14:ligatures w14:val="standardContextual"/>
              </w:rPr>
              <w:tab/>
            </w:r>
            <w:r w:rsidRPr="00957F3A">
              <w:rPr>
                <w:rStyle w:val="Hyperlink"/>
                <w:noProof/>
              </w:rPr>
              <w:t>Classification:</w:t>
            </w:r>
            <w:r>
              <w:rPr>
                <w:noProof/>
                <w:webHidden/>
              </w:rPr>
              <w:tab/>
            </w:r>
            <w:r>
              <w:rPr>
                <w:noProof/>
                <w:webHidden/>
              </w:rPr>
              <w:fldChar w:fldCharType="begin"/>
            </w:r>
            <w:r>
              <w:rPr>
                <w:noProof/>
                <w:webHidden/>
              </w:rPr>
              <w:instrText xml:space="preserve"> PAGEREF _Toc154927578 \h </w:instrText>
            </w:r>
            <w:r>
              <w:rPr>
                <w:noProof/>
                <w:webHidden/>
              </w:rPr>
            </w:r>
            <w:r>
              <w:rPr>
                <w:noProof/>
                <w:webHidden/>
              </w:rPr>
              <w:fldChar w:fldCharType="separate"/>
            </w:r>
            <w:r>
              <w:rPr>
                <w:noProof/>
                <w:webHidden/>
              </w:rPr>
              <w:t>2</w:t>
            </w:r>
            <w:r>
              <w:rPr>
                <w:noProof/>
                <w:webHidden/>
              </w:rPr>
              <w:fldChar w:fldCharType="end"/>
            </w:r>
          </w:hyperlink>
        </w:p>
        <w:p w14:paraId="09976866" w14:textId="55C3097F" w:rsidR="00A23A13" w:rsidRDefault="00A23A13">
          <w:pPr>
            <w:pStyle w:val="TOC1"/>
            <w:tabs>
              <w:tab w:val="left" w:pos="1100"/>
            </w:tabs>
            <w:rPr>
              <w:rFonts w:asciiTheme="minorHAnsi" w:eastAsiaTheme="minorEastAsia" w:hAnsiTheme="minorHAnsi" w:cstheme="minorBidi"/>
              <w:noProof/>
              <w:kern w:val="2"/>
              <w:sz w:val="22"/>
              <w:szCs w:val="22"/>
              <w:lang w:eastAsia="en-US"/>
              <w14:ligatures w14:val="standardContextual"/>
            </w:rPr>
          </w:pPr>
          <w:hyperlink w:anchor="_Toc154927579" w:history="1">
            <w:r w:rsidRPr="00957F3A">
              <w:rPr>
                <w:rStyle w:val="Hyperlink"/>
                <w:rFonts w:cs="Calibri"/>
                <w:noProof/>
              </w:rPr>
              <w:t>4.</w:t>
            </w:r>
            <w:r>
              <w:rPr>
                <w:rFonts w:asciiTheme="minorHAnsi" w:eastAsiaTheme="minorEastAsia" w:hAnsiTheme="minorHAnsi" w:cstheme="minorBidi"/>
                <w:noProof/>
                <w:kern w:val="2"/>
                <w:sz w:val="22"/>
                <w:szCs w:val="22"/>
                <w:lang w:eastAsia="en-US"/>
                <w14:ligatures w14:val="standardContextual"/>
              </w:rPr>
              <w:tab/>
            </w:r>
            <w:r w:rsidRPr="00957F3A">
              <w:rPr>
                <w:rStyle w:val="Hyperlink"/>
                <w:rFonts w:cs="Calibri"/>
                <w:noProof/>
              </w:rPr>
              <w:t>Dataset Explanation:</w:t>
            </w:r>
            <w:r>
              <w:rPr>
                <w:noProof/>
                <w:webHidden/>
              </w:rPr>
              <w:tab/>
            </w:r>
            <w:r>
              <w:rPr>
                <w:noProof/>
                <w:webHidden/>
              </w:rPr>
              <w:fldChar w:fldCharType="begin"/>
            </w:r>
            <w:r>
              <w:rPr>
                <w:noProof/>
                <w:webHidden/>
              </w:rPr>
              <w:instrText xml:space="preserve"> PAGEREF _Toc154927579 \h </w:instrText>
            </w:r>
            <w:r>
              <w:rPr>
                <w:noProof/>
                <w:webHidden/>
              </w:rPr>
            </w:r>
            <w:r>
              <w:rPr>
                <w:noProof/>
                <w:webHidden/>
              </w:rPr>
              <w:fldChar w:fldCharType="separate"/>
            </w:r>
            <w:r>
              <w:rPr>
                <w:noProof/>
                <w:webHidden/>
              </w:rPr>
              <w:t>3</w:t>
            </w:r>
            <w:r>
              <w:rPr>
                <w:noProof/>
                <w:webHidden/>
              </w:rPr>
              <w:fldChar w:fldCharType="end"/>
            </w:r>
          </w:hyperlink>
        </w:p>
        <w:p w14:paraId="108CCF2C" w14:textId="64799D2C" w:rsidR="00A23A13" w:rsidRDefault="00A23A13">
          <w:pPr>
            <w:pStyle w:val="TOC1"/>
            <w:tabs>
              <w:tab w:val="left" w:pos="1100"/>
            </w:tabs>
            <w:rPr>
              <w:rFonts w:asciiTheme="minorHAnsi" w:eastAsiaTheme="minorEastAsia" w:hAnsiTheme="minorHAnsi" w:cstheme="minorBidi"/>
              <w:noProof/>
              <w:kern w:val="2"/>
              <w:sz w:val="22"/>
              <w:szCs w:val="22"/>
              <w:lang w:eastAsia="en-US"/>
              <w14:ligatures w14:val="standardContextual"/>
            </w:rPr>
          </w:pPr>
          <w:hyperlink w:anchor="_Toc154927580" w:history="1">
            <w:r w:rsidRPr="00957F3A">
              <w:rPr>
                <w:rStyle w:val="Hyperlink"/>
                <w:rFonts w:cs="Calibri"/>
                <w:noProof/>
              </w:rPr>
              <w:t>5.</w:t>
            </w:r>
            <w:r>
              <w:rPr>
                <w:rFonts w:asciiTheme="minorHAnsi" w:eastAsiaTheme="minorEastAsia" w:hAnsiTheme="minorHAnsi" w:cstheme="minorBidi"/>
                <w:noProof/>
                <w:kern w:val="2"/>
                <w:sz w:val="22"/>
                <w:szCs w:val="22"/>
                <w:lang w:eastAsia="en-US"/>
                <w14:ligatures w14:val="standardContextual"/>
              </w:rPr>
              <w:tab/>
            </w:r>
            <w:r w:rsidRPr="00957F3A">
              <w:rPr>
                <w:rStyle w:val="Hyperlink"/>
                <w:rFonts w:cs="Calibri"/>
                <w:noProof/>
              </w:rPr>
              <w:t>Code Working</w:t>
            </w:r>
            <w:r>
              <w:rPr>
                <w:noProof/>
                <w:webHidden/>
              </w:rPr>
              <w:tab/>
            </w:r>
            <w:r>
              <w:rPr>
                <w:noProof/>
                <w:webHidden/>
              </w:rPr>
              <w:fldChar w:fldCharType="begin"/>
            </w:r>
            <w:r>
              <w:rPr>
                <w:noProof/>
                <w:webHidden/>
              </w:rPr>
              <w:instrText xml:space="preserve"> PAGEREF _Toc154927580 \h </w:instrText>
            </w:r>
            <w:r>
              <w:rPr>
                <w:noProof/>
                <w:webHidden/>
              </w:rPr>
            </w:r>
            <w:r>
              <w:rPr>
                <w:noProof/>
                <w:webHidden/>
              </w:rPr>
              <w:fldChar w:fldCharType="separate"/>
            </w:r>
            <w:r>
              <w:rPr>
                <w:noProof/>
                <w:webHidden/>
              </w:rPr>
              <w:t>3</w:t>
            </w:r>
            <w:r>
              <w:rPr>
                <w:noProof/>
                <w:webHidden/>
              </w:rPr>
              <w:fldChar w:fldCharType="end"/>
            </w:r>
          </w:hyperlink>
        </w:p>
        <w:p w14:paraId="04F494B8" w14:textId="605E8A7F"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81" w:history="1">
            <w:r w:rsidRPr="00957F3A">
              <w:rPr>
                <w:rStyle w:val="Hyperlink"/>
                <w:rFonts w:cs="Calibri"/>
                <w:noProof/>
              </w:rPr>
              <w:t>5.1</w:t>
            </w:r>
            <w:r>
              <w:rPr>
                <w:rFonts w:asciiTheme="minorHAnsi" w:eastAsiaTheme="minorEastAsia" w:hAnsiTheme="minorHAnsi" w:cstheme="minorBidi"/>
                <w:noProof/>
                <w:kern w:val="2"/>
                <w:sz w:val="22"/>
                <w:szCs w:val="22"/>
                <w:lang w:eastAsia="en-US"/>
                <w14:ligatures w14:val="standardContextual"/>
              </w:rPr>
              <w:tab/>
            </w:r>
            <w:r w:rsidRPr="00957F3A">
              <w:rPr>
                <w:rStyle w:val="Hyperlink"/>
                <w:rFonts w:cs="Calibri"/>
                <w:noProof/>
              </w:rPr>
              <w:t>PDF Extraction</w:t>
            </w:r>
            <w:r>
              <w:rPr>
                <w:noProof/>
                <w:webHidden/>
              </w:rPr>
              <w:tab/>
            </w:r>
            <w:r>
              <w:rPr>
                <w:noProof/>
                <w:webHidden/>
              </w:rPr>
              <w:fldChar w:fldCharType="begin"/>
            </w:r>
            <w:r>
              <w:rPr>
                <w:noProof/>
                <w:webHidden/>
              </w:rPr>
              <w:instrText xml:space="preserve"> PAGEREF _Toc154927581 \h </w:instrText>
            </w:r>
            <w:r>
              <w:rPr>
                <w:noProof/>
                <w:webHidden/>
              </w:rPr>
            </w:r>
            <w:r>
              <w:rPr>
                <w:noProof/>
                <w:webHidden/>
              </w:rPr>
              <w:fldChar w:fldCharType="separate"/>
            </w:r>
            <w:r>
              <w:rPr>
                <w:noProof/>
                <w:webHidden/>
              </w:rPr>
              <w:t>3</w:t>
            </w:r>
            <w:r>
              <w:rPr>
                <w:noProof/>
                <w:webHidden/>
              </w:rPr>
              <w:fldChar w:fldCharType="end"/>
            </w:r>
          </w:hyperlink>
        </w:p>
        <w:p w14:paraId="35FA0021" w14:textId="672603E5"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82" w:history="1">
            <w:r w:rsidRPr="00957F3A">
              <w:rPr>
                <w:rStyle w:val="Hyperlink"/>
                <w:rFonts w:cs="Calibri"/>
                <w:noProof/>
              </w:rPr>
              <w:t>5.2</w:t>
            </w:r>
            <w:r>
              <w:rPr>
                <w:rFonts w:asciiTheme="minorHAnsi" w:eastAsiaTheme="minorEastAsia" w:hAnsiTheme="minorHAnsi" w:cstheme="minorBidi"/>
                <w:noProof/>
                <w:kern w:val="2"/>
                <w:sz w:val="22"/>
                <w:szCs w:val="22"/>
                <w:lang w:eastAsia="en-US"/>
                <w14:ligatures w14:val="standardContextual"/>
              </w:rPr>
              <w:tab/>
            </w:r>
            <w:r w:rsidRPr="00957F3A">
              <w:rPr>
                <w:rStyle w:val="Hyperlink"/>
                <w:rFonts w:cs="Calibri"/>
                <w:noProof/>
              </w:rPr>
              <w:t>Term- Document Matrix Generation:</w:t>
            </w:r>
            <w:r>
              <w:rPr>
                <w:noProof/>
                <w:webHidden/>
              </w:rPr>
              <w:tab/>
            </w:r>
            <w:r>
              <w:rPr>
                <w:noProof/>
                <w:webHidden/>
              </w:rPr>
              <w:fldChar w:fldCharType="begin"/>
            </w:r>
            <w:r>
              <w:rPr>
                <w:noProof/>
                <w:webHidden/>
              </w:rPr>
              <w:instrText xml:space="preserve"> PAGEREF _Toc154927582 \h </w:instrText>
            </w:r>
            <w:r>
              <w:rPr>
                <w:noProof/>
                <w:webHidden/>
              </w:rPr>
            </w:r>
            <w:r>
              <w:rPr>
                <w:noProof/>
                <w:webHidden/>
              </w:rPr>
              <w:fldChar w:fldCharType="separate"/>
            </w:r>
            <w:r>
              <w:rPr>
                <w:noProof/>
                <w:webHidden/>
              </w:rPr>
              <w:t>4</w:t>
            </w:r>
            <w:r>
              <w:rPr>
                <w:noProof/>
                <w:webHidden/>
              </w:rPr>
              <w:fldChar w:fldCharType="end"/>
            </w:r>
          </w:hyperlink>
        </w:p>
        <w:p w14:paraId="52E3CF0C" w14:textId="5CEAB4B4"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83" w:history="1">
            <w:r w:rsidRPr="00957F3A">
              <w:rPr>
                <w:rStyle w:val="Hyperlink"/>
                <w:noProof/>
              </w:rPr>
              <w:t>5.3</w:t>
            </w:r>
            <w:r>
              <w:rPr>
                <w:rFonts w:asciiTheme="minorHAnsi" w:eastAsiaTheme="minorEastAsia" w:hAnsiTheme="minorHAnsi" w:cstheme="minorBidi"/>
                <w:noProof/>
                <w:kern w:val="2"/>
                <w:sz w:val="22"/>
                <w:szCs w:val="22"/>
                <w:lang w:eastAsia="en-US"/>
                <w14:ligatures w14:val="standardContextual"/>
              </w:rPr>
              <w:tab/>
            </w:r>
            <w:r w:rsidRPr="00957F3A">
              <w:rPr>
                <w:rStyle w:val="Hyperlink"/>
                <w:noProof/>
              </w:rPr>
              <w:t>Document Classification:</w:t>
            </w:r>
            <w:r>
              <w:rPr>
                <w:noProof/>
                <w:webHidden/>
              </w:rPr>
              <w:tab/>
            </w:r>
            <w:r>
              <w:rPr>
                <w:noProof/>
                <w:webHidden/>
              </w:rPr>
              <w:fldChar w:fldCharType="begin"/>
            </w:r>
            <w:r>
              <w:rPr>
                <w:noProof/>
                <w:webHidden/>
              </w:rPr>
              <w:instrText xml:space="preserve"> PAGEREF _Toc154927583 \h </w:instrText>
            </w:r>
            <w:r>
              <w:rPr>
                <w:noProof/>
                <w:webHidden/>
              </w:rPr>
            </w:r>
            <w:r>
              <w:rPr>
                <w:noProof/>
                <w:webHidden/>
              </w:rPr>
              <w:fldChar w:fldCharType="separate"/>
            </w:r>
            <w:r>
              <w:rPr>
                <w:noProof/>
                <w:webHidden/>
              </w:rPr>
              <w:t>5</w:t>
            </w:r>
            <w:r>
              <w:rPr>
                <w:noProof/>
                <w:webHidden/>
              </w:rPr>
              <w:fldChar w:fldCharType="end"/>
            </w:r>
          </w:hyperlink>
        </w:p>
        <w:p w14:paraId="088AF021" w14:textId="26C861E5" w:rsidR="00A23A13" w:rsidRDefault="00A23A13">
          <w:pPr>
            <w:pStyle w:val="TOC2"/>
            <w:tabs>
              <w:tab w:val="left" w:pos="880"/>
              <w:tab w:val="right" w:leader="dot" w:pos="9954"/>
            </w:tabs>
            <w:rPr>
              <w:rFonts w:asciiTheme="minorHAnsi" w:eastAsiaTheme="minorEastAsia" w:hAnsiTheme="minorHAnsi" w:cstheme="minorBidi"/>
              <w:noProof/>
              <w:kern w:val="2"/>
              <w:sz w:val="22"/>
              <w:szCs w:val="22"/>
              <w:lang w:eastAsia="en-US"/>
              <w14:ligatures w14:val="standardContextual"/>
            </w:rPr>
          </w:pPr>
          <w:hyperlink w:anchor="_Toc154927584" w:history="1">
            <w:r w:rsidRPr="00957F3A">
              <w:rPr>
                <w:rStyle w:val="Hyperlink"/>
                <w:noProof/>
              </w:rPr>
              <w:t>5.4</w:t>
            </w:r>
            <w:r>
              <w:rPr>
                <w:rFonts w:asciiTheme="minorHAnsi" w:eastAsiaTheme="minorEastAsia" w:hAnsiTheme="minorHAnsi" w:cstheme="minorBidi"/>
                <w:noProof/>
                <w:kern w:val="2"/>
                <w:sz w:val="22"/>
                <w:szCs w:val="22"/>
                <w:lang w:eastAsia="en-US"/>
                <w14:ligatures w14:val="standardContextual"/>
              </w:rPr>
              <w:tab/>
            </w:r>
            <w:r w:rsidRPr="00957F3A">
              <w:rPr>
                <w:rStyle w:val="Hyperlink"/>
                <w:noProof/>
              </w:rPr>
              <w:t>Classification using Cosine Similarity:</w:t>
            </w:r>
            <w:r>
              <w:rPr>
                <w:noProof/>
                <w:webHidden/>
              </w:rPr>
              <w:tab/>
            </w:r>
            <w:r>
              <w:rPr>
                <w:noProof/>
                <w:webHidden/>
              </w:rPr>
              <w:fldChar w:fldCharType="begin"/>
            </w:r>
            <w:r>
              <w:rPr>
                <w:noProof/>
                <w:webHidden/>
              </w:rPr>
              <w:instrText xml:space="preserve"> PAGEREF _Toc154927584 \h </w:instrText>
            </w:r>
            <w:r>
              <w:rPr>
                <w:noProof/>
                <w:webHidden/>
              </w:rPr>
            </w:r>
            <w:r>
              <w:rPr>
                <w:noProof/>
                <w:webHidden/>
              </w:rPr>
              <w:fldChar w:fldCharType="separate"/>
            </w:r>
            <w:r>
              <w:rPr>
                <w:noProof/>
                <w:webHidden/>
              </w:rPr>
              <w:t>6</w:t>
            </w:r>
            <w:r>
              <w:rPr>
                <w:noProof/>
                <w:webHidden/>
              </w:rPr>
              <w:fldChar w:fldCharType="end"/>
            </w:r>
          </w:hyperlink>
        </w:p>
        <w:p w14:paraId="552AE3A0" w14:textId="2E8C019B" w:rsidR="00A23A13" w:rsidRDefault="00A23A13">
          <w:pPr>
            <w:pStyle w:val="TOC1"/>
            <w:tabs>
              <w:tab w:val="left" w:pos="1100"/>
            </w:tabs>
            <w:rPr>
              <w:rFonts w:asciiTheme="minorHAnsi" w:eastAsiaTheme="minorEastAsia" w:hAnsiTheme="minorHAnsi" w:cstheme="minorBidi"/>
              <w:noProof/>
              <w:kern w:val="2"/>
              <w:sz w:val="22"/>
              <w:szCs w:val="22"/>
              <w:lang w:eastAsia="en-US"/>
              <w14:ligatures w14:val="standardContextual"/>
            </w:rPr>
          </w:pPr>
          <w:hyperlink w:anchor="_Toc154927585" w:history="1">
            <w:r w:rsidRPr="00957F3A">
              <w:rPr>
                <w:rStyle w:val="Hyperlink"/>
                <w:rFonts w:cs="Calibri"/>
                <w:noProof/>
                <w:lang/>
              </w:rPr>
              <w:t>6.</w:t>
            </w:r>
            <w:r>
              <w:rPr>
                <w:rFonts w:asciiTheme="minorHAnsi" w:eastAsiaTheme="minorEastAsia" w:hAnsiTheme="minorHAnsi" w:cstheme="minorBidi"/>
                <w:noProof/>
                <w:kern w:val="2"/>
                <w:sz w:val="22"/>
                <w:szCs w:val="22"/>
                <w:lang w:eastAsia="en-US"/>
                <w14:ligatures w14:val="standardContextual"/>
              </w:rPr>
              <w:tab/>
            </w:r>
            <w:r w:rsidRPr="00957F3A">
              <w:rPr>
                <w:rStyle w:val="Hyperlink"/>
                <w:rFonts w:cs="Calibri"/>
                <w:noProof/>
                <w:lang/>
              </w:rPr>
              <w:t>Conclusion</w:t>
            </w:r>
            <w:r>
              <w:rPr>
                <w:noProof/>
                <w:webHidden/>
              </w:rPr>
              <w:tab/>
            </w:r>
            <w:r>
              <w:rPr>
                <w:noProof/>
                <w:webHidden/>
              </w:rPr>
              <w:fldChar w:fldCharType="begin"/>
            </w:r>
            <w:r>
              <w:rPr>
                <w:noProof/>
                <w:webHidden/>
              </w:rPr>
              <w:instrText xml:space="preserve"> PAGEREF _Toc154927585 \h </w:instrText>
            </w:r>
            <w:r>
              <w:rPr>
                <w:noProof/>
                <w:webHidden/>
              </w:rPr>
            </w:r>
            <w:r>
              <w:rPr>
                <w:noProof/>
                <w:webHidden/>
              </w:rPr>
              <w:fldChar w:fldCharType="separate"/>
            </w:r>
            <w:r>
              <w:rPr>
                <w:noProof/>
                <w:webHidden/>
              </w:rPr>
              <w:t>7</w:t>
            </w:r>
            <w:r>
              <w:rPr>
                <w:noProof/>
                <w:webHidden/>
              </w:rPr>
              <w:fldChar w:fldCharType="end"/>
            </w:r>
          </w:hyperlink>
        </w:p>
        <w:p w14:paraId="2F343A66" w14:textId="696B4F75" w:rsidR="007158B4" w:rsidRPr="000F0DDC" w:rsidRDefault="007158B4">
          <w:pPr>
            <w:rPr>
              <w:rFonts w:cs="Calibri"/>
            </w:rPr>
          </w:pPr>
          <w:r w:rsidRPr="000F0DDC">
            <w:rPr>
              <w:rFonts w:cs="Calibri"/>
              <w:b/>
              <w:bCs/>
              <w:noProof/>
            </w:rPr>
            <w:fldChar w:fldCharType="end"/>
          </w:r>
        </w:p>
      </w:sdtContent>
    </w:sdt>
    <w:p w14:paraId="01B134F9" w14:textId="77777777" w:rsidR="007A4E96" w:rsidRPr="000F0DDC" w:rsidRDefault="007A4E96">
      <w:pPr>
        <w:widowControl/>
        <w:suppressAutoHyphens w:val="0"/>
        <w:spacing w:after="0" w:line="240" w:lineRule="auto"/>
        <w:jc w:val="left"/>
        <w:rPr>
          <w:rFonts w:eastAsiaTheme="majorEastAsia" w:cs="Calibri"/>
          <w:kern w:val="0"/>
          <w:sz w:val="32"/>
          <w:szCs w:val="32"/>
          <w:lang w:eastAsia="en-US"/>
        </w:rPr>
      </w:pPr>
      <w:r w:rsidRPr="000F0DDC">
        <w:rPr>
          <w:rFonts w:cs="Calibri"/>
        </w:rPr>
        <w:br w:type="page"/>
      </w:r>
    </w:p>
    <w:p w14:paraId="466B2C0E" w14:textId="54F26403" w:rsidR="00A22391" w:rsidRPr="000F0DDC" w:rsidRDefault="00A22391" w:rsidP="00251939">
      <w:pPr>
        <w:widowControl/>
        <w:suppressAutoHyphens w:val="0"/>
        <w:spacing w:after="0" w:line="240" w:lineRule="auto"/>
        <w:rPr>
          <w:rFonts w:cs="Calibri"/>
        </w:rPr>
      </w:pPr>
    </w:p>
    <w:p w14:paraId="1885EA5B" w14:textId="76EA6874" w:rsidR="007669C5" w:rsidRPr="000F0DDC" w:rsidRDefault="00434DE8" w:rsidP="0082095E">
      <w:pPr>
        <w:pStyle w:val="Heading1"/>
        <w:numPr>
          <w:ilvl w:val="0"/>
          <w:numId w:val="2"/>
        </w:numPr>
        <w:tabs>
          <w:tab w:val="left" w:pos="0"/>
        </w:tabs>
        <w:spacing w:before="0" w:after="0" w:line="240" w:lineRule="auto"/>
        <w:ind w:hanging="720"/>
        <w:rPr>
          <w:rFonts w:cs="Calibri"/>
          <w:szCs w:val="24"/>
        </w:rPr>
      </w:pPr>
      <w:r w:rsidRPr="000F0DDC">
        <w:rPr>
          <w:rFonts w:cs="Calibri"/>
        </w:rPr>
        <w:fldChar w:fldCharType="begin"/>
      </w:r>
      <w:r w:rsidR="007669C5" w:rsidRPr="000F0DDC">
        <w:rPr>
          <w:rFonts w:cs="Calibri"/>
        </w:rPr>
        <w:instrText xml:space="preserve"> TC "PURPOSE" \l 1 </w:instrText>
      </w:r>
      <w:r w:rsidRPr="000F0DDC">
        <w:rPr>
          <w:rFonts w:cs="Calibri"/>
        </w:rPr>
        <w:fldChar w:fldCharType="end"/>
      </w:r>
      <w:r w:rsidRPr="000F0DDC">
        <w:rPr>
          <w:rFonts w:cs="Calibri"/>
        </w:rPr>
        <w:fldChar w:fldCharType="begin"/>
      </w:r>
      <w:r w:rsidR="007669C5" w:rsidRPr="000F0DDC">
        <w:rPr>
          <w:rFonts w:cs="Calibri"/>
        </w:rPr>
        <w:instrText xml:space="preserve"> TC "PURPOSE" \l 1 </w:instrText>
      </w:r>
      <w:r w:rsidRPr="000F0DDC">
        <w:rPr>
          <w:rFonts w:cs="Calibri"/>
        </w:rPr>
        <w:fldChar w:fldCharType="end"/>
      </w:r>
      <w:bookmarkStart w:id="0" w:name="_Toc154927571"/>
      <w:r w:rsidR="00E36193" w:rsidRPr="000F0DDC">
        <w:rPr>
          <w:rFonts w:cs="Calibri"/>
          <w:szCs w:val="24"/>
        </w:rPr>
        <w:t>INTRODUCTION:</w:t>
      </w:r>
      <w:bookmarkEnd w:id="0"/>
    </w:p>
    <w:p w14:paraId="339BF1DD" w14:textId="77777777" w:rsidR="00B536DA" w:rsidRPr="000F0DDC" w:rsidRDefault="00B536DA" w:rsidP="00251939">
      <w:pPr>
        <w:tabs>
          <w:tab w:val="left" w:pos="0"/>
        </w:tabs>
        <w:spacing w:after="0" w:line="240" w:lineRule="auto"/>
        <w:ind w:left="709"/>
        <w:rPr>
          <w:rFonts w:cs="Calibri"/>
        </w:rPr>
      </w:pPr>
    </w:p>
    <w:p w14:paraId="1582BC67" w14:textId="543B41C4" w:rsidR="00633BB0" w:rsidRDefault="0021364D" w:rsidP="00251939">
      <w:pPr>
        <w:tabs>
          <w:tab w:val="left" w:pos="0"/>
        </w:tabs>
        <w:spacing w:after="0" w:line="240" w:lineRule="auto"/>
        <w:ind w:left="709"/>
      </w:pPr>
      <w:r>
        <w:t>This assignment aims to apply text classification techniques based on term frequency analysis.</w:t>
      </w:r>
    </w:p>
    <w:p w14:paraId="3EFCA1D6" w14:textId="77777777" w:rsidR="0021364D" w:rsidRPr="000F0DDC" w:rsidRDefault="0021364D" w:rsidP="00251939">
      <w:pPr>
        <w:tabs>
          <w:tab w:val="left" w:pos="0"/>
        </w:tabs>
        <w:spacing w:after="0" w:line="240" w:lineRule="auto"/>
        <w:ind w:left="709"/>
        <w:rPr>
          <w:rFonts w:cs="Calibri"/>
          <w:lang w:val="en-IN"/>
        </w:rPr>
      </w:pPr>
    </w:p>
    <w:p w14:paraId="51E12EFA" w14:textId="064E63FC" w:rsidR="00633BB0" w:rsidRPr="000F0DDC" w:rsidRDefault="00633BB0" w:rsidP="0082095E">
      <w:pPr>
        <w:pStyle w:val="Heading1"/>
        <w:numPr>
          <w:ilvl w:val="0"/>
          <w:numId w:val="2"/>
        </w:numPr>
        <w:tabs>
          <w:tab w:val="left" w:pos="0"/>
        </w:tabs>
        <w:spacing w:before="0" w:after="0" w:line="240" w:lineRule="auto"/>
        <w:ind w:hanging="720"/>
        <w:rPr>
          <w:rFonts w:cs="Calibri"/>
          <w:szCs w:val="24"/>
          <w:lang w:val="en-IN"/>
        </w:rPr>
      </w:pPr>
      <w:bookmarkStart w:id="1" w:name="_Toc154927572"/>
      <w:r w:rsidRPr="000F0DDC">
        <w:rPr>
          <w:rFonts w:cs="Calibri"/>
          <w:szCs w:val="24"/>
        </w:rPr>
        <w:t>Background</w:t>
      </w:r>
      <w:r w:rsidRPr="000F0DDC">
        <w:rPr>
          <w:rFonts w:cs="Calibri"/>
          <w:szCs w:val="24"/>
          <w:lang w:val="en-IN"/>
        </w:rPr>
        <w:t>:</w:t>
      </w:r>
      <w:bookmarkEnd w:id="1"/>
    </w:p>
    <w:p w14:paraId="5061ABFC" w14:textId="1B633BB6" w:rsidR="00F85CBA" w:rsidRPr="000F0DDC" w:rsidRDefault="0021364D" w:rsidP="00F85CBA">
      <w:pPr>
        <w:rPr>
          <w:rFonts w:cs="Calibri"/>
        </w:rPr>
      </w:pPr>
      <w:r w:rsidRPr="0021364D">
        <w:rPr>
          <w:rFonts w:cs="Calibri"/>
        </w:rPr>
        <w:t>The frequency of a certain term in a document, also known as Term Frequency (TF), is an integral measurement for classifying documents. Machine learning algorithms can use TF to determine the significance of words and their impact on the content of a document. This insight helps classifiers distinguish between different types of documents by identifying unique patterns in key terms, resulting in precise and efficient categorization. Essentially, TF acts as an essential element supporting text analysis; it assists algorithms with comprehending textual data so that they can accurately classify them accordingly.</w:t>
      </w:r>
    </w:p>
    <w:p w14:paraId="701BE6D7" w14:textId="77777777" w:rsidR="00F85CBA" w:rsidRPr="000F0DDC" w:rsidRDefault="00F85CBA" w:rsidP="00F85CBA">
      <w:pPr>
        <w:rPr>
          <w:rFonts w:cs="Calibri"/>
        </w:rPr>
      </w:pPr>
    </w:p>
    <w:p w14:paraId="1A5BFE66" w14:textId="41F43A45" w:rsidR="00F85CBA" w:rsidRPr="000F0DDC" w:rsidRDefault="0021364D" w:rsidP="0082095E">
      <w:pPr>
        <w:pStyle w:val="Heading1"/>
        <w:numPr>
          <w:ilvl w:val="0"/>
          <w:numId w:val="2"/>
        </w:numPr>
        <w:tabs>
          <w:tab w:val="left" w:pos="0"/>
        </w:tabs>
        <w:spacing w:before="0" w:after="0" w:line="240" w:lineRule="auto"/>
        <w:ind w:hanging="720"/>
        <w:rPr>
          <w:rFonts w:cs="Calibri"/>
          <w:szCs w:val="24"/>
        </w:rPr>
      </w:pPr>
      <w:bookmarkStart w:id="2" w:name="_Toc154927573"/>
      <w:r>
        <w:rPr>
          <w:rFonts w:cs="Calibri"/>
          <w:szCs w:val="24"/>
        </w:rPr>
        <w:t>Methodology</w:t>
      </w:r>
      <w:r w:rsidR="00F85CBA" w:rsidRPr="000F0DDC">
        <w:rPr>
          <w:rFonts w:cs="Calibri"/>
          <w:szCs w:val="24"/>
        </w:rPr>
        <w:t>:</w:t>
      </w:r>
      <w:bookmarkEnd w:id="2"/>
    </w:p>
    <w:p w14:paraId="0E51AAF1" w14:textId="77777777" w:rsidR="00AD4DB1" w:rsidRPr="000F0DDC" w:rsidRDefault="00AD4DB1" w:rsidP="0021364D">
      <w:pPr>
        <w:ind w:left="0"/>
        <w:rPr>
          <w:rFonts w:cs="Calibri"/>
        </w:rPr>
      </w:pPr>
    </w:p>
    <w:p w14:paraId="0B2528D9" w14:textId="07EAE22A" w:rsidR="00AD4DB1" w:rsidRPr="000F0DDC" w:rsidRDefault="001D4786" w:rsidP="0082095E">
      <w:pPr>
        <w:pStyle w:val="Heading2"/>
        <w:rPr>
          <w:rFonts w:cs="Calibri"/>
        </w:rPr>
      </w:pPr>
      <w:bookmarkStart w:id="3" w:name="_Toc154927574"/>
      <w:r w:rsidRPr="001D4786">
        <w:t>PDF to Text Conversion</w:t>
      </w:r>
      <w:r w:rsidR="00E616A5" w:rsidRPr="000F0DDC">
        <w:rPr>
          <w:rFonts w:cs="Calibri"/>
        </w:rPr>
        <w:t>:</w:t>
      </w:r>
      <w:bookmarkEnd w:id="3"/>
    </w:p>
    <w:p w14:paraId="53B9465D" w14:textId="183FFB6A" w:rsidR="001D4786" w:rsidRPr="001D4786" w:rsidRDefault="001D4786" w:rsidP="001D4786">
      <w:pPr>
        <w:rPr>
          <w:rFonts w:cs="Calibri"/>
        </w:rPr>
      </w:pPr>
      <w:r w:rsidRPr="001D4786">
        <w:rPr>
          <w:rFonts w:cs="Calibri"/>
        </w:rPr>
        <w:t>If the document is in PDF format, convert it to text using the `</w:t>
      </w:r>
      <w:proofErr w:type="spellStart"/>
      <w:r w:rsidRPr="001D4786">
        <w:rPr>
          <w:rFonts w:cs="Calibri"/>
        </w:rPr>
        <w:t>pdf_to_txt_converter</w:t>
      </w:r>
      <w:proofErr w:type="spellEnd"/>
      <w:r w:rsidRPr="001D4786">
        <w:rPr>
          <w:rFonts w:cs="Calibri"/>
        </w:rPr>
        <w:t>` function. This function reads the PDF file, extracts the text, and returns it as a string.</w:t>
      </w:r>
    </w:p>
    <w:p w14:paraId="4117E85F" w14:textId="77777777" w:rsidR="001D4786" w:rsidRDefault="001D4786" w:rsidP="001D4786">
      <w:pPr>
        <w:pStyle w:val="Heading2"/>
      </w:pPr>
      <w:bookmarkStart w:id="4" w:name="_Toc154927575"/>
      <w:r>
        <w:t>V</w:t>
      </w:r>
      <w:r w:rsidRPr="001D4786">
        <w:t>ectorizatio</w:t>
      </w:r>
      <w:r>
        <w:t>n</w:t>
      </w:r>
      <w:r w:rsidRPr="001D4786">
        <w:t>:</w:t>
      </w:r>
      <w:bookmarkEnd w:id="4"/>
      <w:r w:rsidRPr="001D4786">
        <w:t xml:space="preserve"> </w:t>
      </w:r>
    </w:p>
    <w:p w14:paraId="05CD4005" w14:textId="699CD803" w:rsidR="001D4786" w:rsidRPr="001D4786" w:rsidRDefault="001D4786" w:rsidP="001D4786">
      <w:pPr>
        <w:rPr>
          <w:rFonts w:cs="Calibri"/>
        </w:rPr>
      </w:pPr>
      <w:r w:rsidRPr="001D4786">
        <w:rPr>
          <w:rFonts w:cs="Calibri"/>
        </w:rPr>
        <w:t>Convert the text data into numerical vectors using the `</w:t>
      </w:r>
      <w:proofErr w:type="spellStart"/>
      <w:r w:rsidRPr="001D4786">
        <w:rPr>
          <w:rFonts w:cs="Calibri"/>
        </w:rPr>
        <w:t>TfidfVectorizer</w:t>
      </w:r>
      <w:proofErr w:type="spellEnd"/>
      <w:r w:rsidRPr="001D4786">
        <w:rPr>
          <w:rFonts w:cs="Calibri"/>
        </w:rPr>
        <w:t>` from the `</w:t>
      </w:r>
      <w:proofErr w:type="spellStart"/>
      <w:r w:rsidRPr="001D4786">
        <w:rPr>
          <w:rFonts w:cs="Calibri"/>
        </w:rPr>
        <w:t>sklearn</w:t>
      </w:r>
      <w:proofErr w:type="spellEnd"/>
      <w:r w:rsidRPr="001D4786">
        <w:rPr>
          <w:rFonts w:cs="Calibri"/>
        </w:rPr>
        <w:t>` library. This creates a term frequency-inverse document frequency (TF-IDF) matrix, where each row represents a document and each column represents a term.</w:t>
      </w:r>
    </w:p>
    <w:p w14:paraId="46D28E9C" w14:textId="77777777" w:rsidR="001D4786" w:rsidRDefault="001D4786" w:rsidP="001D4786">
      <w:pPr>
        <w:pStyle w:val="Heading2"/>
        <w:rPr>
          <w:rFonts w:cs="Calibri"/>
        </w:rPr>
      </w:pPr>
      <w:bookmarkStart w:id="5" w:name="_Toc154927576"/>
      <w:r w:rsidRPr="001D4786">
        <w:rPr>
          <w:rStyle w:val="Heading2Char"/>
          <w:b/>
          <w:iCs/>
        </w:rPr>
        <w:t>Logarithmic</w:t>
      </w:r>
      <w:r w:rsidRPr="001D4786">
        <w:rPr>
          <w:rStyle w:val="Heading2Char"/>
        </w:rPr>
        <w:t xml:space="preserve"> </w:t>
      </w:r>
      <w:r w:rsidRPr="001D4786">
        <w:t>Scaling:</w:t>
      </w:r>
      <w:bookmarkEnd w:id="5"/>
      <w:r w:rsidRPr="001D4786">
        <w:rPr>
          <w:rFonts w:cs="Calibri"/>
        </w:rPr>
        <w:t xml:space="preserve"> </w:t>
      </w:r>
    </w:p>
    <w:p w14:paraId="10E76870" w14:textId="10D59C05" w:rsidR="001D4786" w:rsidRPr="001D4786" w:rsidRDefault="001D4786" w:rsidP="00AC3352">
      <w:pPr>
        <w:rPr>
          <w:rFonts w:cs="Calibri"/>
        </w:rPr>
      </w:pPr>
      <w:r w:rsidRPr="001D4786">
        <w:rPr>
          <w:rFonts w:cs="Calibri"/>
        </w:rPr>
        <w:t>Apply logarithmic scaling to the term frequency matrix to normalize the data and reduce the impact of very frequent terms. This is done using the `</w:t>
      </w:r>
      <w:proofErr w:type="spellStart"/>
      <w:r w:rsidRPr="001D4786">
        <w:rPr>
          <w:rFonts w:cs="Calibri"/>
        </w:rPr>
        <w:t>numpy</w:t>
      </w:r>
      <w:proofErr w:type="spellEnd"/>
      <w:r w:rsidRPr="001D4786">
        <w:rPr>
          <w:rFonts w:cs="Calibri"/>
        </w:rPr>
        <w:t>` library's `log1p` function, which calculates `</w:t>
      </w:r>
      <w:proofErr w:type="gramStart"/>
      <w:r w:rsidRPr="001D4786">
        <w:rPr>
          <w:rFonts w:cs="Calibri"/>
        </w:rPr>
        <w:t>log(</w:t>
      </w:r>
      <w:proofErr w:type="gramEnd"/>
      <w:r w:rsidRPr="001D4786">
        <w:rPr>
          <w:rFonts w:cs="Calibri"/>
        </w:rPr>
        <w:t>1 + x)` for each element `x` in the matrix.</w:t>
      </w:r>
    </w:p>
    <w:p w14:paraId="616E63F9" w14:textId="77777777" w:rsidR="001D4786" w:rsidRDefault="001D4786" w:rsidP="001D4786">
      <w:pPr>
        <w:pStyle w:val="Heading2"/>
      </w:pPr>
      <w:bookmarkStart w:id="6" w:name="_Toc154927577"/>
      <w:r w:rsidRPr="001D4786">
        <w:t>Cosine Similarity Calculation:</w:t>
      </w:r>
      <w:bookmarkEnd w:id="6"/>
    </w:p>
    <w:p w14:paraId="189E51A7" w14:textId="52FD7B42" w:rsidR="001D4786" w:rsidRPr="001D4786" w:rsidRDefault="001D4786" w:rsidP="001D4786">
      <w:pPr>
        <w:rPr>
          <w:rFonts w:cs="Calibri"/>
        </w:rPr>
      </w:pPr>
      <w:r w:rsidRPr="001D4786">
        <w:rPr>
          <w:rFonts w:cs="Calibri"/>
        </w:rPr>
        <w:t xml:space="preserve"> For a new document, calculate the cosine similarity between the new document and each existing document using the `</w:t>
      </w:r>
      <w:proofErr w:type="spellStart"/>
      <w:r w:rsidRPr="001D4786">
        <w:rPr>
          <w:rFonts w:cs="Calibri"/>
        </w:rPr>
        <w:t>compute_cosine_similarity</w:t>
      </w:r>
      <w:proofErr w:type="spellEnd"/>
      <w:r w:rsidRPr="001D4786">
        <w:rPr>
          <w:rFonts w:cs="Calibri"/>
        </w:rPr>
        <w:t>` function. This function transforms the new document into a vector, applies logarithmic scaling, and then computes the cosine similarity.</w:t>
      </w:r>
    </w:p>
    <w:p w14:paraId="0CAF39A8" w14:textId="77777777" w:rsidR="001D4786" w:rsidRPr="001D4786" w:rsidRDefault="001D4786" w:rsidP="001D4786">
      <w:pPr>
        <w:rPr>
          <w:rFonts w:cs="Calibri"/>
        </w:rPr>
      </w:pPr>
    </w:p>
    <w:p w14:paraId="1403351D" w14:textId="77777777" w:rsidR="001D4786" w:rsidRDefault="001D4786" w:rsidP="001D4786">
      <w:pPr>
        <w:pStyle w:val="Heading2"/>
      </w:pPr>
      <w:bookmarkStart w:id="7" w:name="_Toc154927578"/>
      <w:r w:rsidRPr="001D4786">
        <w:t>Classification:</w:t>
      </w:r>
      <w:bookmarkEnd w:id="7"/>
      <w:r w:rsidRPr="001D4786">
        <w:t xml:space="preserve"> </w:t>
      </w:r>
    </w:p>
    <w:p w14:paraId="3943882C" w14:textId="0F859DCB" w:rsidR="001D4786" w:rsidRPr="001D4786" w:rsidRDefault="001D4786" w:rsidP="001D4786">
      <w:pPr>
        <w:rPr>
          <w:rFonts w:cs="Calibri"/>
        </w:rPr>
      </w:pPr>
      <w:r w:rsidRPr="001D4786">
        <w:rPr>
          <w:rFonts w:cs="Calibri"/>
        </w:rPr>
        <w:t>Based on the cosine similarities, classify the new document. This could be done by assigning the label of the most similar existing document, or by taking the average similarity for each label and assigning the label with the highest average.</w:t>
      </w:r>
    </w:p>
    <w:p w14:paraId="6ECBC4EA" w14:textId="77777777" w:rsidR="001D4786" w:rsidRPr="001D4786" w:rsidRDefault="001D4786" w:rsidP="001D4786">
      <w:pPr>
        <w:rPr>
          <w:rFonts w:cs="Calibri"/>
        </w:rPr>
      </w:pPr>
    </w:p>
    <w:p w14:paraId="795C4A03" w14:textId="1A4E4969" w:rsidR="00E616A5" w:rsidRPr="000F0DDC" w:rsidRDefault="001D4786" w:rsidP="001D4786">
      <w:pPr>
        <w:rPr>
          <w:rFonts w:cs="Calibri"/>
        </w:rPr>
      </w:pPr>
      <w:r w:rsidRPr="001D4786">
        <w:rPr>
          <w:rFonts w:cs="Calibri"/>
        </w:rPr>
        <w:lastRenderedPageBreak/>
        <w:t>This methodology allows you to classify a new document based on its similarity to a set of existing documents. The cosine similarity is a measure of the cosine of the angle between two vectors, and it ranges from -1 (completely dissimilar) to 1 (completely similar).</w:t>
      </w:r>
    </w:p>
    <w:p w14:paraId="3A949E02" w14:textId="3080E2E0" w:rsidR="001D4786" w:rsidRPr="001D4786" w:rsidRDefault="001D4786" w:rsidP="001D4786">
      <w:pPr>
        <w:pStyle w:val="Heading2"/>
        <w:numPr>
          <w:ilvl w:val="0"/>
          <w:numId w:val="0"/>
        </w:numPr>
        <w:ind w:left="705" w:hanging="705"/>
        <w:rPr>
          <w:rFonts w:cs="Calibri"/>
        </w:rPr>
      </w:pPr>
    </w:p>
    <w:p w14:paraId="49D13ACA" w14:textId="779E09D9" w:rsidR="00C81DAF" w:rsidRPr="000F0DDC" w:rsidRDefault="00C81DAF" w:rsidP="0082095E">
      <w:pPr>
        <w:pStyle w:val="Heading1"/>
        <w:numPr>
          <w:ilvl w:val="0"/>
          <w:numId w:val="2"/>
        </w:numPr>
        <w:tabs>
          <w:tab w:val="left" w:pos="0"/>
        </w:tabs>
        <w:spacing w:before="0" w:after="0" w:line="240" w:lineRule="auto"/>
        <w:ind w:hanging="720"/>
        <w:rPr>
          <w:rFonts w:cs="Calibri"/>
          <w:szCs w:val="24"/>
        </w:rPr>
      </w:pPr>
      <w:bookmarkStart w:id="8" w:name="_Toc154927579"/>
      <w:r w:rsidRPr="000F0DDC">
        <w:rPr>
          <w:rFonts w:cs="Calibri"/>
          <w:szCs w:val="24"/>
        </w:rPr>
        <w:t>Dataset Explanation:</w:t>
      </w:r>
      <w:bookmarkEnd w:id="8"/>
    </w:p>
    <w:p w14:paraId="4EB22FB6" w14:textId="77777777" w:rsidR="00C81DAF" w:rsidRPr="000F0DDC" w:rsidRDefault="00C81DAF" w:rsidP="00C81DAF">
      <w:pPr>
        <w:ind w:left="709"/>
        <w:rPr>
          <w:rFonts w:cs="Calibri"/>
        </w:rPr>
      </w:pPr>
    </w:p>
    <w:p w14:paraId="56048C71" w14:textId="60F35D18" w:rsidR="00C81DAF" w:rsidRPr="000F0DDC" w:rsidRDefault="00C81DAF" w:rsidP="00C81DAF">
      <w:pPr>
        <w:ind w:left="709"/>
        <w:rPr>
          <w:rFonts w:cs="Calibri"/>
        </w:rPr>
      </w:pPr>
      <w:r w:rsidRPr="000F0DDC">
        <w:rPr>
          <w:rFonts w:cs="Calibri"/>
        </w:rPr>
        <w:t xml:space="preserve">The pdfs used for this </w:t>
      </w:r>
      <w:r w:rsidR="001D4786">
        <w:rPr>
          <w:rFonts w:cs="Calibri"/>
        </w:rPr>
        <w:t xml:space="preserve">assignment were downloaded from the following resources </w:t>
      </w:r>
    </w:p>
    <w:p w14:paraId="1D9CAA9C" w14:textId="6E1AAF9F" w:rsidR="001D4786" w:rsidRPr="001D4786" w:rsidRDefault="001D4786" w:rsidP="001D4786">
      <w:pPr>
        <w:widowControl/>
        <w:numPr>
          <w:ilvl w:val="0"/>
          <w:numId w:val="7"/>
        </w:numPr>
        <w:suppressAutoHyphens w:val="0"/>
        <w:spacing w:before="100" w:beforeAutospacing="1" w:after="100" w:afterAutospacing="1" w:line="240" w:lineRule="auto"/>
        <w:jc w:val="left"/>
        <w:rPr>
          <w:rFonts w:eastAsia="Times New Roman" w:cs="Calibri"/>
          <w:kern w:val="0"/>
          <w:lang w:eastAsia="en-US"/>
        </w:rPr>
      </w:pPr>
      <w:r w:rsidRPr="001D4786">
        <w:rPr>
          <w:rFonts w:eastAsia="Times New Roman" w:cs="Calibri"/>
          <w:kern w:val="0"/>
          <w:lang w:eastAsia="en-US"/>
        </w:rPr>
        <w:t>Natural Language Processing (NLP)</w:t>
      </w:r>
      <w:r w:rsidRPr="00AC3352">
        <w:rPr>
          <w:rFonts w:eastAsia="Times New Roman" w:cs="Calibri"/>
          <w:kern w:val="0"/>
          <w:lang w:eastAsia="en-US"/>
        </w:rPr>
        <w:t xml:space="preserve"> downloaded from arxiv.org (search keyword ‘Natural Language Processing’</w:t>
      </w:r>
    </w:p>
    <w:p w14:paraId="1E49EAD5" w14:textId="5D51E3D7" w:rsidR="001D4786" w:rsidRPr="001D4786" w:rsidRDefault="001D4786" w:rsidP="001D4786">
      <w:pPr>
        <w:widowControl/>
        <w:numPr>
          <w:ilvl w:val="0"/>
          <w:numId w:val="7"/>
        </w:numPr>
        <w:suppressAutoHyphens w:val="0"/>
        <w:spacing w:before="100" w:beforeAutospacing="1" w:after="100" w:afterAutospacing="1" w:line="240" w:lineRule="auto"/>
        <w:jc w:val="left"/>
        <w:rPr>
          <w:rFonts w:eastAsia="Times New Roman" w:cs="Calibri"/>
          <w:kern w:val="0"/>
          <w:lang w:eastAsia="en-US"/>
        </w:rPr>
      </w:pPr>
      <w:r w:rsidRPr="001D4786">
        <w:rPr>
          <w:rFonts w:eastAsia="Times New Roman" w:cs="Calibri"/>
          <w:kern w:val="0"/>
          <w:lang w:eastAsia="en-US"/>
        </w:rPr>
        <w:t>Medical Research</w:t>
      </w:r>
      <w:r w:rsidRPr="00AC3352">
        <w:rPr>
          <w:rFonts w:eastAsia="Times New Roman" w:cs="Calibri"/>
          <w:kern w:val="0"/>
          <w:lang w:eastAsia="en-US"/>
        </w:rPr>
        <w:t xml:space="preserve"> </w:t>
      </w:r>
      <w:r w:rsidR="00AC3352" w:rsidRPr="00AC3352">
        <w:rPr>
          <w:rFonts w:eastAsia="Times New Roman" w:cs="Calibri"/>
          <w:kern w:val="0"/>
          <w:lang w:eastAsia="en-US"/>
        </w:rPr>
        <w:t>downloaded from nih.gov (search keywords, heart disease, lung disease)</w:t>
      </w:r>
    </w:p>
    <w:p w14:paraId="14C29DC9" w14:textId="36093823" w:rsidR="001D4786" w:rsidRPr="001D4786" w:rsidRDefault="001D4786" w:rsidP="001D4786">
      <w:pPr>
        <w:widowControl/>
        <w:numPr>
          <w:ilvl w:val="0"/>
          <w:numId w:val="7"/>
        </w:numPr>
        <w:suppressAutoHyphens w:val="0"/>
        <w:spacing w:before="100" w:beforeAutospacing="1" w:after="100" w:afterAutospacing="1" w:line="240" w:lineRule="auto"/>
        <w:jc w:val="left"/>
        <w:rPr>
          <w:rFonts w:eastAsia="Times New Roman" w:cs="Calibri"/>
          <w:kern w:val="0"/>
          <w:lang w:eastAsia="en-US"/>
        </w:rPr>
      </w:pPr>
      <w:r w:rsidRPr="001D4786">
        <w:rPr>
          <w:rFonts w:eastAsia="Times New Roman" w:cs="Calibri"/>
          <w:kern w:val="0"/>
          <w:lang w:eastAsia="en-US"/>
        </w:rPr>
        <w:t>Deep Learning</w:t>
      </w:r>
      <w:r w:rsidRPr="00AC3352">
        <w:rPr>
          <w:rFonts w:eastAsia="Times New Roman" w:cs="Calibri"/>
          <w:kern w:val="0"/>
          <w:lang w:eastAsia="en-US"/>
        </w:rPr>
        <w:t xml:space="preserve"> </w:t>
      </w:r>
      <w:r w:rsidRPr="00AC3352">
        <w:rPr>
          <w:rFonts w:eastAsia="Times New Roman" w:cs="Calibri"/>
          <w:kern w:val="0"/>
          <w:lang w:eastAsia="en-US"/>
        </w:rPr>
        <w:t>downloaded from arxiv.org</w:t>
      </w:r>
      <w:r w:rsidR="00AC3352" w:rsidRPr="00AC3352">
        <w:rPr>
          <w:rFonts w:eastAsia="Times New Roman" w:cs="Calibri"/>
          <w:kern w:val="0"/>
          <w:lang w:eastAsia="en-US"/>
        </w:rPr>
        <w:t xml:space="preserve"> </w:t>
      </w:r>
      <w:r w:rsidR="00AC3352" w:rsidRPr="00AC3352">
        <w:rPr>
          <w:rFonts w:eastAsia="Times New Roman" w:cs="Calibri"/>
          <w:kern w:val="0"/>
          <w:lang w:eastAsia="en-US"/>
        </w:rPr>
        <w:t xml:space="preserve">(search keywords, </w:t>
      </w:r>
      <w:r w:rsidR="00AC3352" w:rsidRPr="00AC3352">
        <w:rPr>
          <w:rFonts w:eastAsia="Times New Roman" w:cs="Calibri"/>
          <w:kern w:val="0"/>
          <w:lang w:eastAsia="en-US"/>
        </w:rPr>
        <w:t>CNN, LSTM</w:t>
      </w:r>
      <w:r w:rsidR="00AC3352" w:rsidRPr="00AC3352">
        <w:rPr>
          <w:rFonts w:eastAsia="Times New Roman" w:cs="Calibri"/>
          <w:kern w:val="0"/>
          <w:lang w:eastAsia="en-US"/>
        </w:rPr>
        <w:t>)</w:t>
      </w:r>
    </w:p>
    <w:p w14:paraId="092BE889" w14:textId="22D8E714" w:rsidR="001D4786" w:rsidRPr="001D4786" w:rsidRDefault="001D4786" w:rsidP="001D4786">
      <w:pPr>
        <w:widowControl/>
        <w:numPr>
          <w:ilvl w:val="0"/>
          <w:numId w:val="7"/>
        </w:numPr>
        <w:suppressAutoHyphens w:val="0"/>
        <w:spacing w:before="100" w:beforeAutospacing="1" w:after="100" w:afterAutospacing="1" w:line="240" w:lineRule="auto"/>
        <w:jc w:val="left"/>
        <w:rPr>
          <w:rFonts w:eastAsia="Times New Roman" w:cs="Calibri"/>
          <w:kern w:val="0"/>
          <w:lang w:eastAsia="en-US"/>
        </w:rPr>
      </w:pPr>
      <w:r w:rsidRPr="001D4786">
        <w:rPr>
          <w:rFonts w:eastAsia="Times New Roman" w:cs="Calibri"/>
          <w:kern w:val="0"/>
          <w:lang w:eastAsia="en-US"/>
        </w:rPr>
        <w:t>Machine Learning</w:t>
      </w:r>
      <w:r w:rsidRPr="00AC3352">
        <w:rPr>
          <w:rFonts w:eastAsia="Times New Roman" w:cs="Calibri"/>
          <w:kern w:val="0"/>
          <w:lang w:eastAsia="en-US"/>
        </w:rPr>
        <w:t xml:space="preserve"> </w:t>
      </w:r>
      <w:r w:rsidRPr="00AC3352">
        <w:rPr>
          <w:rFonts w:eastAsia="Times New Roman" w:cs="Calibri"/>
          <w:kern w:val="0"/>
          <w:lang w:eastAsia="en-US"/>
        </w:rPr>
        <w:t>downloaded from arxiv.org</w:t>
      </w:r>
      <w:r w:rsidR="00AC3352" w:rsidRPr="00AC3352">
        <w:rPr>
          <w:rFonts w:eastAsia="Times New Roman" w:cs="Calibri"/>
          <w:kern w:val="0"/>
          <w:lang w:eastAsia="en-US"/>
        </w:rPr>
        <w:t xml:space="preserve"> </w:t>
      </w:r>
      <w:r w:rsidR="00AC3352" w:rsidRPr="00AC3352">
        <w:rPr>
          <w:rFonts w:eastAsia="Times New Roman" w:cs="Calibri"/>
          <w:kern w:val="0"/>
          <w:lang w:eastAsia="en-US"/>
        </w:rPr>
        <w:t>(search keywords</w:t>
      </w:r>
      <w:r w:rsidR="00AC3352" w:rsidRPr="00AC3352">
        <w:rPr>
          <w:rFonts w:eastAsia="Times New Roman" w:cs="Calibri"/>
          <w:kern w:val="0"/>
          <w:lang w:eastAsia="en-US"/>
        </w:rPr>
        <w:t xml:space="preserve"> Decision Trees, </w:t>
      </w:r>
      <w:proofErr w:type="gramStart"/>
      <w:r w:rsidR="00AC3352" w:rsidRPr="00AC3352">
        <w:rPr>
          <w:rFonts w:eastAsia="Times New Roman" w:cs="Calibri"/>
          <w:kern w:val="0"/>
          <w:lang w:eastAsia="en-US"/>
        </w:rPr>
        <w:t xml:space="preserve">SVM </w:t>
      </w:r>
      <w:r w:rsidR="00AC3352" w:rsidRPr="00AC3352">
        <w:rPr>
          <w:rFonts w:eastAsia="Times New Roman" w:cs="Calibri"/>
          <w:kern w:val="0"/>
          <w:lang w:eastAsia="en-US"/>
        </w:rPr>
        <w:t>)</w:t>
      </w:r>
      <w:proofErr w:type="gramEnd"/>
    </w:p>
    <w:p w14:paraId="7484924E" w14:textId="513027C9" w:rsidR="001D4786" w:rsidRDefault="001D4786" w:rsidP="001D4786">
      <w:pPr>
        <w:widowControl/>
        <w:numPr>
          <w:ilvl w:val="0"/>
          <w:numId w:val="7"/>
        </w:numPr>
        <w:suppressAutoHyphens w:val="0"/>
        <w:spacing w:before="100" w:beforeAutospacing="1" w:after="100" w:afterAutospacing="1" w:line="240" w:lineRule="auto"/>
        <w:jc w:val="left"/>
        <w:rPr>
          <w:rFonts w:eastAsia="Times New Roman" w:cs="Calibri"/>
          <w:kern w:val="0"/>
          <w:lang w:eastAsia="en-US"/>
        </w:rPr>
      </w:pPr>
      <w:r w:rsidRPr="00AC3352">
        <w:rPr>
          <w:rFonts w:eastAsia="Times New Roman" w:cs="Calibri"/>
          <w:kern w:val="0"/>
          <w:lang w:eastAsia="en-US"/>
        </w:rPr>
        <w:t xml:space="preserve">Astrophysics </w:t>
      </w:r>
      <w:r w:rsidRPr="00AC3352">
        <w:rPr>
          <w:rFonts w:eastAsia="Times New Roman" w:cs="Calibri"/>
          <w:kern w:val="0"/>
          <w:lang w:eastAsia="en-US"/>
        </w:rPr>
        <w:t>downloaded from arxiv.org</w:t>
      </w:r>
      <w:r w:rsidR="00AC3352" w:rsidRPr="00AC3352">
        <w:rPr>
          <w:rFonts w:eastAsia="Times New Roman" w:cs="Calibri"/>
          <w:kern w:val="0"/>
          <w:lang w:eastAsia="en-US"/>
        </w:rPr>
        <w:t xml:space="preserve"> (no specific keyword)</w:t>
      </w:r>
    </w:p>
    <w:p w14:paraId="7BA9690C" w14:textId="66E7C80B" w:rsidR="00AC3352" w:rsidRDefault="00AC3352" w:rsidP="00AC3352">
      <w:pPr>
        <w:widowControl/>
        <w:suppressAutoHyphens w:val="0"/>
        <w:spacing w:before="100" w:beforeAutospacing="1" w:after="100" w:afterAutospacing="1" w:line="240" w:lineRule="auto"/>
        <w:jc w:val="left"/>
        <w:rPr>
          <w:rFonts w:eastAsia="Times New Roman" w:cs="Calibri"/>
          <w:kern w:val="0"/>
          <w:lang w:eastAsia="en-US"/>
        </w:rPr>
      </w:pPr>
      <w:r>
        <w:rPr>
          <w:rFonts w:eastAsia="Times New Roman" w:cs="Calibri"/>
          <w:kern w:val="0"/>
          <w:lang w:eastAsia="en-US"/>
        </w:rPr>
        <w:t xml:space="preserve">10 of each </w:t>
      </w:r>
      <w:proofErr w:type="gramStart"/>
      <w:r>
        <w:rPr>
          <w:rFonts w:eastAsia="Times New Roman" w:cs="Calibri"/>
          <w:kern w:val="0"/>
          <w:lang w:eastAsia="en-US"/>
        </w:rPr>
        <w:t>pdfs</w:t>
      </w:r>
      <w:proofErr w:type="gramEnd"/>
      <w:r>
        <w:rPr>
          <w:rFonts w:eastAsia="Times New Roman" w:cs="Calibri"/>
          <w:kern w:val="0"/>
          <w:lang w:eastAsia="en-US"/>
        </w:rPr>
        <w:t xml:space="preserve"> were downloaded and placed inside folders of the same name </w:t>
      </w:r>
    </w:p>
    <w:p w14:paraId="6AE42822" w14:textId="505010A6" w:rsidR="00AC3352" w:rsidRDefault="00AC3352" w:rsidP="00AC3352">
      <w:pPr>
        <w:pStyle w:val="ListParagraph"/>
        <w:numPr>
          <w:ilvl w:val="1"/>
          <w:numId w:val="9"/>
        </w:numPr>
        <w:tabs>
          <w:tab w:val="clear" w:pos="1440"/>
          <w:tab w:val="num" w:pos="720"/>
        </w:tabs>
        <w:spacing w:before="100" w:beforeAutospacing="1" w:after="100" w:afterAutospacing="1"/>
        <w:ind w:hanging="1080"/>
        <w:rPr>
          <w:rFonts w:cs="Calibri"/>
        </w:rPr>
      </w:pPr>
      <w:r w:rsidRPr="00AC3352">
        <w:rPr>
          <w:rFonts w:cs="Calibri"/>
        </w:rPr>
        <w:t>NLP</w:t>
      </w:r>
    </w:p>
    <w:p w14:paraId="6D67F5D3" w14:textId="60027D84" w:rsidR="00AC3352" w:rsidRDefault="00AC3352" w:rsidP="00AC3352">
      <w:pPr>
        <w:pStyle w:val="ListParagraph"/>
        <w:numPr>
          <w:ilvl w:val="1"/>
          <w:numId w:val="9"/>
        </w:numPr>
        <w:tabs>
          <w:tab w:val="clear" w:pos="1440"/>
          <w:tab w:val="num" w:pos="720"/>
        </w:tabs>
        <w:spacing w:before="100" w:beforeAutospacing="1" w:after="100" w:afterAutospacing="1"/>
        <w:ind w:hanging="1080"/>
        <w:rPr>
          <w:rFonts w:cs="Calibri"/>
        </w:rPr>
      </w:pPr>
      <w:r>
        <w:rPr>
          <w:rFonts w:cs="Calibri"/>
        </w:rPr>
        <w:t>Med</w:t>
      </w:r>
    </w:p>
    <w:p w14:paraId="4DEBA895" w14:textId="333FDF8A" w:rsidR="00AC3352" w:rsidRDefault="00AC3352" w:rsidP="00AC3352">
      <w:pPr>
        <w:pStyle w:val="ListParagraph"/>
        <w:numPr>
          <w:ilvl w:val="1"/>
          <w:numId w:val="9"/>
        </w:numPr>
        <w:tabs>
          <w:tab w:val="clear" w:pos="1440"/>
          <w:tab w:val="num" w:pos="720"/>
        </w:tabs>
        <w:spacing w:before="100" w:beforeAutospacing="1" w:after="100" w:afterAutospacing="1"/>
        <w:ind w:hanging="1080"/>
        <w:rPr>
          <w:rFonts w:cs="Calibri"/>
        </w:rPr>
      </w:pPr>
      <w:r>
        <w:rPr>
          <w:rFonts w:cs="Calibri"/>
        </w:rPr>
        <w:t>DL</w:t>
      </w:r>
    </w:p>
    <w:p w14:paraId="3489D745" w14:textId="500A1C74" w:rsidR="00AC3352" w:rsidRDefault="00AC3352" w:rsidP="00AC3352">
      <w:pPr>
        <w:pStyle w:val="ListParagraph"/>
        <w:numPr>
          <w:ilvl w:val="1"/>
          <w:numId w:val="9"/>
        </w:numPr>
        <w:tabs>
          <w:tab w:val="clear" w:pos="1440"/>
          <w:tab w:val="num" w:pos="720"/>
        </w:tabs>
        <w:spacing w:before="100" w:beforeAutospacing="1" w:after="100" w:afterAutospacing="1"/>
        <w:ind w:hanging="1080"/>
        <w:rPr>
          <w:rFonts w:cs="Calibri"/>
        </w:rPr>
      </w:pPr>
      <w:r>
        <w:rPr>
          <w:rFonts w:cs="Calibri"/>
        </w:rPr>
        <w:t>ML</w:t>
      </w:r>
    </w:p>
    <w:p w14:paraId="25CDCB5F" w14:textId="674F68F1" w:rsidR="00AC3352" w:rsidRPr="00AC3352" w:rsidRDefault="00AC3352" w:rsidP="00AC3352">
      <w:pPr>
        <w:pStyle w:val="ListParagraph"/>
        <w:numPr>
          <w:ilvl w:val="1"/>
          <w:numId w:val="9"/>
        </w:numPr>
        <w:tabs>
          <w:tab w:val="clear" w:pos="1440"/>
          <w:tab w:val="num" w:pos="720"/>
        </w:tabs>
        <w:spacing w:before="100" w:beforeAutospacing="1" w:after="100" w:afterAutospacing="1"/>
        <w:ind w:hanging="1080"/>
        <w:rPr>
          <w:rFonts w:cs="Calibri"/>
        </w:rPr>
      </w:pPr>
      <w:r>
        <w:rPr>
          <w:rFonts w:cs="Calibri"/>
        </w:rPr>
        <w:t>Asp</w:t>
      </w:r>
    </w:p>
    <w:p w14:paraId="35E5E6ED" w14:textId="67D30D6D" w:rsidR="00C81DAF" w:rsidRPr="000F0DDC" w:rsidRDefault="00C81DAF" w:rsidP="0082095E">
      <w:pPr>
        <w:pStyle w:val="Heading1"/>
        <w:numPr>
          <w:ilvl w:val="0"/>
          <w:numId w:val="2"/>
        </w:numPr>
        <w:tabs>
          <w:tab w:val="left" w:pos="0"/>
        </w:tabs>
        <w:spacing w:before="0" w:after="0" w:line="240" w:lineRule="auto"/>
        <w:ind w:hanging="720"/>
        <w:rPr>
          <w:rFonts w:cs="Calibri"/>
          <w:szCs w:val="24"/>
        </w:rPr>
      </w:pPr>
      <w:bookmarkStart w:id="9" w:name="_Toc154927580"/>
      <w:r w:rsidRPr="000F0DDC">
        <w:rPr>
          <w:rFonts w:cs="Calibri"/>
          <w:szCs w:val="24"/>
        </w:rPr>
        <w:t>Code Working</w:t>
      </w:r>
      <w:bookmarkEnd w:id="9"/>
      <w:r w:rsidRPr="000F0DDC">
        <w:rPr>
          <w:rFonts w:cs="Calibri"/>
          <w:szCs w:val="24"/>
        </w:rPr>
        <w:t xml:space="preserve"> </w:t>
      </w:r>
    </w:p>
    <w:p w14:paraId="4F562E11" w14:textId="77777777" w:rsidR="00C81DAF" w:rsidRPr="000F0DDC" w:rsidRDefault="00C81DAF" w:rsidP="00C81DAF">
      <w:pPr>
        <w:ind w:left="709"/>
        <w:rPr>
          <w:rFonts w:cs="Calibri"/>
        </w:rPr>
      </w:pPr>
    </w:p>
    <w:p w14:paraId="21B2FE94" w14:textId="4934E33D" w:rsidR="007C488C" w:rsidRPr="000F0DDC" w:rsidRDefault="00AC3352" w:rsidP="00030D77">
      <w:pPr>
        <w:pStyle w:val="Heading2"/>
        <w:rPr>
          <w:rFonts w:cs="Calibri"/>
        </w:rPr>
      </w:pPr>
      <w:bookmarkStart w:id="10" w:name="_Toc154927581"/>
      <w:r>
        <w:rPr>
          <w:rFonts w:cs="Calibri"/>
        </w:rPr>
        <w:t>PDF Extraction</w:t>
      </w:r>
      <w:bookmarkEnd w:id="10"/>
    </w:p>
    <w:p w14:paraId="4A11FE31" w14:textId="1422427B" w:rsidR="00C46645" w:rsidRPr="000F0DDC" w:rsidRDefault="00AC3352" w:rsidP="00C46645">
      <w:pPr>
        <w:ind w:left="709"/>
        <w:rPr>
          <w:rFonts w:cs="Calibri"/>
        </w:rPr>
      </w:pPr>
      <w:r w:rsidRPr="00AC3352">
        <w:rPr>
          <w:rFonts w:cs="Calibri"/>
        </w:rPr>
        <w:t>This Python script is designed to extract text from all PDF files located in a specified directory and its subdirectories. It uses the `</w:t>
      </w:r>
      <w:proofErr w:type="spellStart"/>
      <w:r w:rsidRPr="00AC3352">
        <w:rPr>
          <w:rFonts w:cs="Calibri"/>
        </w:rPr>
        <w:t>os`</w:t>
      </w:r>
      <w:proofErr w:type="spellEnd"/>
      <w:r w:rsidRPr="00AC3352">
        <w:rPr>
          <w:rFonts w:cs="Calibri"/>
        </w:rPr>
        <w:t xml:space="preserve"> and `</w:t>
      </w:r>
      <w:proofErr w:type="spellStart"/>
      <w:proofErr w:type="gramStart"/>
      <w:r w:rsidRPr="00AC3352">
        <w:rPr>
          <w:rFonts w:cs="Calibri"/>
        </w:rPr>
        <w:t>pdfminer.high</w:t>
      </w:r>
      <w:proofErr w:type="gramEnd"/>
      <w:r w:rsidRPr="00AC3352">
        <w:rPr>
          <w:rFonts w:cs="Calibri"/>
        </w:rPr>
        <w:t>_level</w:t>
      </w:r>
      <w:proofErr w:type="spellEnd"/>
      <w:r w:rsidRPr="00AC3352">
        <w:rPr>
          <w:rFonts w:cs="Calibri"/>
        </w:rPr>
        <w:t>` libraries to navigate the directory structure and extract text from the PDF files, respectively. For each PDF file, the script extracts the text and writes it to a new .txt file in the same directory. The .txt file is named according to the order in which the PDF files are processed. The script is initiated by calling the `</w:t>
      </w:r>
      <w:proofErr w:type="spellStart"/>
      <w:r w:rsidRPr="00AC3352">
        <w:rPr>
          <w:rFonts w:cs="Calibri"/>
        </w:rPr>
        <w:t>extract_text_from_pdfs</w:t>
      </w:r>
      <w:proofErr w:type="spellEnd"/>
      <w:r w:rsidRPr="00AC3352">
        <w:rPr>
          <w:rFonts w:cs="Calibri"/>
        </w:rPr>
        <w:t>` function with the path to the root directory as an argume</w:t>
      </w:r>
      <w:r>
        <w:rPr>
          <w:rFonts w:cs="Calibri"/>
        </w:rPr>
        <w:t>nt</w:t>
      </w:r>
    </w:p>
    <w:p w14:paraId="4A252AD3" w14:textId="77777777" w:rsidR="002847F2" w:rsidRDefault="002847F2" w:rsidP="002847F2">
      <w:pPr>
        <w:pStyle w:val="Heading1"/>
        <w:tabs>
          <w:tab w:val="left" w:pos="0"/>
          <w:tab w:val="left" w:pos="720"/>
        </w:tabs>
        <w:spacing w:before="0" w:after="0" w:line="240" w:lineRule="auto"/>
        <w:ind w:left="360"/>
        <w:rPr>
          <w:rFonts w:cs="Calibri"/>
          <w:caps w:val="0"/>
          <w:szCs w:val="24"/>
        </w:rPr>
      </w:pPr>
    </w:p>
    <w:p w14:paraId="7F011D0E"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586C0"/>
          <w:kern w:val="0"/>
          <w:sz w:val="21"/>
          <w:szCs w:val="21"/>
          <w:lang w:eastAsia="en-US"/>
        </w:rPr>
        <w:t>import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4EC9B0"/>
          <w:kern w:val="0"/>
          <w:sz w:val="21"/>
          <w:szCs w:val="21"/>
          <w:lang w:eastAsia="en-US"/>
        </w:rPr>
        <w:t>os</w:t>
      </w:r>
      <w:proofErr w:type="spellEnd"/>
    </w:p>
    <w:p w14:paraId="68C4A296"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586C0"/>
          <w:kern w:val="0"/>
          <w:sz w:val="21"/>
          <w:szCs w:val="21"/>
          <w:lang w:eastAsia="en-US"/>
        </w:rPr>
        <w:t>from</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pdfminer</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4EC9B0"/>
          <w:kern w:val="0"/>
          <w:sz w:val="21"/>
          <w:szCs w:val="21"/>
          <w:lang w:eastAsia="en-US"/>
        </w:rPr>
        <w:t>high</w:t>
      </w:r>
      <w:proofErr w:type="gramEnd"/>
      <w:r w:rsidRPr="00140C6F">
        <w:rPr>
          <w:rFonts w:ascii="Consolas" w:eastAsia="Times New Roman" w:hAnsi="Consolas"/>
          <w:color w:val="4EC9B0"/>
          <w:kern w:val="0"/>
          <w:sz w:val="21"/>
          <w:szCs w:val="21"/>
          <w:lang w:eastAsia="en-US"/>
        </w:rPr>
        <w:t>_level</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import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DCDCAA"/>
          <w:kern w:val="0"/>
          <w:sz w:val="21"/>
          <w:szCs w:val="21"/>
          <w:lang w:eastAsia="en-US"/>
        </w:rPr>
        <w:t>extract_text</w:t>
      </w:r>
      <w:proofErr w:type="spellEnd"/>
    </w:p>
    <w:p w14:paraId="5A9E421C"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
    <w:p w14:paraId="045B226A"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569CD6"/>
          <w:kern w:val="0"/>
          <w:sz w:val="21"/>
          <w:szCs w:val="21"/>
          <w:lang w:eastAsia="en-US"/>
        </w:rPr>
        <w:t>def</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DCDCAA"/>
          <w:kern w:val="0"/>
          <w:sz w:val="21"/>
          <w:szCs w:val="21"/>
          <w:lang w:eastAsia="en-US"/>
        </w:rPr>
        <w:t>extract_text_from_pdfs</w:t>
      </w:r>
      <w:proofErr w:type="spell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root_folder</w:t>
      </w:r>
      <w:proofErr w:type="spellEnd"/>
      <w:r w:rsidRPr="00140C6F">
        <w:rPr>
          <w:rFonts w:ascii="Consolas" w:eastAsia="Times New Roman" w:hAnsi="Consolas"/>
          <w:color w:val="CCCCCC"/>
          <w:kern w:val="0"/>
          <w:sz w:val="21"/>
          <w:szCs w:val="21"/>
          <w:lang w:eastAsia="en-US"/>
        </w:rPr>
        <w:t>):</w:t>
      </w:r>
    </w:p>
    <w:p w14:paraId="3743E1BF"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6A9955"/>
          <w:kern w:val="0"/>
          <w:sz w:val="21"/>
          <w:szCs w:val="21"/>
          <w:lang w:eastAsia="en-US"/>
        </w:rPr>
        <w:t># Iterate over all subdirectories in the root folder</w:t>
      </w:r>
    </w:p>
    <w:p w14:paraId="423840CA"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for</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subdir</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dirs</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files</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CDCAA"/>
          <w:kern w:val="0"/>
          <w:sz w:val="21"/>
          <w:szCs w:val="21"/>
          <w:lang w:eastAsia="en-US"/>
        </w:rPr>
        <w:t>in</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os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walk</w:t>
      </w:r>
      <w:proofErr w:type="spellEnd"/>
      <w:proofErr w:type="gram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root_folder</w:t>
      </w:r>
      <w:proofErr w:type="spellEnd"/>
      <w:r w:rsidRPr="00140C6F">
        <w:rPr>
          <w:rFonts w:ascii="Consolas" w:eastAsia="Times New Roman" w:hAnsi="Consolas"/>
          <w:color w:val="CCCCCC"/>
          <w:kern w:val="0"/>
          <w:sz w:val="21"/>
          <w:szCs w:val="21"/>
          <w:lang w:eastAsia="en-US"/>
        </w:rPr>
        <w:t>):</w:t>
      </w:r>
    </w:p>
    <w:p w14:paraId="031A6E83"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pdf_files</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for</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in</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files</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if</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.endswith</w:t>
      </w:r>
      <w:proofErr w:type="spellEnd"/>
      <w:proofErr w:type="gramEnd"/>
      <w:r w:rsidRPr="00140C6F">
        <w:rPr>
          <w:rFonts w:ascii="Consolas" w:eastAsia="Times New Roman" w:hAnsi="Consolas"/>
          <w:color w:val="CCCCCC"/>
          <w:kern w:val="0"/>
          <w:sz w:val="21"/>
          <w:szCs w:val="21"/>
          <w:lang w:eastAsia="en-US"/>
        </w:rPr>
        <w:t>(</w:t>
      </w:r>
      <w:r w:rsidRPr="00140C6F">
        <w:rPr>
          <w:rFonts w:ascii="Consolas" w:eastAsia="Times New Roman" w:hAnsi="Consolas"/>
          <w:color w:val="CE9178"/>
          <w:kern w:val="0"/>
          <w:sz w:val="21"/>
          <w:szCs w:val="21"/>
          <w:lang w:eastAsia="en-US"/>
        </w:rPr>
        <w:t>'.pdf'</w:t>
      </w:r>
      <w:r w:rsidRPr="00140C6F">
        <w:rPr>
          <w:rFonts w:ascii="Consolas" w:eastAsia="Times New Roman" w:hAnsi="Consolas"/>
          <w:color w:val="CCCCCC"/>
          <w:kern w:val="0"/>
          <w:sz w:val="21"/>
          <w:szCs w:val="21"/>
          <w:lang w:eastAsia="en-US"/>
        </w:rPr>
        <w:t>)]</w:t>
      </w:r>
    </w:p>
    <w:p w14:paraId="280E4500"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4679C753"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lastRenderedPageBreak/>
        <w:t xml:space="preserve">        </w:t>
      </w:r>
      <w:r w:rsidRPr="00140C6F">
        <w:rPr>
          <w:rFonts w:ascii="Consolas" w:eastAsia="Times New Roman" w:hAnsi="Consolas"/>
          <w:color w:val="6A9955"/>
          <w:kern w:val="0"/>
          <w:sz w:val="21"/>
          <w:szCs w:val="21"/>
          <w:lang w:eastAsia="en-US"/>
        </w:rPr>
        <w:t># Iterate over all PDF files in the subdirectory</w:t>
      </w:r>
    </w:p>
    <w:p w14:paraId="48E0A015"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for</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i</w:t>
      </w:r>
      <w:proofErr w:type="spellEnd"/>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pdf_file</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in</w:t>
      </w:r>
      <w:r w:rsidRPr="00140C6F">
        <w:rPr>
          <w:rFonts w:ascii="Consolas" w:eastAsia="Times New Roman" w:hAnsi="Consolas"/>
          <w:color w:val="CCCCCC"/>
          <w:kern w:val="0"/>
          <w:sz w:val="21"/>
          <w:szCs w:val="21"/>
          <w:lang w:eastAsia="en-US"/>
        </w:rPr>
        <w:t xml:space="preserve"> </w:t>
      </w:r>
      <w:proofErr w:type="gramStart"/>
      <w:r w:rsidRPr="00140C6F">
        <w:rPr>
          <w:rFonts w:ascii="Consolas" w:eastAsia="Times New Roman" w:hAnsi="Consolas"/>
          <w:color w:val="4EC9B0"/>
          <w:kern w:val="0"/>
          <w:sz w:val="21"/>
          <w:szCs w:val="21"/>
          <w:lang w:eastAsia="en-US"/>
        </w:rPr>
        <w:t>enumerate</w:t>
      </w:r>
      <w:r w:rsidRPr="00140C6F">
        <w:rPr>
          <w:rFonts w:ascii="Consolas" w:eastAsia="Times New Roman" w:hAnsi="Consolas"/>
          <w:color w:val="CCCCCC"/>
          <w:kern w:val="0"/>
          <w:sz w:val="21"/>
          <w:szCs w:val="21"/>
          <w:lang w:eastAsia="en-US"/>
        </w:rPr>
        <w:t>(</w:t>
      </w:r>
      <w:proofErr w:type="spellStart"/>
      <w:proofErr w:type="gramEnd"/>
      <w:r w:rsidRPr="00140C6F">
        <w:rPr>
          <w:rFonts w:ascii="Consolas" w:eastAsia="Times New Roman" w:hAnsi="Consolas"/>
          <w:color w:val="9CDCFE"/>
          <w:kern w:val="0"/>
          <w:sz w:val="21"/>
          <w:szCs w:val="21"/>
          <w:lang w:eastAsia="en-US"/>
        </w:rPr>
        <w:t>pdf_files</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start</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B5CEA8"/>
          <w:kern w:val="0"/>
          <w:sz w:val="21"/>
          <w:szCs w:val="21"/>
          <w:lang w:eastAsia="en-US"/>
        </w:rPr>
        <w:t>1</w:t>
      </w:r>
      <w:r w:rsidRPr="00140C6F">
        <w:rPr>
          <w:rFonts w:ascii="Consolas" w:eastAsia="Times New Roman" w:hAnsi="Consolas"/>
          <w:color w:val="CCCCCC"/>
          <w:kern w:val="0"/>
          <w:sz w:val="21"/>
          <w:szCs w:val="21"/>
          <w:lang w:eastAsia="en-US"/>
        </w:rPr>
        <w:t>):</w:t>
      </w:r>
    </w:p>
    <w:p w14:paraId="6C6A12CD"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pdf_path</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os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path</w:t>
      </w:r>
      <w:proofErr w:type="gramEnd"/>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join</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subdir</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pdf_file</w:t>
      </w:r>
      <w:proofErr w:type="spellEnd"/>
      <w:r w:rsidRPr="00140C6F">
        <w:rPr>
          <w:rFonts w:ascii="Consolas" w:eastAsia="Times New Roman" w:hAnsi="Consolas"/>
          <w:color w:val="CCCCCC"/>
          <w:kern w:val="0"/>
          <w:sz w:val="21"/>
          <w:szCs w:val="21"/>
          <w:lang w:eastAsia="en-US"/>
        </w:rPr>
        <w:t>)</w:t>
      </w:r>
    </w:p>
    <w:p w14:paraId="3C60461F"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546EF2A5"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6A9955"/>
          <w:kern w:val="0"/>
          <w:sz w:val="21"/>
          <w:szCs w:val="21"/>
          <w:lang w:eastAsia="en-US"/>
        </w:rPr>
        <w:t># Extract text from the PDF file</w:t>
      </w:r>
    </w:p>
    <w:p w14:paraId="3F5F868C"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text</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DCDCAA"/>
          <w:kern w:val="0"/>
          <w:sz w:val="21"/>
          <w:szCs w:val="21"/>
          <w:lang w:eastAsia="en-US"/>
        </w:rPr>
        <w:t>extract_text</w:t>
      </w:r>
      <w:proofErr w:type="spell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pdf_path</w:t>
      </w:r>
      <w:proofErr w:type="spellEnd"/>
      <w:r w:rsidRPr="00140C6F">
        <w:rPr>
          <w:rFonts w:ascii="Consolas" w:eastAsia="Times New Roman" w:hAnsi="Consolas"/>
          <w:color w:val="CCCCCC"/>
          <w:kern w:val="0"/>
          <w:sz w:val="21"/>
          <w:szCs w:val="21"/>
          <w:lang w:eastAsia="en-US"/>
        </w:rPr>
        <w:t>)</w:t>
      </w:r>
    </w:p>
    <w:p w14:paraId="4EB98432"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3E115C1D"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6A9955"/>
          <w:kern w:val="0"/>
          <w:sz w:val="21"/>
          <w:szCs w:val="21"/>
          <w:lang w:eastAsia="en-US"/>
        </w:rPr>
        <w:t># Save the text to a new .txt file in the same subdirectory</w:t>
      </w:r>
    </w:p>
    <w:p w14:paraId="3B07983B"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txt_file</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os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path</w:t>
      </w:r>
      <w:proofErr w:type="gramEnd"/>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join</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subdir</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569CD6"/>
          <w:kern w:val="0"/>
          <w:sz w:val="21"/>
          <w:szCs w:val="21"/>
          <w:lang w:eastAsia="en-US"/>
        </w:rPr>
        <w:t>f</w:t>
      </w:r>
      <w:r w:rsidRPr="00140C6F">
        <w:rPr>
          <w:rFonts w:ascii="Consolas" w:eastAsia="Times New Roman" w:hAnsi="Consolas"/>
          <w:color w:val="CE9178"/>
          <w:kern w:val="0"/>
          <w:sz w:val="21"/>
          <w:szCs w:val="21"/>
          <w:lang w:eastAsia="en-US"/>
        </w:rPr>
        <w:t>'</w:t>
      </w:r>
      <w:r w:rsidRPr="00140C6F">
        <w:rPr>
          <w:rFonts w:ascii="Consolas" w:eastAsia="Times New Roman" w:hAnsi="Consolas"/>
          <w:color w:val="569CD6"/>
          <w:kern w:val="0"/>
          <w:sz w:val="21"/>
          <w:szCs w:val="21"/>
          <w:lang w:eastAsia="en-US"/>
        </w:rPr>
        <w:t>{</w:t>
      </w:r>
      <w:proofErr w:type="spellStart"/>
      <w:r w:rsidRPr="00140C6F">
        <w:rPr>
          <w:rFonts w:ascii="Consolas" w:eastAsia="Times New Roman" w:hAnsi="Consolas"/>
          <w:color w:val="9CDCFE"/>
          <w:kern w:val="0"/>
          <w:sz w:val="21"/>
          <w:szCs w:val="21"/>
          <w:lang w:eastAsia="en-US"/>
        </w:rPr>
        <w:t>i</w:t>
      </w:r>
      <w:proofErr w:type="spellEnd"/>
      <w:r w:rsidRPr="00140C6F">
        <w:rPr>
          <w:rFonts w:ascii="Consolas" w:eastAsia="Times New Roman" w:hAnsi="Consolas"/>
          <w:color w:val="569CD6"/>
          <w:kern w:val="0"/>
          <w:sz w:val="21"/>
          <w:szCs w:val="21"/>
          <w:lang w:eastAsia="en-US"/>
        </w:rPr>
        <w:t>}</w:t>
      </w:r>
      <w:r w:rsidRPr="00140C6F">
        <w:rPr>
          <w:rFonts w:ascii="Consolas" w:eastAsia="Times New Roman" w:hAnsi="Consolas"/>
          <w:color w:val="CE9178"/>
          <w:kern w:val="0"/>
          <w:sz w:val="21"/>
          <w:szCs w:val="21"/>
          <w:lang w:eastAsia="en-US"/>
        </w:rPr>
        <w:t>.txt'</w:t>
      </w:r>
      <w:r w:rsidRPr="00140C6F">
        <w:rPr>
          <w:rFonts w:ascii="Consolas" w:eastAsia="Times New Roman" w:hAnsi="Consolas"/>
          <w:color w:val="CCCCCC"/>
          <w:kern w:val="0"/>
          <w:sz w:val="21"/>
          <w:szCs w:val="21"/>
          <w:lang w:eastAsia="en-US"/>
        </w:rPr>
        <w:t>)</w:t>
      </w:r>
    </w:p>
    <w:p w14:paraId="2D67E527"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with</w:t>
      </w:r>
      <w:r w:rsidRPr="00140C6F">
        <w:rPr>
          <w:rFonts w:ascii="Consolas" w:eastAsia="Times New Roman" w:hAnsi="Consolas"/>
          <w:color w:val="CCCCCC"/>
          <w:kern w:val="0"/>
          <w:sz w:val="21"/>
          <w:szCs w:val="21"/>
          <w:lang w:eastAsia="en-US"/>
        </w:rPr>
        <w:t xml:space="preserve"> </w:t>
      </w:r>
      <w:proofErr w:type="gramStart"/>
      <w:r w:rsidRPr="00140C6F">
        <w:rPr>
          <w:rFonts w:ascii="Consolas" w:eastAsia="Times New Roman" w:hAnsi="Consolas"/>
          <w:color w:val="DCDCAA"/>
          <w:kern w:val="0"/>
          <w:sz w:val="21"/>
          <w:szCs w:val="21"/>
          <w:lang w:eastAsia="en-US"/>
        </w:rPr>
        <w:t>open</w:t>
      </w:r>
      <w:r w:rsidRPr="00140C6F">
        <w:rPr>
          <w:rFonts w:ascii="Consolas" w:eastAsia="Times New Roman" w:hAnsi="Consolas"/>
          <w:color w:val="CCCCCC"/>
          <w:kern w:val="0"/>
          <w:sz w:val="21"/>
          <w:szCs w:val="21"/>
          <w:lang w:eastAsia="en-US"/>
        </w:rPr>
        <w:t>(</w:t>
      </w:r>
      <w:proofErr w:type="spellStart"/>
      <w:proofErr w:type="gramEnd"/>
      <w:r w:rsidRPr="00140C6F">
        <w:rPr>
          <w:rFonts w:ascii="Consolas" w:eastAsia="Times New Roman" w:hAnsi="Consolas"/>
          <w:color w:val="9CDCFE"/>
          <w:kern w:val="0"/>
          <w:sz w:val="21"/>
          <w:szCs w:val="21"/>
          <w:lang w:eastAsia="en-US"/>
        </w:rPr>
        <w:t>txt_file</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E9178"/>
          <w:kern w:val="0"/>
          <w:sz w:val="21"/>
          <w:szCs w:val="21"/>
          <w:lang w:eastAsia="en-US"/>
        </w:rPr>
        <w:t>'w'</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as</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w:t>
      </w:r>
    </w:p>
    <w:p w14:paraId="05CEDB38"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write</w:t>
      </w:r>
      <w:proofErr w:type="spellEnd"/>
      <w:proofErr w:type="gramEnd"/>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text</w:t>
      </w:r>
      <w:r w:rsidRPr="00140C6F">
        <w:rPr>
          <w:rFonts w:ascii="Consolas" w:eastAsia="Times New Roman" w:hAnsi="Consolas"/>
          <w:color w:val="CCCCCC"/>
          <w:kern w:val="0"/>
          <w:sz w:val="21"/>
          <w:szCs w:val="21"/>
          <w:lang w:eastAsia="en-US"/>
        </w:rPr>
        <w:t>)</w:t>
      </w:r>
    </w:p>
    <w:p w14:paraId="6BBCA2D9"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
    <w:p w14:paraId="3EC03ED1"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6A9955"/>
          <w:kern w:val="0"/>
          <w:sz w:val="21"/>
          <w:szCs w:val="21"/>
          <w:lang w:eastAsia="en-US"/>
        </w:rPr>
        <w:t># Call the function with the path to your root folder</w:t>
      </w:r>
    </w:p>
    <w:p w14:paraId="7036A5A0"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roofErr w:type="spellStart"/>
      <w:r w:rsidRPr="00140C6F">
        <w:rPr>
          <w:rFonts w:ascii="Consolas" w:eastAsia="Times New Roman" w:hAnsi="Consolas"/>
          <w:color w:val="DCDCAA"/>
          <w:kern w:val="0"/>
          <w:sz w:val="21"/>
          <w:szCs w:val="21"/>
          <w:lang w:eastAsia="en-US"/>
        </w:rPr>
        <w:t>extract_text_from_</w:t>
      </w:r>
      <w:proofErr w:type="gramStart"/>
      <w:r w:rsidRPr="00140C6F">
        <w:rPr>
          <w:rFonts w:ascii="Consolas" w:eastAsia="Times New Roman" w:hAnsi="Consolas"/>
          <w:color w:val="DCDCAA"/>
          <w:kern w:val="0"/>
          <w:sz w:val="21"/>
          <w:szCs w:val="21"/>
          <w:lang w:eastAsia="en-US"/>
        </w:rPr>
        <w:t>pdfs</w:t>
      </w:r>
      <w:proofErr w:type="spellEnd"/>
      <w:r w:rsidRPr="00140C6F">
        <w:rPr>
          <w:rFonts w:ascii="Consolas" w:eastAsia="Times New Roman" w:hAnsi="Consolas"/>
          <w:color w:val="CCCCCC"/>
          <w:kern w:val="0"/>
          <w:sz w:val="21"/>
          <w:szCs w:val="21"/>
          <w:lang w:eastAsia="en-US"/>
        </w:rPr>
        <w:t>(</w:t>
      </w:r>
      <w:proofErr w:type="gramEnd"/>
      <w:r w:rsidRPr="00140C6F">
        <w:rPr>
          <w:rFonts w:ascii="Consolas" w:eastAsia="Times New Roman" w:hAnsi="Consolas"/>
          <w:color w:val="CE9178"/>
          <w:kern w:val="0"/>
          <w:sz w:val="21"/>
          <w:szCs w:val="21"/>
          <w:lang w:eastAsia="en-US"/>
        </w:rPr>
        <w:t>'C:</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Users</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Dell</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Desktop</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NLP Assignment 3</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w:t>
      </w:r>
      <w:r w:rsidRPr="00140C6F">
        <w:rPr>
          <w:rFonts w:ascii="Consolas" w:eastAsia="Times New Roman" w:hAnsi="Consolas"/>
          <w:color w:val="CCCCCC"/>
          <w:kern w:val="0"/>
          <w:sz w:val="21"/>
          <w:szCs w:val="21"/>
          <w:lang w:eastAsia="en-US"/>
        </w:rPr>
        <w:t>)</w:t>
      </w:r>
    </w:p>
    <w:p w14:paraId="1495E19A" w14:textId="77777777" w:rsidR="00140C6F" w:rsidRPr="00140C6F" w:rsidRDefault="00140C6F" w:rsidP="00140C6F"/>
    <w:p w14:paraId="11FF3D2C" w14:textId="14A4DC97" w:rsidR="002847F2" w:rsidRDefault="00140C6F" w:rsidP="00030D77">
      <w:pPr>
        <w:pStyle w:val="Heading2"/>
        <w:rPr>
          <w:rFonts w:cs="Calibri"/>
        </w:rPr>
      </w:pPr>
      <w:bookmarkStart w:id="11" w:name="_Toc154927582"/>
      <w:r>
        <w:rPr>
          <w:rFonts w:cs="Calibri"/>
        </w:rPr>
        <w:t>Term- Document Matrix Generation:</w:t>
      </w:r>
      <w:bookmarkEnd w:id="11"/>
    </w:p>
    <w:p w14:paraId="46D07CB4" w14:textId="38673087" w:rsidR="00140C6F" w:rsidRDefault="00140C6F" w:rsidP="00140C6F">
      <w:pPr>
        <w:rPr>
          <w:lang/>
        </w:rPr>
      </w:pPr>
      <w:r w:rsidRPr="00140C6F">
        <w:rPr>
          <w:lang/>
        </w:rPr>
        <w:t>This Python script is designed to create a document-term matrix from all text files in a specified directory and its subdirectories. It uses the `</w:t>
      </w:r>
      <w:proofErr w:type="spellStart"/>
      <w:r w:rsidRPr="00140C6F">
        <w:rPr>
          <w:lang/>
        </w:rPr>
        <w:t>os`</w:t>
      </w:r>
      <w:proofErr w:type="spellEnd"/>
      <w:r w:rsidRPr="00140C6F">
        <w:rPr>
          <w:lang/>
        </w:rPr>
        <w:t xml:space="preserve"> and `pandas` libraries for file handling and data manipulation, and `</w:t>
      </w:r>
      <w:proofErr w:type="spellStart"/>
      <w:r w:rsidRPr="00140C6F">
        <w:rPr>
          <w:lang/>
        </w:rPr>
        <w:t>CountVectorizer</w:t>
      </w:r>
      <w:proofErr w:type="spellEnd"/>
      <w:r w:rsidRPr="00140C6F">
        <w:rPr>
          <w:lang/>
        </w:rPr>
        <w:t>` from `</w:t>
      </w:r>
      <w:proofErr w:type="spellStart"/>
      <w:proofErr w:type="gramStart"/>
      <w:r w:rsidRPr="00140C6F">
        <w:rPr>
          <w:lang/>
        </w:rPr>
        <w:t>sklearn.feature</w:t>
      </w:r>
      <w:proofErr w:type="gramEnd"/>
      <w:r w:rsidRPr="00140C6F">
        <w:rPr>
          <w:lang/>
        </w:rPr>
        <w:t>_extraction.text</w:t>
      </w:r>
      <w:proofErr w:type="spellEnd"/>
      <w:r w:rsidRPr="00140C6F">
        <w:rPr>
          <w:lang/>
        </w:rPr>
        <w:t xml:space="preserve">` for text vectorization. For each text file, the script appends the full file path and the name of the subdirectory (used as the label) to separate lists. It then creates a document-term matrix from the text files, converts the matrix to a </w:t>
      </w:r>
      <w:proofErr w:type="gramStart"/>
      <w:r w:rsidRPr="00140C6F">
        <w:rPr>
          <w:lang/>
        </w:rPr>
        <w:t xml:space="preserve">pandas </w:t>
      </w:r>
      <w:proofErr w:type="spellStart"/>
      <w:r w:rsidRPr="00140C6F">
        <w:rPr>
          <w:lang/>
        </w:rPr>
        <w:t>DataFrame</w:t>
      </w:r>
      <w:proofErr w:type="spellEnd"/>
      <w:proofErr w:type="gramEnd"/>
      <w:r w:rsidRPr="00140C6F">
        <w:rPr>
          <w:lang/>
        </w:rPr>
        <w:t xml:space="preserve">, and adds the labels as a new column. The function is called with the path to the root directory as an argument, and the resulting </w:t>
      </w:r>
      <w:proofErr w:type="spellStart"/>
      <w:r w:rsidRPr="00140C6F">
        <w:rPr>
          <w:lang/>
        </w:rPr>
        <w:t>DataFrame</w:t>
      </w:r>
      <w:proofErr w:type="spellEnd"/>
      <w:r w:rsidRPr="00140C6F">
        <w:rPr>
          <w:lang/>
        </w:rPr>
        <w:t xml:space="preserve"> is stored in `</w:t>
      </w:r>
      <w:proofErr w:type="spellStart"/>
      <w:r w:rsidRPr="00140C6F">
        <w:rPr>
          <w:lang/>
        </w:rPr>
        <w:t>df</w:t>
      </w:r>
      <w:proofErr w:type="spellEnd"/>
      <w:r w:rsidRPr="00140C6F">
        <w:rPr>
          <w:lang/>
        </w:rPr>
        <w:t>`. Finally, the script applies the `log1p` function from the `</w:t>
      </w:r>
      <w:proofErr w:type="spellStart"/>
      <w:r w:rsidRPr="00140C6F">
        <w:rPr>
          <w:lang/>
        </w:rPr>
        <w:t>numpy</w:t>
      </w:r>
      <w:proofErr w:type="spellEnd"/>
      <w:r w:rsidRPr="00140C6F">
        <w:rPr>
          <w:lang/>
        </w:rPr>
        <w:t xml:space="preserve">` library to each element in the </w:t>
      </w:r>
      <w:proofErr w:type="spellStart"/>
      <w:r w:rsidRPr="00140C6F">
        <w:rPr>
          <w:lang/>
        </w:rPr>
        <w:t>DataFrame</w:t>
      </w:r>
      <w:proofErr w:type="spellEnd"/>
      <w:r w:rsidRPr="00140C6F">
        <w:rPr>
          <w:lang/>
        </w:rPr>
        <w:t xml:space="preserve"> (excluding the 'label' column), which calculates `</w:t>
      </w:r>
      <w:proofErr w:type="gramStart"/>
      <w:r w:rsidRPr="00140C6F">
        <w:rPr>
          <w:lang/>
        </w:rPr>
        <w:t>log(</w:t>
      </w:r>
      <w:proofErr w:type="gramEnd"/>
      <w:r w:rsidRPr="00140C6F">
        <w:rPr>
          <w:lang/>
        </w:rPr>
        <w:t>1 + x)` for each element `x`. This is a way of applying logarithmic scaling to the term frequencies. The result is stored in `</w:t>
      </w:r>
      <w:proofErr w:type="spellStart"/>
      <w:r w:rsidRPr="00140C6F">
        <w:rPr>
          <w:lang/>
        </w:rPr>
        <w:t>df_log</w:t>
      </w:r>
      <w:proofErr w:type="spellEnd"/>
      <w:r w:rsidRPr="00140C6F">
        <w:rPr>
          <w:lang/>
        </w:rPr>
        <w:t>`.</w:t>
      </w:r>
    </w:p>
    <w:p w14:paraId="27B3975C" w14:textId="77777777" w:rsidR="00140C6F" w:rsidRDefault="00140C6F" w:rsidP="00140C6F">
      <w:pPr>
        <w:rPr>
          <w:lang/>
        </w:rPr>
      </w:pPr>
    </w:p>
    <w:p w14:paraId="17F29B1B"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586C0"/>
          <w:kern w:val="0"/>
          <w:sz w:val="21"/>
          <w:szCs w:val="21"/>
          <w:lang w:eastAsia="en-US"/>
        </w:rPr>
        <w:t>import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4EC9B0"/>
          <w:kern w:val="0"/>
          <w:sz w:val="21"/>
          <w:szCs w:val="21"/>
          <w:lang w:eastAsia="en-US"/>
        </w:rPr>
        <w:t>os</w:t>
      </w:r>
      <w:proofErr w:type="spellEnd"/>
    </w:p>
    <w:p w14:paraId="51351A7F"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586C0"/>
          <w:kern w:val="0"/>
          <w:sz w:val="21"/>
          <w:szCs w:val="21"/>
          <w:lang w:eastAsia="en-US"/>
        </w:rPr>
        <w:t>import</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4EC9B0"/>
          <w:kern w:val="0"/>
          <w:sz w:val="21"/>
          <w:szCs w:val="21"/>
          <w:lang w:eastAsia="en-US"/>
        </w:rPr>
        <w:t>pandas</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as</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4EC9B0"/>
          <w:kern w:val="0"/>
          <w:sz w:val="21"/>
          <w:szCs w:val="21"/>
          <w:lang w:eastAsia="en-US"/>
        </w:rPr>
        <w:t>pd</w:t>
      </w:r>
    </w:p>
    <w:p w14:paraId="7D46631C"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586C0"/>
          <w:kern w:val="0"/>
          <w:sz w:val="21"/>
          <w:szCs w:val="21"/>
          <w:lang w:eastAsia="en-US"/>
        </w:rPr>
        <w:t>from</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sklearn</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4EC9B0"/>
          <w:kern w:val="0"/>
          <w:sz w:val="21"/>
          <w:szCs w:val="21"/>
          <w:lang w:eastAsia="en-US"/>
        </w:rPr>
        <w:t>feature</w:t>
      </w:r>
      <w:proofErr w:type="gramEnd"/>
      <w:r w:rsidRPr="00140C6F">
        <w:rPr>
          <w:rFonts w:ascii="Consolas" w:eastAsia="Times New Roman" w:hAnsi="Consolas"/>
          <w:color w:val="4EC9B0"/>
          <w:kern w:val="0"/>
          <w:sz w:val="21"/>
          <w:szCs w:val="21"/>
          <w:lang w:eastAsia="en-US"/>
        </w:rPr>
        <w:t>_extraction</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4EC9B0"/>
          <w:kern w:val="0"/>
          <w:sz w:val="21"/>
          <w:szCs w:val="21"/>
          <w:lang w:eastAsia="en-US"/>
        </w:rPr>
        <w:t>text</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import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4EC9B0"/>
          <w:kern w:val="0"/>
          <w:sz w:val="21"/>
          <w:szCs w:val="21"/>
          <w:lang w:eastAsia="en-US"/>
        </w:rPr>
        <w:t>CountVectorizer</w:t>
      </w:r>
      <w:proofErr w:type="spellEnd"/>
    </w:p>
    <w:p w14:paraId="1055155F"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586C0"/>
          <w:kern w:val="0"/>
          <w:sz w:val="21"/>
          <w:szCs w:val="21"/>
          <w:lang w:eastAsia="en-US"/>
        </w:rPr>
        <w:t>from</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pdfminer</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4EC9B0"/>
          <w:kern w:val="0"/>
          <w:sz w:val="21"/>
          <w:szCs w:val="21"/>
          <w:lang w:eastAsia="en-US"/>
        </w:rPr>
        <w:t>high</w:t>
      </w:r>
      <w:proofErr w:type="gramEnd"/>
      <w:r w:rsidRPr="00140C6F">
        <w:rPr>
          <w:rFonts w:ascii="Consolas" w:eastAsia="Times New Roman" w:hAnsi="Consolas"/>
          <w:color w:val="4EC9B0"/>
          <w:kern w:val="0"/>
          <w:sz w:val="21"/>
          <w:szCs w:val="21"/>
          <w:lang w:eastAsia="en-US"/>
        </w:rPr>
        <w:t>_level</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import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DCDCAA"/>
          <w:kern w:val="0"/>
          <w:sz w:val="21"/>
          <w:szCs w:val="21"/>
          <w:lang w:eastAsia="en-US"/>
        </w:rPr>
        <w:t>extract_text</w:t>
      </w:r>
      <w:proofErr w:type="spellEnd"/>
    </w:p>
    <w:p w14:paraId="2B219C14"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9CDCFE"/>
          <w:kern w:val="0"/>
          <w:sz w:val="21"/>
          <w:szCs w:val="21"/>
          <w:lang w:eastAsia="en-US"/>
        </w:rPr>
        <w:t>vectorizer</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4EC9B0"/>
          <w:kern w:val="0"/>
          <w:sz w:val="21"/>
          <w:szCs w:val="21"/>
          <w:lang w:eastAsia="en-US"/>
        </w:rPr>
        <w:t>CountVectorizer</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input</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E9178"/>
          <w:kern w:val="0"/>
          <w:sz w:val="21"/>
          <w:szCs w:val="21"/>
          <w:lang w:eastAsia="en-US"/>
        </w:rPr>
        <w:t>'filename'</w:t>
      </w:r>
      <w:r w:rsidRPr="00140C6F">
        <w:rPr>
          <w:rFonts w:ascii="Consolas" w:eastAsia="Times New Roman" w:hAnsi="Consolas"/>
          <w:color w:val="CCCCCC"/>
          <w:kern w:val="0"/>
          <w:sz w:val="21"/>
          <w:szCs w:val="21"/>
          <w:lang w:eastAsia="en-US"/>
        </w:rPr>
        <w:t>)</w:t>
      </w:r>
    </w:p>
    <w:p w14:paraId="436D7871"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
    <w:p w14:paraId="59B26456"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569CD6"/>
          <w:kern w:val="0"/>
          <w:sz w:val="21"/>
          <w:szCs w:val="21"/>
          <w:lang w:eastAsia="en-US"/>
        </w:rPr>
        <w:t>def</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DCDCAA"/>
          <w:kern w:val="0"/>
          <w:sz w:val="21"/>
          <w:szCs w:val="21"/>
          <w:lang w:eastAsia="en-US"/>
        </w:rPr>
        <w:t>create_document_term_matrix_with_labels</w:t>
      </w:r>
      <w:proofErr w:type="spell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root_folder</w:t>
      </w:r>
      <w:proofErr w:type="spellEnd"/>
      <w:r w:rsidRPr="00140C6F">
        <w:rPr>
          <w:rFonts w:ascii="Consolas" w:eastAsia="Times New Roman" w:hAnsi="Consolas"/>
          <w:color w:val="CCCCCC"/>
          <w:kern w:val="0"/>
          <w:sz w:val="21"/>
          <w:szCs w:val="21"/>
          <w:lang w:eastAsia="en-US"/>
        </w:rPr>
        <w:t>):</w:t>
      </w:r>
    </w:p>
    <w:p w14:paraId="2BC0168D"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032DFADD"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6A9955"/>
          <w:kern w:val="0"/>
          <w:sz w:val="21"/>
          <w:szCs w:val="21"/>
          <w:lang w:eastAsia="en-US"/>
        </w:rPr>
        <w:t># Collect all .txt files in all subdirectories</w:t>
      </w:r>
    </w:p>
    <w:p w14:paraId="15FDA962"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txt_files</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
    <w:p w14:paraId="3F57D7D1"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labels</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
    <w:p w14:paraId="27FF34C9"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for</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subdir</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dirs</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files</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CDCAA"/>
          <w:kern w:val="0"/>
          <w:sz w:val="21"/>
          <w:szCs w:val="21"/>
          <w:lang w:eastAsia="en-US"/>
        </w:rPr>
        <w:t>in</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os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walk</w:t>
      </w:r>
      <w:proofErr w:type="spellEnd"/>
      <w:proofErr w:type="gram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root_folder</w:t>
      </w:r>
      <w:proofErr w:type="spellEnd"/>
      <w:r w:rsidRPr="00140C6F">
        <w:rPr>
          <w:rFonts w:ascii="Consolas" w:eastAsia="Times New Roman" w:hAnsi="Consolas"/>
          <w:color w:val="CCCCCC"/>
          <w:kern w:val="0"/>
          <w:sz w:val="21"/>
          <w:szCs w:val="21"/>
          <w:lang w:eastAsia="en-US"/>
        </w:rPr>
        <w:t>):</w:t>
      </w:r>
    </w:p>
    <w:p w14:paraId="0498BDEB"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for</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in</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files</w:t>
      </w:r>
      <w:r w:rsidRPr="00140C6F">
        <w:rPr>
          <w:rFonts w:ascii="Consolas" w:eastAsia="Times New Roman" w:hAnsi="Consolas"/>
          <w:color w:val="CCCCCC"/>
          <w:kern w:val="0"/>
          <w:sz w:val="21"/>
          <w:szCs w:val="21"/>
          <w:lang w:eastAsia="en-US"/>
        </w:rPr>
        <w:t>:</w:t>
      </w:r>
    </w:p>
    <w:p w14:paraId="72BA8B01"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79738CC3"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if</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.endswith</w:t>
      </w:r>
      <w:proofErr w:type="spellEnd"/>
      <w:proofErr w:type="gramEnd"/>
      <w:r w:rsidRPr="00140C6F">
        <w:rPr>
          <w:rFonts w:ascii="Consolas" w:eastAsia="Times New Roman" w:hAnsi="Consolas"/>
          <w:color w:val="CCCCCC"/>
          <w:kern w:val="0"/>
          <w:sz w:val="21"/>
          <w:szCs w:val="21"/>
          <w:lang w:eastAsia="en-US"/>
        </w:rPr>
        <w:t>(</w:t>
      </w:r>
      <w:r w:rsidRPr="00140C6F">
        <w:rPr>
          <w:rFonts w:ascii="Consolas" w:eastAsia="Times New Roman" w:hAnsi="Consolas"/>
          <w:color w:val="CE9178"/>
          <w:kern w:val="0"/>
          <w:sz w:val="21"/>
          <w:szCs w:val="21"/>
          <w:lang w:eastAsia="en-US"/>
        </w:rPr>
        <w:t>'.txt'</w:t>
      </w:r>
      <w:r w:rsidRPr="00140C6F">
        <w:rPr>
          <w:rFonts w:ascii="Consolas" w:eastAsia="Times New Roman" w:hAnsi="Consolas"/>
          <w:color w:val="CCCCCC"/>
          <w:kern w:val="0"/>
          <w:sz w:val="21"/>
          <w:szCs w:val="21"/>
          <w:lang w:eastAsia="en-US"/>
        </w:rPr>
        <w:t>):</w:t>
      </w:r>
    </w:p>
    <w:p w14:paraId="60EC0827"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lastRenderedPageBreak/>
        <w:t xml:space="preserve">                </w:t>
      </w:r>
      <w:proofErr w:type="spellStart"/>
      <w:r w:rsidRPr="00140C6F">
        <w:rPr>
          <w:rFonts w:ascii="Consolas" w:eastAsia="Times New Roman" w:hAnsi="Consolas"/>
          <w:color w:val="9CDCFE"/>
          <w:kern w:val="0"/>
          <w:sz w:val="21"/>
          <w:szCs w:val="21"/>
          <w:lang w:eastAsia="en-US"/>
        </w:rPr>
        <w:t>txt_</w:t>
      </w:r>
      <w:proofErr w:type="gramStart"/>
      <w:r w:rsidRPr="00140C6F">
        <w:rPr>
          <w:rFonts w:ascii="Consolas" w:eastAsia="Times New Roman" w:hAnsi="Consolas"/>
          <w:color w:val="9CDCFE"/>
          <w:kern w:val="0"/>
          <w:sz w:val="21"/>
          <w:szCs w:val="21"/>
          <w:lang w:eastAsia="en-US"/>
        </w:rPr>
        <w:t>files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append</w:t>
      </w:r>
      <w:proofErr w:type="spellEnd"/>
      <w:proofErr w:type="gram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4EC9B0"/>
          <w:kern w:val="0"/>
          <w:sz w:val="21"/>
          <w:szCs w:val="21"/>
          <w:lang w:eastAsia="en-US"/>
        </w:rPr>
        <w:t>os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path</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join</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subdir</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f</w:t>
      </w:r>
      <w:r w:rsidRPr="00140C6F">
        <w:rPr>
          <w:rFonts w:ascii="Consolas" w:eastAsia="Times New Roman" w:hAnsi="Consolas"/>
          <w:color w:val="CCCCCC"/>
          <w:kern w:val="0"/>
          <w:sz w:val="21"/>
          <w:szCs w:val="21"/>
          <w:lang w:eastAsia="en-US"/>
        </w:rPr>
        <w:t>))</w:t>
      </w:r>
    </w:p>
    <w:p w14:paraId="5A01AEFC"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9CDCFE"/>
          <w:kern w:val="0"/>
          <w:sz w:val="21"/>
          <w:szCs w:val="21"/>
          <w:lang w:eastAsia="en-US"/>
        </w:rPr>
        <w:t>labels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append</w:t>
      </w:r>
      <w:proofErr w:type="spellEnd"/>
      <w:proofErr w:type="gram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4EC9B0"/>
          <w:kern w:val="0"/>
          <w:sz w:val="21"/>
          <w:szCs w:val="21"/>
          <w:lang w:eastAsia="en-US"/>
        </w:rPr>
        <w:t>os</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path</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basename</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subdir</w:t>
      </w:r>
      <w:r w:rsidRPr="00140C6F">
        <w:rPr>
          <w:rFonts w:ascii="Consolas" w:eastAsia="Times New Roman" w:hAnsi="Consolas"/>
          <w:color w:val="CCCCCC"/>
          <w:kern w:val="0"/>
          <w:sz w:val="21"/>
          <w:szCs w:val="21"/>
          <w:lang w:eastAsia="en-US"/>
        </w:rPr>
        <w:t>))  </w:t>
      </w:r>
      <w:r w:rsidRPr="00140C6F">
        <w:rPr>
          <w:rFonts w:ascii="Consolas" w:eastAsia="Times New Roman" w:hAnsi="Consolas"/>
          <w:color w:val="6A9955"/>
          <w:kern w:val="0"/>
          <w:sz w:val="21"/>
          <w:szCs w:val="21"/>
          <w:lang w:eastAsia="en-US"/>
        </w:rPr>
        <w:t># Use the subfolder name as the label</w:t>
      </w:r>
    </w:p>
    <w:p w14:paraId="0DA2EC31"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3E4BC3D5"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6A9955"/>
          <w:kern w:val="0"/>
          <w:sz w:val="21"/>
          <w:szCs w:val="21"/>
          <w:lang w:eastAsia="en-US"/>
        </w:rPr>
        <w:t># Create a document-term matrix</w:t>
      </w:r>
    </w:p>
    <w:p w14:paraId="7BA48669"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dtm</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vectorizer</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fit_transform</w:t>
      </w:r>
      <w:proofErr w:type="spell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txt_files</w:t>
      </w:r>
      <w:proofErr w:type="spellEnd"/>
      <w:r w:rsidRPr="00140C6F">
        <w:rPr>
          <w:rFonts w:ascii="Consolas" w:eastAsia="Times New Roman" w:hAnsi="Consolas"/>
          <w:color w:val="CCCCCC"/>
          <w:kern w:val="0"/>
          <w:sz w:val="21"/>
          <w:szCs w:val="21"/>
          <w:lang w:eastAsia="en-US"/>
        </w:rPr>
        <w:t>)</w:t>
      </w:r>
    </w:p>
    <w:p w14:paraId="71C567A6"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3D262EBC"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6A9955"/>
          <w:kern w:val="0"/>
          <w:sz w:val="21"/>
          <w:szCs w:val="21"/>
          <w:lang w:eastAsia="en-US"/>
        </w:rPr>
        <w:t xml:space="preserve"># Convert the matrix to a pandas </w:t>
      </w:r>
      <w:proofErr w:type="spellStart"/>
      <w:r w:rsidRPr="00140C6F">
        <w:rPr>
          <w:rFonts w:ascii="Consolas" w:eastAsia="Times New Roman" w:hAnsi="Consolas"/>
          <w:color w:val="6A9955"/>
          <w:kern w:val="0"/>
          <w:sz w:val="21"/>
          <w:szCs w:val="21"/>
          <w:lang w:eastAsia="en-US"/>
        </w:rPr>
        <w:t>DataFrame</w:t>
      </w:r>
      <w:proofErr w:type="spellEnd"/>
    </w:p>
    <w:p w14:paraId="7CDBBDA2"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df</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proofErr w:type="spellStart"/>
      <w:proofErr w:type="gramStart"/>
      <w:r w:rsidRPr="00140C6F">
        <w:rPr>
          <w:rFonts w:ascii="Consolas" w:eastAsia="Times New Roman" w:hAnsi="Consolas"/>
          <w:color w:val="4EC9B0"/>
          <w:kern w:val="0"/>
          <w:sz w:val="21"/>
          <w:szCs w:val="21"/>
          <w:lang w:eastAsia="en-US"/>
        </w:rPr>
        <w:t>pd</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4EC9B0"/>
          <w:kern w:val="0"/>
          <w:sz w:val="21"/>
          <w:szCs w:val="21"/>
          <w:lang w:eastAsia="en-US"/>
        </w:rPr>
        <w:t>DataFrame</w:t>
      </w:r>
      <w:proofErr w:type="spellEnd"/>
      <w:proofErr w:type="gramEnd"/>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dtm</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toarray</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columns</w:t>
      </w:r>
      <w:r w:rsidRPr="00140C6F">
        <w:rPr>
          <w:rFonts w:ascii="Consolas" w:eastAsia="Times New Roman" w:hAnsi="Consolas"/>
          <w:color w:val="D4D4D4"/>
          <w:kern w:val="0"/>
          <w:sz w:val="21"/>
          <w:szCs w:val="21"/>
          <w:lang w:eastAsia="en-US"/>
        </w:rPr>
        <w:t>=</w:t>
      </w:r>
      <w:proofErr w:type="spellStart"/>
      <w:r w:rsidRPr="00140C6F">
        <w:rPr>
          <w:rFonts w:ascii="Consolas" w:eastAsia="Times New Roman" w:hAnsi="Consolas"/>
          <w:color w:val="9CDCFE"/>
          <w:kern w:val="0"/>
          <w:sz w:val="21"/>
          <w:szCs w:val="21"/>
          <w:lang w:eastAsia="en-US"/>
        </w:rPr>
        <w:t>vectorizer</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get_feature_names_out</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index</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CE9178"/>
          <w:kern w:val="0"/>
          <w:sz w:val="21"/>
          <w:szCs w:val="21"/>
          <w:lang w:eastAsia="en-US"/>
        </w:rPr>
        <w:t>'</w:t>
      </w:r>
      <w:proofErr w:type="spellStart"/>
      <w:r w:rsidRPr="00140C6F">
        <w:rPr>
          <w:rFonts w:ascii="Consolas" w:eastAsia="Times New Roman" w:hAnsi="Consolas"/>
          <w:color w:val="CE9178"/>
          <w:kern w:val="0"/>
          <w:sz w:val="21"/>
          <w:szCs w:val="21"/>
          <w:lang w:eastAsia="en-US"/>
        </w:rPr>
        <w:t>Doc'</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4EC9B0"/>
          <w:kern w:val="0"/>
          <w:sz w:val="21"/>
          <w:szCs w:val="21"/>
          <w:lang w:eastAsia="en-US"/>
        </w:rPr>
        <w:t>str</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i</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B5CEA8"/>
          <w:kern w:val="0"/>
          <w:sz w:val="21"/>
          <w:szCs w:val="21"/>
          <w:lang w:eastAsia="en-US"/>
        </w:rPr>
        <w:t>1</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for</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i</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in</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4EC9B0"/>
          <w:kern w:val="0"/>
          <w:sz w:val="21"/>
          <w:szCs w:val="21"/>
          <w:lang w:eastAsia="en-US"/>
        </w:rPr>
        <w:t>range</w:t>
      </w:r>
      <w:r w:rsidRPr="00140C6F">
        <w:rPr>
          <w:rFonts w:ascii="Consolas" w:eastAsia="Times New Roman" w:hAnsi="Consolas"/>
          <w:color w:val="CCCCCC"/>
          <w:kern w:val="0"/>
          <w:sz w:val="21"/>
          <w:szCs w:val="21"/>
          <w:lang w:eastAsia="en-US"/>
        </w:rPr>
        <w:t>(</w:t>
      </w:r>
      <w:proofErr w:type="spellStart"/>
      <w:r w:rsidRPr="00140C6F">
        <w:rPr>
          <w:rFonts w:ascii="Consolas" w:eastAsia="Times New Roman" w:hAnsi="Consolas"/>
          <w:color w:val="9CDCFE"/>
          <w:kern w:val="0"/>
          <w:sz w:val="21"/>
          <w:szCs w:val="21"/>
          <w:lang w:eastAsia="en-US"/>
        </w:rPr>
        <w:t>dtm</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9CDCFE"/>
          <w:kern w:val="0"/>
          <w:sz w:val="21"/>
          <w:szCs w:val="21"/>
          <w:lang w:eastAsia="en-US"/>
        </w:rPr>
        <w:t>shape</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B5CEA8"/>
          <w:kern w:val="0"/>
          <w:sz w:val="21"/>
          <w:szCs w:val="21"/>
          <w:lang w:eastAsia="en-US"/>
        </w:rPr>
        <w:t>0</w:t>
      </w:r>
      <w:r w:rsidRPr="00140C6F">
        <w:rPr>
          <w:rFonts w:ascii="Consolas" w:eastAsia="Times New Roman" w:hAnsi="Consolas"/>
          <w:color w:val="CCCCCC"/>
          <w:kern w:val="0"/>
          <w:sz w:val="21"/>
          <w:szCs w:val="21"/>
          <w:lang w:eastAsia="en-US"/>
        </w:rPr>
        <w:t>])])</w:t>
      </w:r>
    </w:p>
    <w:p w14:paraId="1506D9CE"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42DE6151"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6A9955"/>
          <w:kern w:val="0"/>
          <w:sz w:val="21"/>
          <w:szCs w:val="21"/>
          <w:lang w:eastAsia="en-US"/>
        </w:rPr>
        <w:t xml:space="preserve"># Add the labels to the </w:t>
      </w:r>
      <w:proofErr w:type="spellStart"/>
      <w:r w:rsidRPr="00140C6F">
        <w:rPr>
          <w:rFonts w:ascii="Consolas" w:eastAsia="Times New Roman" w:hAnsi="Consolas"/>
          <w:color w:val="6A9955"/>
          <w:kern w:val="0"/>
          <w:sz w:val="21"/>
          <w:szCs w:val="21"/>
          <w:lang w:eastAsia="en-US"/>
        </w:rPr>
        <w:t>DataFrame</w:t>
      </w:r>
      <w:proofErr w:type="spellEnd"/>
    </w:p>
    <w:p w14:paraId="68484414"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df</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CE9178"/>
          <w:kern w:val="0"/>
          <w:sz w:val="21"/>
          <w:szCs w:val="21"/>
          <w:lang w:eastAsia="en-US"/>
        </w:rPr>
        <w:t>'label'</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labels</w:t>
      </w:r>
    </w:p>
    <w:p w14:paraId="3768A36F"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p>
    <w:p w14:paraId="4452AFF1"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C586C0"/>
          <w:kern w:val="0"/>
          <w:sz w:val="21"/>
          <w:szCs w:val="21"/>
          <w:lang w:eastAsia="en-US"/>
        </w:rPr>
        <w:t>return</w:t>
      </w:r>
      <w:r w:rsidRPr="00140C6F">
        <w:rPr>
          <w:rFonts w:ascii="Consolas" w:eastAsia="Times New Roman" w:hAnsi="Consolas"/>
          <w:color w:val="CCCCCC"/>
          <w:kern w:val="0"/>
          <w:sz w:val="21"/>
          <w:szCs w:val="21"/>
          <w:lang w:eastAsia="en-US"/>
        </w:rPr>
        <w:t xml:space="preserve"> </w:t>
      </w:r>
      <w:proofErr w:type="spellStart"/>
      <w:r w:rsidRPr="00140C6F">
        <w:rPr>
          <w:rFonts w:ascii="Consolas" w:eastAsia="Times New Roman" w:hAnsi="Consolas"/>
          <w:color w:val="9CDCFE"/>
          <w:kern w:val="0"/>
          <w:sz w:val="21"/>
          <w:szCs w:val="21"/>
          <w:lang w:eastAsia="en-US"/>
        </w:rPr>
        <w:t>df</w:t>
      </w:r>
      <w:proofErr w:type="spellEnd"/>
    </w:p>
    <w:p w14:paraId="3334897E"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roofErr w:type="spellStart"/>
      <w:r w:rsidRPr="00140C6F">
        <w:rPr>
          <w:rFonts w:ascii="Consolas" w:eastAsia="Times New Roman" w:hAnsi="Consolas"/>
          <w:color w:val="9CDCFE"/>
          <w:kern w:val="0"/>
          <w:sz w:val="21"/>
          <w:szCs w:val="21"/>
          <w:lang w:eastAsia="en-US"/>
        </w:rPr>
        <w:t>df</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CDCAA"/>
          <w:kern w:val="0"/>
          <w:sz w:val="21"/>
          <w:szCs w:val="21"/>
          <w:lang w:eastAsia="en-US"/>
        </w:rPr>
        <w:t>create_document_term_matrix_with_</w:t>
      </w:r>
      <w:proofErr w:type="gramStart"/>
      <w:r w:rsidRPr="00140C6F">
        <w:rPr>
          <w:rFonts w:ascii="Consolas" w:eastAsia="Times New Roman" w:hAnsi="Consolas"/>
          <w:color w:val="DCDCAA"/>
          <w:kern w:val="0"/>
          <w:sz w:val="21"/>
          <w:szCs w:val="21"/>
          <w:lang w:eastAsia="en-US"/>
        </w:rPr>
        <w:t>labels</w:t>
      </w:r>
      <w:r w:rsidRPr="00140C6F">
        <w:rPr>
          <w:rFonts w:ascii="Consolas" w:eastAsia="Times New Roman" w:hAnsi="Consolas"/>
          <w:color w:val="CCCCCC"/>
          <w:kern w:val="0"/>
          <w:sz w:val="21"/>
          <w:szCs w:val="21"/>
          <w:lang w:eastAsia="en-US"/>
        </w:rPr>
        <w:t>(</w:t>
      </w:r>
      <w:proofErr w:type="gramEnd"/>
      <w:r w:rsidRPr="00140C6F">
        <w:rPr>
          <w:rFonts w:ascii="Consolas" w:eastAsia="Times New Roman" w:hAnsi="Consolas"/>
          <w:color w:val="CE9178"/>
          <w:kern w:val="0"/>
          <w:sz w:val="21"/>
          <w:szCs w:val="21"/>
          <w:lang w:eastAsia="en-US"/>
        </w:rPr>
        <w:t>'C:</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Users</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Dell</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Desktop</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NLP Assignment 3</w:t>
      </w:r>
      <w:r w:rsidRPr="00140C6F">
        <w:rPr>
          <w:rFonts w:ascii="Consolas" w:eastAsia="Times New Roman" w:hAnsi="Consolas"/>
          <w:color w:val="D7BA7D"/>
          <w:kern w:val="0"/>
          <w:sz w:val="21"/>
          <w:szCs w:val="21"/>
          <w:lang w:eastAsia="en-US"/>
        </w:rPr>
        <w:t>\\</w:t>
      </w:r>
      <w:r w:rsidRPr="00140C6F">
        <w:rPr>
          <w:rFonts w:ascii="Consolas" w:eastAsia="Times New Roman" w:hAnsi="Consolas"/>
          <w:color w:val="CE9178"/>
          <w:kern w:val="0"/>
          <w:sz w:val="21"/>
          <w:szCs w:val="21"/>
          <w:lang w:eastAsia="en-US"/>
        </w:rPr>
        <w:t>'</w:t>
      </w:r>
      <w:r w:rsidRPr="00140C6F">
        <w:rPr>
          <w:rFonts w:ascii="Consolas" w:eastAsia="Times New Roman" w:hAnsi="Consolas"/>
          <w:color w:val="CCCCCC"/>
          <w:kern w:val="0"/>
          <w:sz w:val="21"/>
          <w:szCs w:val="21"/>
          <w:lang w:eastAsia="en-US"/>
        </w:rPr>
        <w:t>)</w:t>
      </w:r>
    </w:p>
    <w:p w14:paraId="018B718E" w14:textId="77777777" w:rsidR="00140C6F" w:rsidRPr="00140C6F" w:rsidRDefault="00140C6F" w:rsidP="00140C6F">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roofErr w:type="spellStart"/>
      <w:r w:rsidRPr="00140C6F">
        <w:rPr>
          <w:rFonts w:ascii="Consolas" w:eastAsia="Times New Roman" w:hAnsi="Consolas"/>
          <w:color w:val="9CDCFE"/>
          <w:kern w:val="0"/>
          <w:sz w:val="21"/>
          <w:szCs w:val="21"/>
          <w:lang w:eastAsia="en-US"/>
        </w:rPr>
        <w:t>df_log</w:t>
      </w:r>
      <w:proofErr w:type="spellEnd"/>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CCCCCC"/>
          <w:kern w:val="0"/>
          <w:sz w:val="21"/>
          <w:szCs w:val="21"/>
          <w:lang w:eastAsia="en-US"/>
        </w:rPr>
        <w:t xml:space="preserve"> np.log1</w:t>
      </w:r>
      <w:proofErr w:type="gramStart"/>
      <w:r w:rsidRPr="00140C6F">
        <w:rPr>
          <w:rFonts w:ascii="Consolas" w:eastAsia="Times New Roman" w:hAnsi="Consolas"/>
          <w:color w:val="CCCCCC"/>
          <w:kern w:val="0"/>
          <w:sz w:val="21"/>
          <w:szCs w:val="21"/>
          <w:lang w:eastAsia="en-US"/>
        </w:rPr>
        <w:t>p(</w:t>
      </w:r>
      <w:proofErr w:type="spellStart"/>
      <w:proofErr w:type="gramEnd"/>
      <w:r w:rsidRPr="00140C6F">
        <w:rPr>
          <w:rFonts w:ascii="Consolas" w:eastAsia="Times New Roman" w:hAnsi="Consolas"/>
          <w:color w:val="9CDCFE"/>
          <w:kern w:val="0"/>
          <w:sz w:val="21"/>
          <w:szCs w:val="21"/>
          <w:lang w:eastAsia="en-US"/>
        </w:rPr>
        <w:t>df</w:t>
      </w:r>
      <w:r w:rsidRPr="00140C6F">
        <w:rPr>
          <w:rFonts w:ascii="Consolas" w:eastAsia="Times New Roman" w:hAnsi="Consolas"/>
          <w:color w:val="CCCCCC"/>
          <w:kern w:val="0"/>
          <w:sz w:val="21"/>
          <w:szCs w:val="21"/>
          <w:lang w:eastAsia="en-US"/>
        </w:rPr>
        <w:t>.</w:t>
      </w:r>
      <w:r w:rsidRPr="00140C6F">
        <w:rPr>
          <w:rFonts w:ascii="Consolas" w:eastAsia="Times New Roman" w:hAnsi="Consolas"/>
          <w:color w:val="DCDCAA"/>
          <w:kern w:val="0"/>
          <w:sz w:val="21"/>
          <w:szCs w:val="21"/>
          <w:lang w:eastAsia="en-US"/>
        </w:rPr>
        <w:t>drop</w:t>
      </w:r>
      <w:proofErr w:type="spellEnd"/>
      <w:r w:rsidRPr="00140C6F">
        <w:rPr>
          <w:rFonts w:ascii="Consolas" w:eastAsia="Times New Roman" w:hAnsi="Consolas"/>
          <w:color w:val="CCCCCC"/>
          <w:kern w:val="0"/>
          <w:sz w:val="21"/>
          <w:szCs w:val="21"/>
          <w:lang w:eastAsia="en-US"/>
        </w:rPr>
        <w:t>(</w:t>
      </w:r>
      <w:r w:rsidRPr="00140C6F">
        <w:rPr>
          <w:rFonts w:ascii="Consolas" w:eastAsia="Times New Roman" w:hAnsi="Consolas"/>
          <w:color w:val="CE9178"/>
          <w:kern w:val="0"/>
          <w:sz w:val="21"/>
          <w:szCs w:val="21"/>
          <w:lang w:eastAsia="en-US"/>
        </w:rPr>
        <w:t>'label'</w:t>
      </w:r>
      <w:r w:rsidRPr="00140C6F">
        <w:rPr>
          <w:rFonts w:ascii="Consolas" w:eastAsia="Times New Roman" w:hAnsi="Consolas"/>
          <w:color w:val="CCCCCC"/>
          <w:kern w:val="0"/>
          <w:sz w:val="21"/>
          <w:szCs w:val="21"/>
          <w:lang w:eastAsia="en-US"/>
        </w:rPr>
        <w:t xml:space="preserve">, </w:t>
      </w:r>
      <w:r w:rsidRPr="00140C6F">
        <w:rPr>
          <w:rFonts w:ascii="Consolas" w:eastAsia="Times New Roman" w:hAnsi="Consolas"/>
          <w:color w:val="9CDCFE"/>
          <w:kern w:val="0"/>
          <w:sz w:val="21"/>
          <w:szCs w:val="21"/>
          <w:lang w:eastAsia="en-US"/>
        </w:rPr>
        <w:t>axis</w:t>
      </w:r>
      <w:r w:rsidRPr="00140C6F">
        <w:rPr>
          <w:rFonts w:ascii="Consolas" w:eastAsia="Times New Roman" w:hAnsi="Consolas"/>
          <w:color w:val="D4D4D4"/>
          <w:kern w:val="0"/>
          <w:sz w:val="21"/>
          <w:szCs w:val="21"/>
          <w:lang w:eastAsia="en-US"/>
        </w:rPr>
        <w:t>=</w:t>
      </w:r>
      <w:r w:rsidRPr="00140C6F">
        <w:rPr>
          <w:rFonts w:ascii="Consolas" w:eastAsia="Times New Roman" w:hAnsi="Consolas"/>
          <w:color w:val="B5CEA8"/>
          <w:kern w:val="0"/>
          <w:sz w:val="21"/>
          <w:szCs w:val="21"/>
          <w:lang w:eastAsia="en-US"/>
        </w:rPr>
        <w:t>1</w:t>
      </w:r>
      <w:r w:rsidRPr="00140C6F">
        <w:rPr>
          <w:rFonts w:ascii="Consolas" w:eastAsia="Times New Roman" w:hAnsi="Consolas"/>
          <w:color w:val="CCCCCC"/>
          <w:kern w:val="0"/>
          <w:sz w:val="21"/>
          <w:szCs w:val="21"/>
          <w:lang w:eastAsia="en-US"/>
        </w:rPr>
        <w:t>))</w:t>
      </w:r>
    </w:p>
    <w:p w14:paraId="5195777B" w14:textId="77777777" w:rsidR="00140C6F" w:rsidRDefault="00140C6F" w:rsidP="00140C6F">
      <w:pPr>
        <w:rPr>
          <w:lang/>
        </w:rPr>
      </w:pPr>
    </w:p>
    <w:p w14:paraId="5FC01E24" w14:textId="226C6569" w:rsidR="00140C6F" w:rsidRDefault="00140C6F" w:rsidP="00140C6F">
      <w:pPr>
        <w:jc w:val="left"/>
        <w:rPr>
          <w:lang/>
        </w:rPr>
      </w:pPr>
      <w:r>
        <w:rPr>
          <w:lang/>
        </w:rPr>
        <w:t xml:space="preserve">after execution we can see the size of our </w:t>
      </w:r>
      <w:proofErr w:type="spellStart"/>
      <w:r>
        <w:rPr>
          <w:lang/>
        </w:rPr>
        <w:t>df_log</w:t>
      </w:r>
      <w:proofErr w:type="spellEnd"/>
      <w:r>
        <w:rPr>
          <w:lang/>
        </w:rPr>
        <w:t xml:space="preserve"> </w:t>
      </w:r>
      <w:proofErr w:type="spellStart"/>
      <w:r>
        <w:rPr>
          <w:lang/>
        </w:rPr>
        <w:t>dataframe</w:t>
      </w:r>
      <w:proofErr w:type="spellEnd"/>
      <w:r>
        <w:rPr>
          <w:lang/>
        </w:rPr>
        <w:t>.</w:t>
      </w:r>
    </w:p>
    <w:p w14:paraId="19C115D8" w14:textId="3CE68491" w:rsidR="00140C6F" w:rsidRPr="000965FA" w:rsidRDefault="00140C6F" w:rsidP="00140C6F">
      <w:pPr>
        <w:jc w:val="left"/>
        <w:rPr>
          <w:lang/>
        </w:rPr>
      </w:pPr>
      <w:r w:rsidRPr="000965FA">
        <w:rPr>
          <w:lang/>
        </w:rPr>
        <w:t>(50, 27983)</w:t>
      </w:r>
    </w:p>
    <w:p w14:paraId="10D084DF" w14:textId="1D4488C2" w:rsidR="00140C6F" w:rsidRDefault="00140C6F" w:rsidP="00140C6F">
      <w:pPr>
        <w:jc w:val="left"/>
        <w:rPr>
          <w:lang/>
        </w:rPr>
      </w:pPr>
      <w:r w:rsidRPr="000965FA">
        <w:rPr>
          <w:lang/>
        </w:rPr>
        <w:t>This show each of the 50 document (1 document per row) and 27983 terms or the vocabulary of the whole corpus</w:t>
      </w:r>
      <w:r w:rsidR="00967BAB" w:rsidRPr="000965FA">
        <w:rPr>
          <w:lang/>
        </w:rPr>
        <w:t>.</w:t>
      </w:r>
    </w:p>
    <w:p w14:paraId="4AD8D7F7" w14:textId="77777777" w:rsidR="000965FA" w:rsidRDefault="000965FA" w:rsidP="00140C6F">
      <w:pPr>
        <w:jc w:val="left"/>
        <w:rPr>
          <w:lang/>
        </w:rPr>
      </w:pPr>
    </w:p>
    <w:p w14:paraId="2A1A8768" w14:textId="23EFECC8" w:rsidR="000965FA" w:rsidRDefault="000965FA" w:rsidP="000965FA">
      <w:pPr>
        <w:pStyle w:val="Heading2"/>
      </w:pPr>
      <w:bookmarkStart w:id="12" w:name="_Toc154927583"/>
      <w:r>
        <w:t>Document Classification:</w:t>
      </w:r>
      <w:bookmarkEnd w:id="12"/>
    </w:p>
    <w:p w14:paraId="44A7C088" w14:textId="3DAC9F56" w:rsidR="000965FA" w:rsidRDefault="000965FA" w:rsidP="000965FA">
      <w:pPr>
        <w:rPr>
          <w:lang/>
        </w:rPr>
      </w:pPr>
      <w:r w:rsidRPr="000965FA">
        <w:rPr>
          <w:lang/>
        </w:rPr>
        <w:t>This Python script contains two functions: `</w:t>
      </w:r>
      <w:proofErr w:type="spellStart"/>
      <w:r w:rsidRPr="000965FA">
        <w:rPr>
          <w:lang/>
        </w:rPr>
        <w:t>pdf_to_txt_converter</w:t>
      </w:r>
      <w:proofErr w:type="spellEnd"/>
      <w:r w:rsidRPr="000965FA">
        <w:rPr>
          <w:lang/>
        </w:rPr>
        <w:t>` and `</w:t>
      </w:r>
      <w:proofErr w:type="spellStart"/>
      <w:r w:rsidRPr="000965FA">
        <w:rPr>
          <w:lang/>
        </w:rPr>
        <w:t>compute_cosine_similarity</w:t>
      </w:r>
      <w:proofErr w:type="spellEnd"/>
      <w:r w:rsidRPr="000965FA">
        <w:rPr>
          <w:lang/>
        </w:rPr>
        <w:t>`. The `</w:t>
      </w:r>
      <w:proofErr w:type="spellStart"/>
      <w:r w:rsidRPr="000965FA">
        <w:rPr>
          <w:lang/>
        </w:rPr>
        <w:t>pdf_to_txt_converter</w:t>
      </w:r>
      <w:proofErr w:type="spellEnd"/>
      <w:r w:rsidRPr="000965FA">
        <w:rPr>
          <w:lang/>
        </w:rPr>
        <w:t>` function takes a path to a PDF document, extracts the text from the document using the `</w:t>
      </w:r>
      <w:proofErr w:type="spellStart"/>
      <w:r w:rsidRPr="000965FA">
        <w:rPr>
          <w:lang/>
        </w:rPr>
        <w:t>extract_text</w:t>
      </w:r>
      <w:proofErr w:type="spellEnd"/>
      <w:r w:rsidRPr="000965FA">
        <w:rPr>
          <w:lang/>
        </w:rPr>
        <w:t>` function from the `</w:t>
      </w:r>
      <w:proofErr w:type="spellStart"/>
      <w:proofErr w:type="gramStart"/>
      <w:r w:rsidRPr="000965FA">
        <w:rPr>
          <w:lang/>
        </w:rPr>
        <w:t>pdfminer.high</w:t>
      </w:r>
      <w:proofErr w:type="gramEnd"/>
      <w:r w:rsidRPr="000965FA">
        <w:rPr>
          <w:lang/>
        </w:rPr>
        <w:t>_level</w:t>
      </w:r>
      <w:proofErr w:type="spellEnd"/>
      <w:r w:rsidRPr="000965FA">
        <w:rPr>
          <w:lang/>
        </w:rPr>
        <w:t>` library, and writes the extracted text to a new .txt file in the same directory. The `</w:t>
      </w:r>
      <w:proofErr w:type="spellStart"/>
      <w:r w:rsidRPr="000965FA">
        <w:rPr>
          <w:lang/>
        </w:rPr>
        <w:t>compute_cosine_similarity</w:t>
      </w:r>
      <w:proofErr w:type="spellEnd"/>
      <w:r w:rsidRPr="000965FA">
        <w:rPr>
          <w:lang/>
        </w:rPr>
        <w:t>` function takes a path to a new document (either a .txt or .pdf file). If the document is a PDF, it converts it to a .txt file using the `</w:t>
      </w:r>
      <w:proofErr w:type="spellStart"/>
      <w:r w:rsidRPr="000965FA">
        <w:rPr>
          <w:lang/>
        </w:rPr>
        <w:t>pdf_to_txt_converter</w:t>
      </w:r>
      <w:proofErr w:type="spellEnd"/>
      <w:r w:rsidRPr="000965FA">
        <w:rPr>
          <w:lang/>
        </w:rPr>
        <w:t>` function. It then transforms the document into a vector using a pre-existing `</w:t>
      </w:r>
      <w:proofErr w:type="spellStart"/>
      <w:r w:rsidRPr="000965FA">
        <w:rPr>
          <w:lang/>
        </w:rPr>
        <w:t>CountVectorizer</w:t>
      </w:r>
      <w:proofErr w:type="spellEnd"/>
      <w:r w:rsidRPr="000965FA">
        <w:rPr>
          <w:lang/>
        </w:rPr>
        <w:t>` instance, applies logarithmic scaling to the vector, and computes the cosine similarity between this vector and each document in a pre-existing document-term matrix (`</w:t>
      </w:r>
      <w:proofErr w:type="spellStart"/>
      <w:r w:rsidRPr="000965FA">
        <w:rPr>
          <w:lang/>
        </w:rPr>
        <w:t>df_log</w:t>
      </w:r>
      <w:proofErr w:type="spellEnd"/>
      <w:r w:rsidRPr="000965FA">
        <w:rPr>
          <w:lang/>
        </w:rPr>
        <w:t>`). The function returns a list of cosine similarities. The script ends by calling `</w:t>
      </w:r>
      <w:proofErr w:type="spellStart"/>
      <w:r w:rsidRPr="000965FA">
        <w:rPr>
          <w:lang/>
        </w:rPr>
        <w:t>compute_cosine_similarity</w:t>
      </w:r>
      <w:proofErr w:type="spellEnd"/>
      <w:r w:rsidRPr="000965FA">
        <w:rPr>
          <w:lang/>
        </w:rPr>
        <w:t>` with a path to a PDF document and storing the returned list of cosine similarities in `x`.</w:t>
      </w:r>
    </w:p>
    <w:p w14:paraId="43900EED"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569CD6"/>
          <w:kern w:val="0"/>
          <w:sz w:val="21"/>
          <w:szCs w:val="21"/>
          <w:lang w:eastAsia="en-US"/>
        </w:rPr>
        <w:t>def</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pdf_to_txt_converter</w:t>
      </w:r>
      <w:proofErr w:type="spell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doc_path</w:t>
      </w:r>
      <w:proofErr w:type="spellEnd"/>
      <w:r w:rsidRPr="000965FA">
        <w:rPr>
          <w:rFonts w:ascii="Consolas" w:eastAsia="Times New Roman" w:hAnsi="Consolas"/>
          <w:color w:val="CCCCCC"/>
          <w:kern w:val="0"/>
          <w:sz w:val="21"/>
          <w:szCs w:val="21"/>
          <w:lang w:eastAsia="en-US"/>
        </w:rPr>
        <w:t>):</w:t>
      </w:r>
    </w:p>
    <w:p w14:paraId="08997EBB"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text</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extract_text</w:t>
      </w:r>
      <w:proofErr w:type="spell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doc_path</w:t>
      </w:r>
      <w:proofErr w:type="spellEnd"/>
      <w:r w:rsidRPr="000965FA">
        <w:rPr>
          <w:rFonts w:ascii="Consolas" w:eastAsia="Times New Roman" w:hAnsi="Consolas"/>
          <w:color w:val="CCCCCC"/>
          <w:kern w:val="0"/>
          <w:sz w:val="21"/>
          <w:szCs w:val="21"/>
          <w:lang w:eastAsia="en-US"/>
        </w:rPr>
        <w:t>)</w:t>
      </w:r>
    </w:p>
    <w:p w14:paraId="039F7D3E"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txt_path</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4EC9B0"/>
          <w:kern w:val="0"/>
          <w:sz w:val="21"/>
          <w:szCs w:val="21"/>
          <w:lang w:eastAsia="en-US"/>
        </w:rPr>
        <w:t>os</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path</w:t>
      </w:r>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splitext</w:t>
      </w:r>
      <w:proofErr w:type="spell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doc_path</w:t>
      </w:r>
      <w:proofErr w:type="spellEnd"/>
      <w:r w:rsidRPr="000965FA">
        <w:rPr>
          <w:rFonts w:ascii="Consolas" w:eastAsia="Times New Roman" w:hAnsi="Consolas"/>
          <w:color w:val="CCCCCC"/>
          <w:kern w:val="0"/>
          <w:sz w:val="21"/>
          <w:szCs w:val="21"/>
          <w:lang w:eastAsia="en-US"/>
        </w:rPr>
        <w:t>)[</w:t>
      </w:r>
      <w:r w:rsidRPr="000965FA">
        <w:rPr>
          <w:rFonts w:ascii="Consolas" w:eastAsia="Times New Roman" w:hAnsi="Consolas"/>
          <w:color w:val="B5CEA8"/>
          <w:kern w:val="0"/>
          <w:sz w:val="21"/>
          <w:szCs w:val="21"/>
          <w:lang w:eastAsia="en-US"/>
        </w:rPr>
        <w:t>0</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E9178"/>
          <w:kern w:val="0"/>
          <w:sz w:val="21"/>
          <w:szCs w:val="21"/>
          <w:lang w:eastAsia="en-US"/>
        </w:rPr>
        <w:t>'.txt'</w:t>
      </w:r>
    </w:p>
    <w:p w14:paraId="18945492"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6A9955"/>
          <w:kern w:val="0"/>
          <w:sz w:val="21"/>
          <w:szCs w:val="21"/>
          <w:lang w:eastAsia="en-US"/>
        </w:rPr>
        <w:t># Save the text to a new .txt file in the same subdirectory</w:t>
      </w:r>
    </w:p>
    <w:p w14:paraId="0D7D1C7D"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lastRenderedPageBreak/>
        <w:t xml:space="preserve">    </w:t>
      </w:r>
      <w:r w:rsidRPr="000965FA">
        <w:rPr>
          <w:rFonts w:ascii="Consolas" w:eastAsia="Times New Roman" w:hAnsi="Consolas"/>
          <w:color w:val="C586C0"/>
          <w:kern w:val="0"/>
          <w:sz w:val="21"/>
          <w:szCs w:val="21"/>
          <w:lang w:eastAsia="en-US"/>
        </w:rPr>
        <w:t>with</w:t>
      </w:r>
      <w:r w:rsidRPr="000965FA">
        <w:rPr>
          <w:rFonts w:ascii="Consolas" w:eastAsia="Times New Roman" w:hAnsi="Consolas"/>
          <w:color w:val="CCCCCC"/>
          <w:kern w:val="0"/>
          <w:sz w:val="21"/>
          <w:szCs w:val="21"/>
          <w:lang w:eastAsia="en-US"/>
        </w:rPr>
        <w:t xml:space="preserve"> </w:t>
      </w:r>
      <w:proofErr w:type="gramStart"/>
      <w:r w:rsidRPr="000965FA">
        <w:rPr>
          <w:rFonts w:ascii="Consolas" w:eastAsia="Times New Roman" w:hAnsi="Consolas"/>
          <w:color w:val="DCDCAA"/>
          <w:kern w:val="0"/>
          <w:sz w:val="21"/>
          <w:szCs w:val="21"/>
          <w:lang w:eastAsia="en-US"/>
        </w:rPr>
        <w:t>open</w:t>
      </w:r>
      <w:r w:rsidRPr="000965FA">
        <w:rPr>
          <w:rFonts w:ascii="Consolas" w:eastAsia="Times New Roman" w:hAnsi="Consolas"/>
          <w:color w:val="CCCCCC"/>
          <w:kern w:val="0"/>
          <w:sz w:val="21"/>
          <w:szCs w:val="21"/>
          <w:lang w:eastAsia="en-US"/>
        </w:rPr>
        <w:t>(</w:t>
      </w:r>
      <w:proofErr w:type="spellStart"/>
      <w:proofErr w:type="gramEnd"/>
      <w:r w:rsidRPr="000965FA">
        <w:rPr>
          <w:rFonts w:ascii="Consolas" w:eastAsia="Times New Roman" w:hAnsi="Consolas"/>
          <w:color w:val="9CDCFE"/>
          <w:kern w:val="0"/>
          <w:sz w:val="21"/>
          <w:szCs w:val="21"/>
          <w:lang w:eastAsia="en-US"/>
        </w:rPr>
        <w:t>txt_path</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E9178"/>
          <w:kern w:val="0"/>
          <w:sz w:val="21"/>
          <w:szCs w:val="21"/>
          <w:lang w:eastAsia="en-US"/>
        </w:rPr>
        <w:t>'w'</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as</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f</w:t>
      </w:r>
      <w:r w:rsidRPr="000965FA">
        <w:rPr>
          <w:rFonts w:ascii="Consolas" w:eastAsia="Times New Roman" w:hAnsi="Consolas"/>
          <w:color w:val="CCCCCC"/>
          <w:kern w:val="0"/>
          <w:sz w:val="21"/>
          <w:szCs w:val="21"/>
          <w:lang w:eastAsia="en-US"/>
        </w:rPr>
        <w:t>:</w:t>
      </w:r>
    </w:p>
    <w:p w14:paraId="13BAAAC6"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9CDCFE"/>
          <w:kern w:val="0"/>
          <w:sz w:val="21"/>
          <w:szCs w:val="21"/>
          <w:lang w:eastAsia="en-US"/>
        </w:rPr>
        <w:t>f</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write</w:t>
      </w:r>
      <w:proofErr w:type="spellEnd"/>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text</w:t>
      </w:r>
      <w:r w:rsidRPr="000965FA">
        <w:rPr>
          <w:rFonts w:ascii="Consolas" w:eastAsia="Times New Roman" w:hAnsi="Consolas"/>
          <w:color w:val="CCCCCC"/>
          <w:kern w:val="0"/>
          <w:sz w:val="21"/>
          <w:szCs w:val="21"/>
          <w:lang w:eastAsia="en-US"/>
        </w:rPr>
        <w:t>)</w:t>
      </w:r>
    </w:p>
    <w:p w14:paraId="7B362CB7"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return</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569CD6"/>
          <w:kern w:val="0"/>
          <w:sz w:val="21"/>
          <w:szCs w:val="21"/>
          <w:lang w:eastAsia="en-US"/>
        </w:rPr>
        <w:t>None</w:t>
      </w:r>
    </w:p>
    <w:p w14:paraId="685E70EC"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
    <w:p w14:paraId="0A1F0519"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569CD6"/>
          <w:kern w:val="0"/>
          <w:sz w:val="21"/>
          <w:szCs w:val="21"/>
          <w:lang w:eastAsia="en-US"/>
        </w:rPr>
        <w:t>def</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compute_cosine_similarity</w:t>
      </w:r>
      <w:proofErr w:type="spell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new_doc</w:t>
      </w:r>
      <w:proofErr w:type="spellEnd"/>
      <w:r w:rsidRPr="000965FA">
        <w:rPr>
          <w:rFonts w:ascii="Consolas" w:eastAsia="Times New Roman" w:hAnsi="Consolas"/>
          <w:color w:val="CCCCCC"/>
          <w:kern w:val="0"/>
          <w:sz w:val="21"/>
          <w:szCs w:val="21"/>
          <w:lang w:eastAsia="en-US"/>
        </w:rPr>
        <w:t>):</w:t>
      </w:r>
    </w:p>
    <w:p w14:paraId="6313511E"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if</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new_</w:t>
      </w:r>
      <w:proofErr w:type="gramStart"/>
      <w:r w:rsidRPr="000965FA">
        <w:rPr>
          <w:rFonts w:ascii="Consolas" w:eastAsia="Times New Roman" w:hAnsi="Consolas"/>
          <w:color w:val="9CDCFE"/>
          <w:kern w:val="0"/>
          <w:sz w:val="21"/>
          <w:szCs w:val="21"/>
          <w:lang w:eastAsia="en-US"/>
        </w:rPr>
        <w:t>doc</w:t>
      </w:r>
      <w:r w:rsidRPr="000965FA">
        <w:rPr>
          <w:rFonts w:ascii="Consolas" w:eastAsia="Times New Roman" w:hAnsi="Consolas"/>
          <w:color w:val="CCCCCC"/>
          <w:kern w:val="0"/>
          <w:sz w:val="21"/>
          <w:szCs w:val="21"/>
          <w:lang w:eastAsia="en-US"/>
        </w:rPr>
        <w:t>.endswith</w:t>
      </w:r>
      <w:proofErr w:type="spellEnd"/>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CE9178"/>
          <w:kern w:val="0"/>
          <w:sz w:val="21"/>
          <w:szCs w:val="21"/>
          <w:lang w:eastAsia="en-US"/>
        </w:rPr>
        <w:t>'.pdf'</w:t>
      </w:r>
      <w:r w:rsidRPr="000965FA">
        <w:rPr>
          <w:rFonts w:ascii="Consolas" w:eastAsia="Times New Roman" w:hAnsi="Consolas"/>
          <w:color w:val="CCCCCC"/>
          <w:kern w:val="0"/>
          <w:sz w:val="21"/>
          <w:szCs w:val="21"/>
          <w:lang w:eastAsia="en-US"/>
        </w:rPr>
        <w:t>):</w:t>
      </w:r>
    </w:p>
    <w:p w14:paraId="771BDF36"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pdf_to_txt_converter</w:t>
      </w:r>
      <w:proofErr w:type="spell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new_doc</w:t>
      </w:r>
      <w:proofErr w:type="spellEnd"/>
      <w:r w:rsidRPr="000965FA">
        <w:rPr>
          <w:rFonts w:ascii="Consolas" w:eastAsia="Times New Roman" w:hAnsi="Consolas"/>
          <w:color w:val="CCCCCC"/>
          <w:kern w:val="0"/>
          <w:sz w:val="21"/>
          <w:szCs w:val="21"/>
          <w:lang w:eastAsia="en-US"/>
        </w:rPr>
        <w:t>)</w:t>
      </w:r>
    </w:p>
    <w:p w14:paraId="034F095E"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new_doc</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4EC9B0"/>
          <w:kern w:val="0"/>
          <w:sz w:val="21"/>
          <w:szCs w:val="21"/>
          <w:lang w:eastAsia="en-US"/>
        </w:rPr>
        <w:t>os</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path</w:t>
      </w:r>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splitext</w:t>
      </w:r>
      <w:proofErr w:type="spell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new_doc</w:t>
      </w:r>
      <w:proofErr w:type="spellEnd"/>
      <w:r w:rsidRPr="000965FA">
        <w:rPr>
          <w:rFonts w:ascii="Consolas" w:eastAsia="Times New Roman" w:hAnsi="Consolas"/>
          <w:color w:val="CCCCCC"/>
          <w:kern w:val="0"/>
          <w:sz w:val="21"/>
          <w:szCs w:val="21"/>
          <w:lang w:eastAsia="en-US"/>
        </w:rPr>
        <w:t>)[</w:t>
      </w:r>
      <w:r w:rsidRPr="000965FA">
        <w:rPr>
          <w:rFonts w:ascii="Consolas" w:eastAsia="Times New Roman" w:hAnsi="Consolas"/>
          <w:color w:val="B5CEA8"/>
          <w:kern w:val="0"/>
          <w:sz w:val="21"/>
          <w:szCs w:val="21"/>
          <w:lang w:eastAsia="en-US"/>
        </w:rPr>
        <w:t>0</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E9178"/>
          <w:kern w:val="0"/>
          <w:sz w:val="21"/>
          <w:szCs w:val="21"/>
          <w:lang w:eastAsia="en-US"/>
        </w:rPr>
        <w:t>'.txt'</w:t>
      </w:r>
    </w:p>
    <w:p w14:paraId="0A26FA3F"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from</w:t>
      </w: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4EC9B0"/>
          <w:kern w:val="0"/>
          <w:sz w:val="21"/>
          <w:szCs w:val="21"/>
          <w:lang w:eastAsia="en-US"/>
        </w:rPr>
        <w:t>sklearn</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4EC9B0"/>
          <w:kern w:val="0"/>
          <w:sz w:val="21"/>
          <w:szCs w:val="21"/>
          <w:lang w:eastAsia="en-US"/>
        </w:rPr>
        <w:t>metrics</w:t>
      </w:r>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4EC9B0"/>
          <w:kern w:val="0"/>
          <w:sz w:val="21"/>
          <w:szCs w:val="21"/>
          <w:lang w:eastAsia="en-US"/>
        </w:rPr>
        <w:t>pairwise</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import</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cosine_similarity</w:t>
      </w:r>
      <w:proofErr w:type="spellEnd"/>
    </w:p>
    <w:p w14:paraId="145B04FB"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new_doc_vector</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9CDCFE"/>
          <w:kern w:val="0"/>
          <w:sz w:val="21"/>
          <w:szCs w:val="21"/>
          <w:lang w:eastAsia="en-US"/>
        </w:rPr>
        <w:t>vectorizer</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transform</w:t>
      </w:r>
      <w:proofErr w:type="spellEnd"/>
      <w:proofErr w:type="gram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new_doc</w:t>
      </w:r>
      <w:proofErr w:type="spellEnd"/>
      <w:r w:rsidRPr="000965FA">
        <w:rPr>
          <w:rFonts w:ascii="Consolas" w:eastAsia="Times New Roman" w:hAnsi="Consolas"/>
          <w:color w:val="CCCCCC"/>
          <w:kern w:val="0"/>
          <w:sz w:val="21"/>
          <w:szCs w:val="21"/>
          <w:lang w:eastAsia="en-US"/>
        </w:rPr>
        <w:t>])</w:t>
      </w:r>
    </w:p>
    <w:p w14:paraId="02DABD3C"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new_doc_row</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4EC9B0"/>
          <w:kern w:val="0"/>
          <w:sz w:val="21"/>
          <w:szCs w:val="21"/>
          <w:lang w:eastAsia="en-US"/>
        </w:rPr>
        <w:t>pd</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4EC9B0"/>
          <w:kern w:val="0"/>
          <w:sz w:val="21"/>
          <w:szCs w:val="21"/>
          <w:lang w:eastAsia="en-US"/>
        </w:rPr>
        <w:t>Series</w:t>
      </w:r>
      <w:proofErr w:type="spellEnd"/>
      <w:proofErr w:type="gram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new_doc_vector</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toarray</w:t>
      </w:r>
      <w:proofErr w:type="spellEnd"/>
      <w:r w:rsidRPr="000965FA">
        <w:rPr>
          <w:rFonts w:ascii="Consolas" w:eastAsia="Times New Roman" w:hAnsi="Consolas"/>
          <w:color w:val="CCCCCC"/>
          <w:kern w:val="0"/>
          <w:sz w:val="21"/>
          <w:szCs w:val="21"/>
          <w:lang w:eastAsia="en-US"/>
        </w:rPr>
        <w:t xml:space="preserve">().flatten(), </w:t>
      </w:r>
      <w:r w:rsidRPr="000965FA">
        <w:rPr>
          <w:rFonts w:ascii="Consolas" w:eastAsia="Times New Roman" w:hAnsi="Consolas"/>
          <w:color w:val="9CDCFE"/>
          <w:kern w:val="0"/>
          <w:sz w:val="21"/>
          <w:szCs w:val="21"/>
          <w:lang w:eastAsia="en-US"/>
        </w:rPr>
        <w:t>index</w:t>
      </w:r>
      <w:r w:rsidRPr="000965FA">
        <w:rPr>
          <w:rFonts w:ascii="Consolas" w:eastAsia="Times New Roman" w:hAnsi="Consolas"/>
          <w:color w:val="D4D4D4"/>
          <w:kern w:val="0"/>
          <w:sz w:val="21"/>
          <w:szCs w:val="21"/>
          <w:lang w:eastAsia="en-US"/>
        </w:rPr>
        <w:t>=</w:t>
      </w:r>
      <w:proofErr w:type="spellStart"/>
      <w:r w:rsidRPr="000965FA">
        <w:rPr>
          <w:rFonts w:ascii="Consolas" w:eastAsia="Times New Roman" w:hAnsi="Consolas"/>
          <w:color w:val="9CDCFE"/>
          <w:kern w:val="0"/>
          <w:sz w:val="21"/>
          <w:szCs w:val="21"/>
          <w:lang w:eastAsia="en-US"/>
        </w:rPr>
        <w:t>vectorizer</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get_feature_names_out</w:t>
      </w:r>
      <w:proofErr w:type="spellEnd"/>
      <w:r w:rsidRPr="000965FA">
        <w:rPr>
          <w:rFonts w:ascii="Consolas" w:eastAsia="Times New Roman" w:hAnsi="Consolas"/>
          <w:color w:val="CCCCCC"/>
          <w:kern w:val="0"/>
          <w:sz w:val="21"/>
          <w:szCs w:val="21"/>
          <w:lang w:eastAsia="en-US"/>
        </w:rPr>
        <w:t>())</w:t>
      </w:r>
    </w:p>
    <w:p w14:paraId="1C9A69E6"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new_doc_list</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new_doc_</w:t>
      </w:r>
      <w:proofErr w:type="gramStart"/>
      <w:r w:rsidRPr="000965FA">
        <w:rPr>
          <w:rFonts w:ascii="Consolas" w:eastAsia="Times New Roman" w:hAnsi="Consolas"/>
          <w:color w:val="9CDCFE"/>
          <w:kern w:val="0"/>
          <w:sz w:val="21"/>
          <w:szCs w:val="21"/>
          <w:lang w:eastAsia="en-US"/>
        </w:rPr>
        <w:t>row</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drop</w:t>
      </w:r>
      <w:proofErr w:type="spellEnd"/>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CE9178"/>
          <w:kern w:val="0"/>
          <w:sz w:val="21"/>
          <w:szCs w:val="21"/>
          <w:lang w:eastAsia="en-US"/>
        </w:rPr>
        <w:t>'label'</w:t>
      </w:r>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DCDCAA"/>
          <w:kern w:val="0"/>
          <w:sz w:val="21"/>
          <w:szCs w:val="21"/>
          <w:lang w:eastAsia="en-US"/>
        </w:rPr>
        <w:t>tolist</w:t>
      </w:r>
      <w:proofErr w:type="spellEnd"/>
      <w:r w:rsidRPr="000965FA">
        <w:rPr>
          <w:rFonts w:ascii="Consolas" w:eastAsia="Times New Roman" w:hAnsi="Consolas"/>
          <w:color w:val="CCCCCC"/>
          <w:kern w:val="0"/>
          <w:sz w:val="21"/>
          <w:szCs w:val="21"/>
          <w:lang w:eastAsia="en-US"/>
        </w:rPr>
        <w:t>()</w:t>
      </w:r>
    </w:p>
    <w:p w14:paraId="6ADD5623"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new_doc_list</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np.log1p(</w:t>
      </w:r>
      <w:proofErr w:type="spellStart"/>
      <w:r w:rsidRPr="000965FA">
        <w:rPr>
          <w:rFonts w:ascii="Consolas" w:eastAsia="Times New Roman" w:hAnsi="Consolas"/>
          <w:color w:val="9CDCFE"/>
          <w:kern w:val="0"/>
          <w:sz w:val="21"/>
          <w:szCs w:val="21"/>
          <w:lang w:eastAsia="en-US"/>
        </w:rPr>
        <w:t>new_doc_list</w:t>
      </w:r>
      <w:proofErr w:type="spellEnd"/>
      <w:r w:rsidRPr="000965FA">
        <w:rPr>
          <w:rFonts w:ascii="Consolas" w:eastAsia="Times New Roman" w:hAnsi="Consolas"/>
          <w:color w:val="CCCCCC"/>
          <w:kern w:val="0"/>
          <w:sz w:val="21"/>
          <w:szCs w:val="21"/>
          <w:lang w:eastAsia="en-US"/>
        </w:rPr>
        <w:t>)</w:t>
      </w:r>
    </w:p>
    <w:p w14:paraId="483E710A"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similarities</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
    <w:p w14:paraId="1E8379A8"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for</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i</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in</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4EC9B0"/>
          <w:kern w:val="0"/>
          <w:sz w:val="21"/>
          <w:szCs w:val="21"/>
          <w:lang w:eastAsia="en-US"/>
        </w:rPr>
        <w:t>range</w:t>
      </w:r>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df_</w:t>
      </w:r>
      <w:proofErr w:type="gramStart"/>
      <w:r w:rsidRPr="000965FA">
        <w:rPr>
          <w:rFonts w:ascii="Consolas" w:eastAsia="Times New Roman" w:hAnsi="Consolas"/>
          <w:color w:val="9CDCFE"/>
          <w:kern w:val="0"/>
          <w:sz w:val="21"/>
          <w:szCs w:val="21"/>
          <w:lang w:eastAsia="en-US"/>
        </w:rPr>
        <w:t>log</w:t>
      </w:r>
      <w:r w:rsidRPr="000965FA">
        <w:rPr>
          <w:rFonts w:ascii="Consolas" w:eastAsia="Times New Roman" w:hAnsi="Consolas"/>
          <w:color w:val="CCCCCC"/>
          <w:kern w:val="0"/>
          <w:sz w:val="21"/>
          <w:szCs w:val="21"/>
          <w:lang w:eastAsia="en-US"/>
        </w:rPr>
        <w:t>.shape</w:t>
      </w:r>
      <w:proofErr w:type="spellEnd"/>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B5CEA8"/>
          <w:kern w:val="0"/>
          <w:sz w:val="21"/>
          <w:szCs w:val="21"/>
          <w:lang w:eastAsia="en-US"/>
        </w:rPr>
        <w:t>0</w:t>
      </w:r>
      <w:r w:rsidRPr="000965FA">
        <w:rPr>
          <w:rFonts w:ascii="Consolas" w:eastAsia="Times New Roman" w:hAnsi="Consolas"/>
          <w:color w:val="CCCCCC"/>
          <w:kern w:val="0"/>
          <w:sz w:val="21"/>
          <w:szCs w:val="21"/>
          <w:lang w:eastAsia="en-US"/>
        </w:rPr>
        <w:t>]):</w:t>
      </w:r>
    </w:p>
    <w:p w14:paraId="34DEE086"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row</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df_log</w:t>
      </w:r>
      <w:r w:rsidRPr="000965FA">
        <w:rPr>
          <w:rFonts w:ascii="Consolas" w:eastAsia="Times New Roman" w:hAnsi="Consolas"/>
          <w:color w:val="CCCCCC"/>
          <w:kern w:val="0"/>
          <w:sz w:val="21"/>
          <w:szCs w:val="21"/>
          <w:lang w:eastAsia="en-US"/>
        </w:rPr>
        <w:t>.loc</w:t>
      </w:r>
      <w:proofErr w:type="spellEnd"/>
      <w:r w:rsidRPr="000965FA">
        <w:rPr>
          <w:rFonts w:ascii="Consolas" w:eastAsia="Times New Roman" w:hAnsi="Consolas"/>
          <w:color w:val="CCCCCC"/>
          <w:kern w:val="0"/>
          <w:sz w:val="21"/>
          <w:szCs w:val="21"/>
          <w:lang w:eastAsia="en-US"/>
        </w:rPr>
        <w:t>[</w:t>
      </w:r>
      <w:r w:rsidRPr="000965FA">
        <w:rPr>
          <w:rFonts w:ascii="Consolas" w:eastAsia="Times New Roman" w:hAnsi="Consolas"/>
          <w:color w:val="CE9178"/>
          <w:kern w:val="0"/>
          <w:sz w:val="21"/>
          <w:szCs w:val="21"/>
          <w:lang w:eastAsia="en-US"/>
        </w:rPr>
        <w:t>'</w:t>
      </w:r>
      <w:proofErr w:type="spellStart"/>
      <w:r w:rsidRPr="000965FA">
        <w:rPr>
          <w:rFonts w:ascii="Consolas" w:eastAsia="Times New Roman" w:hAnsi="Consolas"/>
          <w:color w:val="CE9178"/>
          <w:kern w:val="0"/>
          <w:sz w:val="21"/>
          <w:szCs w:val="21"/>
          <w:lang w:eastAsia="en-US"/>
        </w:rPr>
        <w:t>Doc'</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4EC9B0"/>
          <w:kern w:val="0"/>
          <w:sz w:val="21"/>
          <w:szCs w:val="21"/>
          <w:lang w:eastAsia="en-US"/>
        </w:rPr>
        <w:t>str</w:t>
      </w:r>
      <w:proofErr w:type="spellEnd"/>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i</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B5CEA8"/>
          <w:kern w:val="0"/>
          <w:sz w:val="21"/>
          <w:szCs w:val="21"/>
          <w:lang w:eastAsia="en-US"/>
        </w:rPr>
        <w:t>1</w:t>
      </w:r>
      <w:r w:rsidRPr="000965FA">
        <w:rPr>
          <w:rFonts w:ascii="Consolas" w:eastAsia="Times New Roman" w:hAnsi="Consolas"/>
          <w:color w:val="CCCCCC"/>
          <w:kern w:val="0"/>
          <w:sz w:val="21"/>
          <w:szCs w:val="21"/>
          <w:lang w:eastAsia="en-US"/>
        </w:rPr>
        <w:t>)</w:t>
      </w:r>
      <w:proofErr w:type="gramStart"/>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CCCCCC"/>
          <w:kern w:val="0"/>
          <w:sz w:val="21"/>
          <w:szCs w:val="21"/>
          <w:lang w:eastAsia="en-US"/>
        </w:rPr>
        <w:t>tolist</w:t>
      </w:r>
      <w:proofErr w:type="spellEnd"/>
      <w:proofErr w:type="gramEnd"/>
      <w:r w:rsidRPr="000965FA">
        <w:rPr>
          <w:rFonts w:ascii="Consolas" w:eastAsia="Times New Roman" w:hAnsi="Consolas"/>
          <w:color w:val="CCCCCC"/>
          <w:kern w:val="0"/>
          <w:sz w:val="21"/>
          <w:szCs w:val="21"/>
          <w:lang w:eastAsia="en-US"/>
        </w:rPr>
        <w:t>()</w:t>
      </w:r>
    </w:p>
    <w:p w14:paraId="65583AE3"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sim</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cosine_similarity</w:t>
      </w:r>
      <w:proofErr w:type="spellEnd"/>
      <w:r w:rsidRPr="000965FA">
        <w:rPr>
          <w:rFonts w:ascii="Consolas" w:eastAsia="Times New Roman" w:hAnsi="Consolas"/>
          <w:color w:val="CCCCCC"/>
          <w:kern w:val="0"/>
          <w:sz w:val="21"/>
          <w:szCs w:val="21"/>
          <w:lang w:eastAsia="en-US"/>
        </w:rPr>
        <w:t>(</w:t>
      </w:r>
      <w:proofErr w:type="spellStart"/>
      <w:proofErr w:type="gramStart"/>
      <w:r w:rsidRPr="000965FA">
        <w:rPr>
          <w:rFonts w:ascii="Consolas" w:eastAsia="Times New Roman" w:hAnsi="Consolas"/>
          <w:color w:val="CCCCCC"/>
          <w:kern w:val="0"/>
          <w:sz w:val="21"/>
          <w:szCs w:val="21"/>
          <w:lang w:eastAsia="en-US"/>
        </w:rPr>
        <w:t>np.array</w:t>
      </w:r>
      <w:proofErr w:type="spellEnd"/>
      <w:proofErr w:type="gram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new_doc_list</w:t>
      </w:r>
      <w:proofErr w:type="spellEnd"/>
      <w:r w:rsidRPr="000965FA">
        <w:rPr>
          <w:rFonts w:ascii="Consolas" w:eastAsia="Times New Roman" w:hAnsi="Consolas"/>
          <w:color w:val="CCCCCC"/>
          <w:kern w:val="0"/>
          <w:sz w:val="21"/>
          <w:szCs w:val="21"/>
          <w:lang w:eastAsia="en-US"/>
        </w:rPr>
        <w:t>).reshape(</w:t>
      </w:r>
      <w:r w:rsidRPr="000965FA">
        <w:rPr>
          <w:rFonts w:ascii="Consolas" w:eastAsia="Times New Roman" w:hAnsi="Consolas"/>
          <w:color w:val="B5CEA8"/>
          <w:kern w:val="0"/>
          <w:sz w:val="21"/>
          <w:szCs w:val="21"/>
          <w:lang w:eastAsia="en-US"/>
        </w:rPr>
        <w:t>1</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B5CEA8"/>
          <w:kern w:val="0"/>
          <w:sz w:val="21"/>
          <w:szCs w:val="21"/>
          <w:lang w:eastAsia="en-US"/>
        </w:rPr>
        <w:t>1</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CCCCCC"/>
          <w:kern w:val="0"/>
          <w:sz w:val="21"/>
          <w:szCs w:val="21"/>
          <w:lang w:eastAsia="en-US"/>
        </w:rPr>
        <w:t>np.array</w:t>
      </w:r>
      <w:proofErr w:type="spellEnd"/>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row</w:t>
      </w:r>
      <w:r w:rsidRPr="000965FA">
        <w:rPr>
          <w:rFonts w:ascii="Consolas" w:eastAsia="Times New Roman" w:hAnsi="Consolas"/>
          <w:color w:val="CCCCCC"/>
          <w:kern w:val="0"/>
          <w:sz w:val="21"/>
          <w:szCs w:val="21"/>
          <w:lang w:eastAsia="en-US"/>
        </w:rPr>
        <w:t>).reshape(</w:t>
      </w:r>
      <w:r w:rsidRPr="000965FA">
        <w:rPr>
          <w:rFonts w:ascii="Consolas" w:eastAsia="Times New Roman" w:hAnsi="Consolas"/>
          <w:color w:val="B5CEA8"/>
          <w:kern w:val="0"/>
          <w:sz w:val="21"/>
          <w:szCs w:val="21"/>
          <w:lang w:eastAsia="en-US"/>
        </w:rPr>
        <w:t>1</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B5CEA8"/>
          <w:kern w:val="0"/>
          <w:sz w:val="21"/>
          <w:szCs w:val="21"/>
          <w:lang w:eastAsia="en-US"/>
        </w:rPr>
        <w:t>1</w:t>
      </w:r>
      <w:r w:rsidRPr="000965FA">
        <w:rPr>
          <w:rFonts w:ascii="Consolas" w:eastAsia="Times New Roman" w:hAnsi="Consolas"/>
          <w:color w:val="CCCCCC"/>
          <w:kern w:val="0"/>
          <w:sz w:val="21"/>
          <w:szCs w:val="21"/>
          <w:lang w:eastAsia="en-US"/>
        </w:rPr>
        <w:t>))</w:t>
      </w:r>
    </w:p>
    <w:p w14:paraId="04D7F7E0"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9CDCFE"/>
          <w:kern w:val="0"/>
          <w:sz w:val="21"/>
          <w:szCs w:val="21"/>
          <w:lang w:eastAsia="en-US"/>
        </w:rPr>
        <w:t>similarities</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DCDCAA"/>
          <w:kern w:val="0"/>
          <w:sz w:val="21"/>
          <w:szCs w:val="21"/>
          <w:lang w:eastAsia="en-US"/>
        </w:rPr>
        <w:t>append</w:t>
      </w:r>
      <w:proofErr w:type="spellEnd"/>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sim</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B5CEA8"/>
          <w:kern w:val="0"/>
          <w:sz w:val="21"/>
          <w:szCs w:val="21"/>
          <w:lang w:eastAsia="en-US"/>
        </w:rPr>
        <w:t>0</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B5CEA8"/>
          <w:kern w:val="0"/>
          <w:sz w:val="21"/>
          <w:szCs w:val="21"/>
          <w:lang w:eastAsia="en-US"/>
        </w:rPr>
        <w:t>0</w:t>
      </w:r>
      <w:r w:rsidRPr="000965FA">
        <w:rPr>
          <w:rFonts w:ascii="Consolas" w:eastAsia="Times New Roman" w:hAnsi="Consolas"/>
          <w:color w:val="CCCCCC"/>
          <w:kern w:val="0"/>
          <w:sz w:val="21"/>
          <w:szCs w:val="21"/>
          <w:lang w:eastAsia="en-US"/>
        </w:rPr>
        <w:t>])</w:t>
      </w:r>
    </w:p>
    <w:p w14:paraId="6C4D04F2"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return</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similarities</w:t>
      </w:r>
    </w:p>
    <w:p w14:paraId="61C39712"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6A9955"/>
          <w:kern w:val="0"/>
          <w:sz w:val="21"/>
          <w:szCs w:val="21"/>
          <w:lang w:eastAsia="en-US"/>
        </w:rPr>
        <w:t>#pdf_to_txt_</w:t>
      </w:r>
      <w:proofErr w:type="gramStart"/>
      <w:r w:rsidRPr="000965FA">
        <w:rPr>
          <w:rFonts w:ascii="Consolas" w:eastAsia="Times New Roman" w:hAnsi="Consolas"/>
          <w:color w:val="6A9955"/>
          <w:kern w:val="0"/>
          <w:sz w:val="21"/>
          <w:szCs w:val="21"/>
          <w:lang w:eastAsia="en-US"/>
        </w:rPr>
        <w:t>converter(</w:t>
      </w:r>
      <w:proofErr w:type="gramEnd"/>
      <w:r w:rsidRPr="000965FA">
        <w:rPr>
          <w:rFonts w:ascii="Consolas" w:eastAsia="Times New Roman" w:hAnsi="Consolas"/>
          <w:color w:val="6A9955"/>
          <w:kern w:val="0"/>
          <w:sz w:val="21"/>
          <w:szCs w:val="21"/>
          <w:lang w:eastAsia="en-US"/>
        </w:rPr>
        <w:t>'C:\\Users\\Dell\\Desktop\\NLP Assignment 3\\2312.16724.pdf')</w:t>
      </w:r>
    </w:p>
    <w:p w14:paraId="278781C1"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9CDCFE"/>
          <w:kern w:val="0"/>
          <w:sz w:val="21"/>
          <w:szCs w:val="21"/>
          <w:lang w:eastAsia="en-US"/>
        </w:rPr>
        <w:t>x</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compute_cosine_</w:t>
      </w:r>
      <w:proofErr w:type="gramStart"/>
      <w:r w:rsidRPr="000965FA">
        <w:rPr>
          <w:rFonts w:ascii="Consolas" w:eastAsia="Times New Roman" w:hAnsi="Consolas"/>
          <w:color w:val="DCDCAA"/>
          <w:kern w:val="0"/>
          <w:sz w:val="21"/>
          <w:szCs w:val="21"/>
          <w:lang w:eastAsia="en-US"/>
        </w:rPr>
        <w:t>similarity</w:t>
      </w:r>
      <w:proofErr w:type="spellEnd"/>
      <w:r w:rsidRPr="000965FA">
        <w:rPr>
          <w:rFonts w:ascii="Consolas" w:eastAsia="Times New Roman" w:hAnsi="Consolas"/>
          <w:color w:val="CCCCCC"/>
          <w:kern w:val="0"/>
          <w:sz w:val="21"/>
          <w:szCs w:val="21"/>
          <w:lang w:eastAsia="en-US"/>
        </w:rPr>
        <w:t>(</w:t>
      </w:r>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CE9178"/>
          <w:kern w:val="0"/>
          <w:sz w:val="21"/>
          <w:szCs w:val="21"/>
          <w:lang w:eastAsia="en-US"/>
        </w:rPr>
        <w:t>'C:</w:t>
      </w:r>
      <w:r w:rsidRPr="000965FA">
        <w:rPr>
          <w:rFonts w:ascii="Consolas" w:eastAsia="Times New Roman" w:hAnsi="Consolas"/>
          <w:color w:val="D7BA7D"/>
          <w:kern w:val="0"/>
          <w:sz w:val="21"/>
          <w:szCs w:val="21"/>
          <w:lang w:eastAsia="en-US"/>
        </w:rPr>
        <w:t>\\</w:t>
      </w:r>
      <w:r w:rsidRPr="000965FA">
        <w:rPr>
          <w:rFonts w:ascii="Consolas" w:eastAsia="Times New Roman" w:hAnsi="Consolas"/>
          <w:color w:val="CE9178"/>
          <w:kern w:val="0"/>
          <w:sz w:val="21"/>
          <w:szCs w:val="21"/>
          <w:lang w:eastAsia="en-US"/>
        </w:rPr>
        <w:t>Users</w:t>
      </w:r>
      <w:r w:rsidRPr="000965FA">
        <w:rPr>
          <w:rFonts w:ascii="Consolas" w:eastAsia="Times New Roman" w:hAnsi="Consolas"/>
          <w:color w:val="D7BA7D"/>
          <w:kern w:val="0"/>
          <w:sz w:val="21"/>
          <w:szCs w:val="21"/>
          <w:lang w:eastAsia="en-US"/>
        </w:rPr>
        <w:t>\\</w:t>
      </w:r>
      <w:r w:rsidRPr="000965FA">
        <w:rPr>
          <w:rFonts w:ascii="Consolas" w:eastAsia="Times New Roman" w:hAnsi="Consolas"/>
          <w:color w:val="CE9178"/>
          <w:kern w:val="0"/>
          <w:sz w:val="21"/>
          <w:szCs w:val="21"/>
          <w:lang w:eastAsia="en-US"/>
        </w:rPr>
        <w:t>Dell</w:t>
      </w:r>
      <w:r w:rsidRPr="000965FA">
        <w:rPr>
          <w:rFonts w:ascii="Consolas" w:eastAsia="Times New Roman" w:hAnsi="Consolas"/>
          <w:color w:val="D7BA7D"/>
          <w:kern w:val="0"/>
          <w:sz w:val="21"/>
          <w:szCs w:val="21"/>
          <w:lang w:eastAsia="en-US"/>
        </w:rPr>
        <w:t>\\</w:t>
      </w:r>
      <w:r w:rsidRPr="000965FA">
        <w:rPr>
          <w:rFonts w:ascii="Consolas" w:eastAsia="Times New Roman" w:hAnsi="Consolas"/>
          <w:color w:val="CE9178"/>
          <w:kern w:val="0"/>
          <w:sz w:val="21"/>
          <w:szCs w:val="21"/>
          <w:lang w:eastAsia="en-US"/>
        </w:rPr>
        <w:t>Desktop</w:t>
      </w:r>
      <w:r w:rsidRPr="000965FA">
        <w:rPr>
          <w:rFonts w:ascii="Consolas" w:eastAsia="Times New Roman" w:hAnsi="Consolas"/>
          <w:color w:val="D7BA7D"/>
          <w:kern w:val="0"/>
          <w:sz w:val="21"/>
          <w:szCs w:val="21"/>
          <w:lang w:eastAsia="en-US"/>
        </w:rPr>
        <w:t>\\</w:t>
      </w:r>
      <w:r w:rsidRPr="000965FA">
        <w:rPr>
          <w:rFonts w:ascii="Consolas" w:eastAsia="Times New Roman" w:hAnsi="Consolas"/>
          <w:color w:val="CE9178"/>
          <w:kern w:val="0"/>
          <w:sz w:val="21"/>
          <w:szCs w:val="21"/>
          <w:lang w:eastAsia="en-US"/>
        </w:rPr>
        <w:t>NLP Assignment 3</w:t>
      </w:r>
      <w:r w:rsidRPr="000965FA">
        <w:rPr>
          <w:rFonts w:ascii="Consolas" w:eastAsia="Times New Roman" w:hAnsi="Consolas"/>
          <w:color w:val="D7BA7D"/>
          <w:kern w:val="0"/>
          <w:sz w:val="21"/>
          <w:szCs w:val="21"/>
          <w:lang w:eastAsia="en-US"/>
        </w:rPr>
        <w:t>\\</w:t>
      </w:r>
      <w:r w:rsidRPr="000965FA">
        <w:rPr>
          <w:rFonts w:ascii="Consolas" w:eastAsia="Times New Roman" w:hAnsi="Consolas"/>
          <w:color w:val="CE9178"/>
          <w:kern w:val="0"/>
          <w:sz w:val="21"/>
          <w:szCs w:val="21"/>
          <w:lang w:eastAsia="en-US"/>
        </w:rPr>
        <w:t>2312.16724.pdf'</w:t>
      </w:r>
      <w:r w:rsidRPr="000965FA">
        <w:rPr>
          <w:rFonts w:ascii="Consolas" w:eastAsia="Times New Roman" w:hAnsi="Consolas"/>
          <w:color w:val="CCCCCC"/>
          <w:kern w:val="0"/>
          <w:sz w:val="21"/>
          <w:szCs w:val="21"/>
          <w:lang w:eastAsia="en-US"/>
        </w:rPr>
        <w:t>))</w:t>
      </w:r>
    </w:p>
    <w:p w14:paraId="41051E19" w14:textId="77777777" w:rsidR="000965FA" w:rsidRDefault="000965FA" w:rsidP="000965FA">
      <w:pPr>
        <w:rPr>
          <w:lang/>
        </w:rPr>
      </w:pPr>
    </w:p>
    <w:p w14:paraId="3A5BF9F0" w14:textId="7C47E7A5" w:rsidR="000965FA" w:rsidRDefault="000965FA" w:rsidP="000965FA">
      <w:pPr>
        <w:rPr>
          <w:lang/>
        </w:rPr>
      </w:pPr>
      <w:r>
        <w:rPr>
          <w:lang/>
        </w:rPr>
        <w:t xml:space="preserve">we get ‘x’ a list if size 50, with each element as the cosine similarity of the given document with the document in the </w:t>
      </w:r>
      <w:proofErr w:type="spellStart"/>
      <w:r>
        <w:rPr>
          <w:lang/>
        </w:rPr>
        <w:t>df_log</w:t>
      </w:r>
      <w:proofErr w:type="spellEnd"/>
      <w:r>
        <w:rPr>
          <w:lang/>
        </w:rPr>
        <w:t>.</w:t>
      </w:r>
    </w:p>
    <w:p w14:paraId="11E14AF5" w14:textId="34D2ACC8" w:rsidR="000965FA" w:rsidRPr="000965FA" w:rsidRDefault="000965FA" w:rsidP="000965FA">
      <w:pPr>
        <w:pStyle w:val="Heading2"/>
      </w:pPr>
      <w:bookmarkStart w:id="13" w:name="_Toc154927584"/>
      <w:r>
        <w:t>Classification using Cosine Similarity:</w:t>
      </w:r>
      <w:bookmarkEnd w:id="13"/>
    </w:p>
    <w:p w14:paraId="6C2357C7" w14:textId="3995B856" w:rsidR="000965FA" w:rsidRDefault="000965FA" w:rsidP="00140C6F">
      <w:pPr>
        <w:jc w:val="left"/>
        <w:rPr>
          <w:rFonts w:cs="Calibri"/>
          <w:lang/>
        </w:rPr>
      </w:pPr>
    </w:p>
    <w:p w14:paraId="4964E043" w14:textId="2E01A35B" w:rsidR="000965FA" w:rsidRDefault="000965FA" w:rsidP="00140C6F">
      <w:pPr>
        <w:jc w:val="left"/>
        <w:rPr>
          <w:rFonts w:cs="Calibri"/>
          <w:lang/>
        </w:rPr>
      </w:pPr>
      <w:r w:rsidRPr="000965FA">
        <w:rPr>
          <w:rFonts w:cs="Calibri"/>
          <w:lang/>
        </w:rPr>
        <w:t xml:space="preserve">This Python script performs a series of operations on a list `x`. First, it divides `x` into </w:t>
      </w:r>
      <w:proofErr w:type="spellStart"/>
      <w:r w:rsidRPr="000965FA">
        <w:rPr>
          <w:rFonts w:cs="Calibri"/>
          <w:lang/>
        </w:rPr>
        <w:t>sublists</w:t>
      </w:r>
      <w:proofErr w:type="spellEnd"/>
      <w:r w:rsidRPr="000965FA">
        <w:rPr>
          <w:rFonts w:cs="Calibri"/>
          <w:lang/>
        </w:rPr>
        <w:t xml:space="preserve"> of length 10 using list comprehension, with any remaining elements at the end forming a </w:t>
      </w:r>
      <w:proofErr w:type="spellStart"/>
      <w:r w:rsidRPr="000965FA">
        <w:rPr>
          <w:rFonts w:cs="Calibri"/>
          <w:lang/>
        </w:rPr>
        <w:t>sublist</w:t>
      </w:r>
      <w:proofErr w:type="spellEnd"/>
      <w:r w:rsidRPr="000965FA">
        <w:rPr>
          <w:rFonts w:cs="Calibri"/>
          <w:lang/>
        </w:rPr>
        <w:t xml:space="preserve"> of length less than 10. It then computes the mean of each </w:t>
      </w:r>
      <w:proofErr w:type="spellStart"/>
      <w:r w:rsidRPr="000965FA">
        <w:rPr>
          <w:rFonts w:cs="Calibri"/>
          <w:lang/>
        </w:rPr>
        <w:t>sublist</w:t>
      </w:r>
      <w:proofErr w:type="spellEnd"/>
      <w:r w:rsidRPr="000965FA">
        <w:rPr>
          <w:rFonts w:cs="Calibri"/>
          <w:lang/>
        </w:rPr>
        <w:t xml:space="preserve"> and stores these averages in a new list. The script defines a list of labels, presumably corresponding to the </w:t>
      </w:r>
      <w:proofErr w:type="spellStart"/>
      <w:r w:rsidRPr="000965FA">
        <w:rPr>
          <w:rFonts w:cs="Calibri"/>
          <w:lang/>
        </w:rPr>
        <w:t>sublists</w:t>
      </w:r>
      <w:proofErr w:type="spellEnd"/>
      <w:r w:rsidRPr="000965FA">
        <w:rPr>
          <w:rFonts w:cs="Calibri"/>
          <w:lang/>
        </w:rPr>
        <w:t>. It then finds the index of the maximum average and uses this index to select the corresponding label from the list of labels. Finally, it prints this label. The purpose of this script could be to categorize a larger dataset (represented by `x`) into smaller groups and label each group based on its average value.</w:t>
      </w:r>
    </w:p>
    <w:p w14:paraId="4D51D7CE"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proofErr w:type="spellStart"/>
      <w:r w:rsidRPr="000965FA">
        <w:rPr>
          <w:rFonts w:ascii="Consolas" w:eastAsia="Times New Roman" w:hAnsi="Consolas"/>
          <w:color w:val="9CDCFE"/>
          <w:kern w:val="0"/>
          <w:sz w:val="21"/>
          <w:szCs w:val="21"/>
          <w:lang w:eastAsia="en-US"/>
        </w:rPr>
        <w:t>sublists</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x</w:t>
      </w:r>
      <w:r w:rsidRPr="000965FA">
        <w:rPr>
          <w:rFonts w:ascii="Consolas" w:eastAsia="Times New Roman" w:hAnsi="Consolas"/>
          <w:color w:val="CCCCCC"/>
          <w:kern w:val="0"/>
          <w:sz w:val="21"/>
          <w:szCs w:val="21"/>
          <w:lang w:eastAsia="en-US"/>
        </w:rPr>
        <w:t>[</w:t>
      </w:r>
      <w:proofErr w:type="gramStart"/>
      <w:r w:rsidRPr="000965FA">
        <w:rPr>
          <w:rFonts w:ascii="Consolas" w:eastAsia="Times New Roman" w:hAnsi="Consolas"/>
          <w:color w:val="9CDCFE"/>
          <w:kern w:val="0"/>
          <w:sz w:val="21"/>
          <w:szCs w:val="21"/>
          <w:lang w:eastAsia="en-US"/>
        </w:rPr>
        <w:t>i</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i</w:t>
      </w:r>
      <w:proofErr w:type="gramEnd"/>
      <w:r w:rsidRPr="000965FA">
        <w:rPr>
          <w:rFonts w:ascii="Consolas" w:eastAsia="Times New Roman" w:hAnsi="Consolas"/>
          <w:color w:val="D4D4D4"/>
          <w:kern w:val="0"/>
          <w:sz w:val="21"/>
          <w:szCs w:val="21"/>
          <w:lang w:eastAsia="en-US"/>
        </w:rPr>
        <w:t>+</w:t>
      </w:r>
      <w:r w:rsidRPr="000965FA">
        <w:rPr>
          <w:rFonts w:ascii="Consolas" w:eastAsia="Times New Roman" w:hAnsi="Consolas"/>
          <w:color w:val="B5CEA8"/>
          <w:kern w:val="0"/>
          <w:sz w:val="21"/>
          <w:szCs w:val="21"/>
          <w:lang w:eastAsia="en-US"/>
        </w:rPr>
        <w:t>10</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for</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i</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in</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4EC9B0"/>
          <w:kern w:val="0"/>
          <w:sz w:val="21"/>
          <w:szCs w:val="21"/>
          <w:lang w:eastAsia="en-US"/>
        </w:rPr>
        <w:t>range</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B5CEA8"/>
          <w:kern w:val="0"/>
          <w:sz w:val="21"/>
          <w:szCs w:val="21"/>
          <w:lang w:eastAsia="en-US"/>
        </w:rPr>
        <w:t>0</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DCDCAA"/>
          <w:kern w:val="0"/>
          <w:sz w:val="21"/>
          <w:szCs w:val="21"/>
          <w:lang w:eastAsia="en-US"/>
        </w:rPr>
        <w:t>len</w:t>
      </w:r>
      <w:proofErr w:type="spellEnd"/>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x</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B5CEA8"/>
          <w:kern w:val="0"/>
          <w:sz w:val="21"/>
          <w:szCs w:val="21"/>
          <w:lang w:eastAsia="en-US"/>
        </w:rPr>
        <w:t>10</w:t>
      </w:r>
      <w:r w:rsidRPr="000965FA">
        <w:rPr>
          <w:rFonts w:ascii="Consolas" w:eastAsia="Times New Roman" w:hAnsi="Consolas"/>
          <w:color w:val="CCCCCC"/>
          <w:kern w:val="0"/>
          <w:sz w:val="21"/>
          <w:szCs w:val="21"/>
          <w:lang w:eastAsia="en-US"/>
        </w:rPr>
        <w:t>)]</w:t>
      </w:r>
    </w:p>
    <w:p w14:paraId="57D0EAE7"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9CDCFE"/>
          <w:kern w:val="0"/>
          <w:sz w:val="21"/>
          <w:szCs w:val="21"/>
          <w:lang w:eastAsia="en-US"/>
        </w:rPr>
        <w:t>averages</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proofErr w:type="spellStart"/>
      <w:proofErr w:type="gramStart"/>
      <w:r w:rsidRPr="000965FA">
        <w:rPr>
          <w:rFonts w:ascii="Consolas" w:eastAsia="Times New Roman" w:hAnsi="Consolas"/>
          <w:color w:val="CCCCCC"/>
          <w:kern w:val="0"/>
          <w:sz w:val="21"/>
          <w:szCs w:val="21"/>
          <w:lang w:eastAsia="en-US"/>
        </w:rPr>
        <w:t>np.mean</w:t>
      </w:r>
      <w:proofErr w:type="spellEnd"/>
      <w:proofErr w:type="gramEnd"/>
      <w:r w:rsidRPr="000965FA">
        <w:rPr>
          <w:rFonts w:ascii="Consolas" w:eastAsia="Times New Roman" w:hAnsi="Consolas"/>
          <w:color w:val="CCCCCC"/>
          <w:kern w:val="0"/>
          <w:sz w:val="21"/>
          <w:szCs w:val="21"/>
          <w:lang w:eastAsia="en-US"/>
        </w:rPr>
        <w:t>(</w:t>
      </w:r>
      <w:proofErr w:type="spellStart"/>
      <w:r w:rsidRPr="000965FA">
        <w:rPr>
          <w:rFonts w:ascii="Consolas" w:eastAsia="Times New Roman" w:hAnsi="Consolas"/>
          <w:color w:val="9CDCFE"/>
          <w:kern w:val="0"/>
          <w:sz w:val="21"/>
          <w:szCs w:val="21"/>
          <w:lang w:eastAsia="en-US"/>
        </w:rPr>
        <w:t>sublist</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for</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sublist</w:t>
      </w:r>
      <w:proofErr w:type="spellEnd"/>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586C0"/>
          <w:kern w:val="0"/>
          <w:sz w:val="21"/>
          <w:szCs w:val="21"/>
          <w:lang w:eastAsia="en-US"/>
        </w:rPr>
        <w:t>in</w:t>
      </w:r>
      <w:r w:rsidRPr="000965FA">
        <w:rPr>
          <w:rFonts w:ascii="Consolas" w:eastAsia="Times New Roman" w:hAnsi="Consolas"/>
          <w:color w:val="CCCCCC"/>
          <w:kern w:val="0"/>
          <w:sz w:val="21"/>
          <w:szCs w:val="21"/>
          <w:lang w:eastAsia="en-US"/>
        </w:rPr>
        <w:t xml:space="preserve"> </w:t>
      </w:r>
      <w:proofErr w:type="spellStart"/>
      <w:r w:rsidRPr="000965FA">
        <w:rPr>
          <w:rFonts w:ascii="Consolas" w:eastAsia="Times New Roman" w:hAnsi="Consolas"/>
          <w:color w:val="9CDCFE"/>
          <w:kern w:val="0"/>
          <w:sz w:val="21"/>
          <w:szCs w:val="21"/>
          <w:lang w:eastAsia="en-US"/>
        </w:rPr>
        <w:t>sublists</w:t>
      </w:r>
      <w:proofErr w:type="spellEnd"/>
      <w:r w:rsidRPr="000965FA">
        <w:rPr>
          <w:rFonts w:ascii="Consolas" w:eastAsia="Times New Roman" w:hAnsi="Consolas"/>
          <w:color w:val="CCCCCC"/>
          <w:kern w:val="0"/>
          <w:sz w:val="21"/>
          <w:szCs w:val="21"/>
          <w:lang w:eastAsia="en-US"/>
        </w:rPr>
        <w:t>]</w:t>
      </w:r>
    </w:p>
    <w:p w14:paraId="04D07D6F"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9CDCFE"/>
          <w:kern w:val="0"/>
          <w:sz w:val="21"/>
          <w:szCs w:val="21"/>
          <w:lang w:eastAsia="en-US"/>
        </w:rPr>
        <w:t>labels</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E9178"/>
          <w:kern w:val="0"/>
          <w:sz w:val="21"/>
          <w:szCs w:val="21"/>
          <w:lang w:eastAsia="en-US"/>
        </w:rPr>
        <w:t>'</w:t>
      </w:r>
      <w:proofErr w:type="spellStart"/>
      <w:r w:rsidRPr="000965FA">
        <w:rPr>
          <w:rFonts w:ascii="Consolas" w:eastAsia="Times New Roman" w:hAnsi="Consolas"/>
          <w:color w:val="CE9178"/>
          <w:kern w:val="0"/>
          <w:sz w:val="21"/>
          <w:szCs w:val="21"/>
          <w:lang w:eastAsia="en-US"/>
        </w:rPr>
        <w:t>Asp'</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CE9178"/>
          <w:kern w:val="0"/>
          <w:sz w:val="21"/>
          <w:szCs w:val="21"/>
          <w:lang w:eastAsia="en-US"/>
        </w:rPr>
        <w:t>'DL</w:t>
      </w:r>
      <w:proofErr w:type="spellEnd"/>
      <w:r w:rsidRPr="000965FA">
        <w:rPr>
          <w:rFonts w:ascii="Consolas" w:eastAsia="Times New Roman" w:hAnsi="Consolas"/>
          <w:color w:val="CE9178"/>
          <w:kern w:val="0"/>
          <w:sz w:val="21"/>
          <w:szCs w:val="21"/>
          <w:lang w:eastAsia="en-US"/>
        </w:rPr>
        <w:t>'</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E9178"/>
          <w:kern w:val="0"/>
          <w:sz w:val="21"/>
          <w:szCs w:val="21"/>
          <w:lang w:eastAsia="en-US"/>
        </w:rPr>
        <w:t>'Med'</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E9178"/>
          <w:kern w:val="0"/>
          <w:sz w:val="21"/>
          <w:szCs w:val="21"/>
          <w:lang w:eastAsia="en-US"/>
        </w:rPr>
        <w:t>'ML'</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CE9178"/>
          <w:kern w:val="0"/>
          <w:sz w:val="21"/>
          <w:szCs w:val="21"/>
          <w:lang w:eastAsia="en-US"/>
        </w:rPr>
        <w:t>'NLP'</w:t>
      </w:r>
      <w:r w:rsidRPr="000965FA">
        <w:rPr>
          <w:rFonts w:ascii="Consolas" w:eastAsia="Times New Roman" w:hAnsi="Consolas"/>
          <w:color w:val="CCCCCC"/>
          <w:kern w:val="0"/>
          <w:sz w:val="21"/>
          <w:szCs w:val="21"/>
          <w:lang w:eastAsia="en-US"/>
        </w:rPr>
        <w:t>]</w:t>
      </w:r>
    </w:p>
    <w:p w14:paraId="4D68B2D0"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9CDCFE"/>
          <w:kern w:val="0"/>
          <w:sz w:val="21"/>
          <w:szCs w:val="21"/>
          <w:lang w:eastAsia="en-US"/>
        </w:rPr>
        <w:t>label</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D4D4D4"/>
          <w:kern w:val="0"/>
          <w:sz w:val="21"/>
          <w:szCs w:val="21"/>
          <w:lang w:eastAsia="en-US"/>
        </w:rPr>
        <w:t>=</w:t>
      </w:r>
      <w:r w:rsidRPr="000965FA">
        <w:rPr>
          <w:rFonts w:ascii="Consolas" w:eastAsia="Times New Roman" w:hAnsi="Consolas"/>
          <w:color w:val="CCCCCC"/>
          <w:kern w:val="0"/>
          <w:sz w:val="21"/>
          <w:szCs w:val="21"/>
          <w:lang w:eastAsia="en-US"/>
        </w:rPr>
        <w:t xml:space="preserve"> </w:t>
      </w:r>
      <w:r w:rsidRPr="000965FA">
        <w:rPr>
          <w:rFonts w:ascii="Consolas" w:eastAsia="Times New Roman" w:hAnsi="Consolas"/>
          <w:color w:val="9CDCFE"/>
          <w:kern w:val="0"/>
          <w:sz w:val="21"/>
          <w:szCs w:val="21"/>
          <w:lang w:eastAsia="en-US"/>
        </w:rPr>
        <w:t>labels</w:t>
      </w:r>
      <w:r w:rsidRPr="000965FA">
        <w:rPr>
          <w:rFonts w:ascii="Consolas" w:eastAsia="Times New Roman" w:hAnsi="Consolas"/>
          <w:color w:val="CCCCCC"/>
          <w:kern w:val="0"/>
          <w:sz w:val="21"/>
          <w:szCs w:val="21"/>
          <w:lang w:eastAsia="en-US"/>
        </w:rPr>
        <w:t>[</w:t>
      </w:r>
      <w:proofErr w:type="spellStart"/>
      <w:proofErr w:type="gramStart"/>
      <w:r w:rsidRPr="000965FA">
        <w:rPr>
          <w:rFonts w:ascii="Consolas" w:eastAsia="Times New Roman" w:hAnsi="Consolas"/>
          <w:color w:val="CCCCCC"/>
          <w:kern w:val="0"/>
          <w:sz w:val="21"/>
          <w:szCs w:val="21"/>
          <w:lang w:eastAsia="en-US"/>
        </w:rPr>
        <w:t>np.argmax</w:t>
      </w:r>
      <w:proofErr w:type="spellEnd"/>
      <w:proofErr w:type="gramEnd"/>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averages</w:t>
      </w:r>
      <w:r w:rsidRPr="000965FA">
        <w:rPr>
          <w:rFonts w:ascii="Consolas" w:eastAsia="Times New Roman" w:hAnsi="Consolas"/>
          <w:color w:val="CCCCCC"/>
          <w:kern w:val="0"/>
          <w:sz w:val="21"/>
          <w:szCs w:val="21"/>
          <w:lang w:eastAsia="en-US"/>
        </w:rPr>
        <w:t>)]</w:t>
      </w:r>
    </w:p>
    <w:p w14:paraId="44A0A4D6" w14:textId="77777777" w:rsidR="000965FA" w:rsidRPr="000965FA" w:rsidRDefault="000965FA" w:rsidP="000965FA">
      <w:pPr>
        <w:widowControl/>
        <w:shd w:val="clear" w:color="auto" w:fill="1F1F1F"/>
        <w:suppressAutoHyphens w:val="0"/>
        <w:spacing w:after="0" w:line="285" w:lineRule="atLeast"/>
        <w:ind w:left="0"/>
        <w:jc w:val="left"/>
        <w:rPr>
          <w:rFonts w:ascii="Consolas" w:eastAsia="Times New Roman" w:hAnsi="Consolas"/>
          <w:color w:val="CCCCCC"/>
          <w:kern w:val="0"/>
          <w:sz w:val="21"/>
          <w:szCs w:val="21"/>
          <w:lang w:eastAsia="en-US"/>
        </w:rPr>
      </w:pPr>
      <w:r w:rsidRPr="000965FA">
        <w:rPr>
          <w:rFonts w:ascii="Consolas" w:eastAsia="Times New Roman" w:hAnsi="Consolas"/>
          <w:color w:val="DCDCAA"/>
          <w:kern w:val="0"/>
          <w:sz w:val="21"/>
          <w:szCs w:val="21"/>
          <w:lang w:eastAsia="en-US"/>
        </w:rPr>
        <w:lastRenderedPageBreak/>
        <w:t>print</w:t>
      </w:r>
      <w:r w:rsidRPr="000965FA">
        <w:rPr>
          <w:rFonts w:ascii="Consolas" w:eastAsia="Times New Roman" w:hAnsi="Consolas"/>
          <w:color w:val="CCCCCC"/>
          <w:kern w:val="0"/>
          <w:sz w:val="21"/>
          <w:szCs w:val="21"/>
          <w:lang w:eastAsia="en-US"/>
        </w:rPr>
        <w:t>(</w:t>
      </w:r>
      <w:r w:rsidRPr="000965FA">
        <w:rPr>
          <w:rFonts w:ascii="Consolas" w:eastAsia="Times New Roman" w:hAnsi="Consolas"/>
          <w:color w:val="9CDCFE"/>
          <w:kern w:val="0"/>
          <w:sz w:val="21"/>
          <w:szCs w:val="21"/>
          <w:lang w:eastAsia="en-US"/>
        </w:rPr>
        <w:t>label</w:t>
      </w:r>
      <w:r w:rsidRPr="000965FA">
        <w:rPr>
          <w:rFonts w:ascii="Consolas" w:eastAsia="Times New Roman" w:hAnsi="Consolas"/>
          <w:color w:val="CCCCCC"/>
          <w:kern w:val="0"/>
          <w:sz w:val="21"/>
          <w:szCs w:val="21"/>
          <w:lang w:eastAsia="en-US"/>
        </w:rPr>
        <w:t>)</w:t>
      </w:r>
    </w:p>
    <w:p w14:paraId="546329E3" w14:textId="77777777" w:rsidR="000965FA" w:rsidRDefault="000965FA" w:rsidP="00140C6F">
      <w:pPr>
        <w:jc w:val="left"/>
        <w:rPr>
          <w:rFonts w:cs="Calibri"/>
          <w:lang/>
        </w:rPr>
      </w:pPr>
    </w:p>
    <w:p w14:paraId="6CF25E99" w14:textId="5F9E743E" w:rsidR="000965FA" w:rsidRPr="00140C6F" w:rsidRDefault="000965FA" w:rsidP="00140C6F">
      <w:pPr>
        <w:jc w:val="left"/>
        <w:rPr>
          <w:rFonts w:cs="Calibri"/>
          <w:lang/>
        </w:rPr>
      </w:pPr>
      <w:r>
        <w:rPr>
          <w:rFonts w:cs="Calibri"/>
          <w:lang/>
        </w:rPr>
        <w:t>We can see tat the given document is actually based on CNN’s which was included in the DL class while searching for the DL class. Which shows that the classification works correctly.</w:t>
      </w:r>
    </w:p>
    <w:p w14:paraId="0986111C" w14:textId="7376BA1E" w:rsidR="00E24D98" w:rsidRPr="00A23A13" w:rsidRDefault="00E24D98" w:rsidP="00A23A13">
      <w:pPr>
        <w:widowControl/>
        <w:suppressAutoHyphens w:val="0"/>
        <w:spacing w:after="0" w:line="240" w:lineRule="auto"/>
        <w:ind w:left="0"/>
        <w:jc w:val="left"/>
        <w:rPr>
          <w:rFonts w:cs="Calibri"/>
          <w:lang w:val="en-IN"/>
        </w:rPr>
      </w:pPr>
    </w:p>
    <w:p w14:paraId="753B89BB" w14:textId="293EEC9A" w:rsidR="005C7F49" w:rsidRPr="000F0DDC" w:rsidRDefault="005C7F49" w:rsidP="0082095E">
      <w:pPr>
        <w:pStyle w:val="Heading1"/>
        <w:numPr>
          <w:ilvl w:val="0"/>
          <w:numId w:val="2"/>
        </w:numPr>
        <w:tabs>
          <w:tab w:val="left" w:pos="0"/>
        </w:tabs>
        <w:spacing w:before="0" w:after="0" w:line="240" w:lineRule="auto"/>
        <w:ind w:hanging="720"/>
        <w:rPr>
          <w:rFonts w:cs="Calibri"/>
          <w:lang/>
        </w:rPr>
      </w:pPr>
      <w:bookmarkStart w:id="14" w:name="_Toc154927585"/>
      <w:r w:rsidRPr="000F0DDC">
        <w:rPr>
          <w:rFonts w:cs="Calibri"/>
          <w:lang/>
        </w:rPr>
        <w:t>Conclusion</w:t>
      </w:r>
      <w:bookmarkEnd w:id="14"/>
    </w:p>
    <w:p w14:paraId="4AB3700E" w14:textId="77777777" w:rsidR="009F5355" w:rsidRPr="000F0DDC" w:rsidRDefault="009F5355" w:rsidP="009F5355">
      <w:pPr>
        <w:rPr>
          <w:rFonts w:cs="Calibri"/>
          <w:lang/>
        </w:rPr>
      </w:pPr>
    </w:p>
    <w:p w14:paraId="0EA7A350" w14:textId="525BD3D9" w:rsidR="0082095E" w:rsidRPr="000F0DDC" w:rsidRDefault="00A23A13" w:rsidP="00115875">
      <w:pPr>
        <w:ind w:left="709"/>
        <w:rPr>
          <w:rFonts w:cs="Calibri"/>
          <w:lang/>
        </w:rPr>
      </w:pPr>
      <w:r>
        <w:rPr>
          <w:rFonts w:cs="Calibri"/>
          <w:lang/>
        </w:rPr>
        <w:t xml:space="preserve">The document classifier is implemented as per </w:t>
      </w:r>
      <w:proofErr w:type="spellStart"/>
      <w:r>
        <w:rPr>
          <w:rFonts w:cs="Calibri"/>
          <w:lang/>
        </w:rPr>
        <w:t>prequirement</w:t>
      </w:r>
      <w:proofErr w:type="spellEnd"/>
      <w:r>
        <w:rPr>
          <w:rFonts w:cs="Calibri"/>
          <w:lang/>
        </w:rPr>
        <w:t>.</w:t>
      </w:r>
    </w:p>
    <w:p w14:paraId="366F68AD" w14:textId="77777777" w:rsidR="0082095E" w:rsidRPr="000F0DDC" w:rsidRDefault="0082095E" w:rsidP="00115875">
      <w:pPr>
        <w:ind w:left="709"/>
        <w:rPr>
          <w:rFonts w:cs="Calibri"/>
          <w:lang/>
        </w:rPr>
      </w:pPr>
    </w:p>
    <w:p w14:paraId="0027E0ED" w14:textId="77777777" w:rsidR="003E0715" w:rsidRPr="000F0DDC" w:rsidRDefault="003E0715" w:rsidP="003E0715">
      <w:pPr>
        <w:ind w:left="705"/>
        <w:rPr>
          <w:rFonts w:cs="Calibri"/>
          <w:lang/>
        </w:rPr>
      </w:pPr>
    </w:p>
    <w:sectPr w:rsidR="003E0715" w:rsidRPr="000F0DDC" w:rsidSect="00AB02A1">
      <w:footerReference w:type="default" r:id="rId13"/>
      <w:footnotePr>
        <w:pos w:val="beneathText"/>
      </w:footnotePr>
      <w:pgSz w:w="12240" w:h="15840"/>
      <w:pgMar w:top="1276" w:right="1138" w:bottom="1135" w:left="1138" w:header="284" w:footer="404"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E22EE" w14:textId="77777777" w:rsidR="00ED166F" w:rsidRDefault="00ED166F">
      <w:r>
        <w:separator/>
      </w:r>
    </w:p>
    <w:p w14:paraId="309EFD19" w14:textId="77777777" w:rsidR="00ED166F" w:rsidRDefault="00ED166F"/>
  </w:endnote>
  <w:endnote w:type="continuationSeparator" w:id="0">
    <w:p w14:paraId="342EF165" w14:textId="77777777" w:rsidR="00ED166F" w:rsidRDefault="00ED166F">
      <w:r>
        <w:continuationSeparator/>
      </w:r>
    </w:p>
    <w:p w14:paraId="07EF7E72" w14:textId="77777777" w:rsidR="00ED166F" w:rsidRDefault="00ED1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019DD" w14:textId="77777777" w:rsidR="005E598E" w:rsidRDefault="005E598E"/>
  <w:p w14:paraId="29DCF84C" w14:textId="77777777" w:rsidR="005E598E" w:rsidRDefault="005E59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7D66" w14:textId="77777777" w:rsidR="005E598E" w:rsidRDefault="005E598E" w:rsidP="000A7F7D">
    <w:r>
      <w:t xml:space="preserve">Controlled Document                                    </w:t>
    </w:r>
    <w:r>
      <w:tab/>
      <w:t xml:space="preserve">Page </w:t>
    </w:r>
    <w:r>
      <w:fldChar w:fldCharType="begin"/>
    </w:r>
    <w:r>
      <w:instrText xml:space="preserve"> PAGE </w:instrText>
    </w:r>
    <w:r>
      <w:fldChar w:fldCharType="separate"/>
    </w:r>
    <w:r w:rsidR="004525D2">
      <w:rPr>
        <w:noProof/>
      </w:rPr>
      <w:t>9</w:t>
    </w:r>
    <w:r>
      <w:rPr>
        <w:noProof/>
      </w:rPr>
      <w:fldChar w:fldCharType="end"/>
    </w:r>
    <w:r>
      <w:t xml:space="preserve"> of 47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612630"/>
      <w:docPartObj>
        <w:docPartGallery w:val="Page Numbers (Bottom of Page)"/>
        <w:docPartUnique/>
      </w:docPartObj>
    </w:sdtPr>
    <w:sdtContent>
      <w:sdt>
        <w:sdtPr>
          <w:id w:val="1728636285"/>
          <w:docPartObj>
            <w:docPartGallery w:val="Page Numbers (Top of Page)"/>
            <w:docPartUnique/>
          </w:docPartObj>
        </w:sdtPr>
        <w:sdtContent>
          <w:p w14:paraId="3E0C287D" w14:textId="296E90AD" w:rsidR="005E598E" w:rsidRPr="00C46D15" w:rsidRDefault="005E598E" w:rsidP="00E36193">
            <w:pPr>
              <w:pStyle w:val="Footer"/>
              <w:jc w:val="center"/>
              <w:rPr>
                <w:bCs/>
              </w:rPr>
            </w:pPr>
            <w:r w:rsidRPr="00C46D15">
              <w:t xml:space="preserve">Page </w:t>
            </w:r>
            <w:r w:rsidRPr="00C46D15">
              <w:rPr>
                <w:bCs/>
              </w:rPr>
              <w:fldChar w:fldCharType="begin"/>
            </w:r>
            <w:r w:rsidRPr="00C46D15">
              <w:rPr>
                <w:bCs/>
              </w:rPr>
              <w:instrText xml:space="preserve"> PAGE </w:instrText>
            </w:r>
            <w:r w:rsidRPr="00C46D15">
              <w:rPr>
                <w:bCs/>
              </w:rPr>
              <w:fldChar w:fldCharType="separate"/>
            </w:r>
            <w:r w:rsidR="004525D2">
              <w:rPr>
                <w:bCs/>
                <w:noProof/>
              </w:rPr>
              <w:t>31</w:t>
            </w:r>
            <w:r w:rsidRPr="00C46D15">
              <w:rPr>
                <w:bCs/>
              </w:rPr>
              <w:fldChar w:fldCharType="end"/>
            </w:r>
            <w:r w:rsidRPr="00C46D15">
              <w:t xml:space="preserve"> of </w:t>
            </w:r>
            <w:r w:rsidR="00E7193F">
              <w:rPr>
                <w:bCs/>
              </w:rPr>
              <w:t>7</w:t>
            </w:r>
          </w:p>
        </w:sdtContent>
      </w:sdt>
    </w:sdtContent>
  </w:sdt>
  <w:p w14:paraId="737A05B8" w14:textId="77777777" w:rsidR="005E598E" w:rsidRPr="00C46D15" w:rsidRDefault="005E598E" w:rsidP="00C46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A1F9" w14:textId="77777777" w:rsidR="00ED166F" w:rsidRDefault="00ED166F">
      <w:r>
        <w:separator/>
      </w:r>
    </w:p>
    <w:p w14:paraId="496AB60F" w14:textId="77777777" w:rsidR="00ED166F" w:rsidRDefault="00ED166F"/>
  </w:footnote>
  <w:footnote w:type="continuationSeparator" w:id="0">
    <w:p w14:paraId="61F88001" w14:textId="77777777" w:rsidR="00ED166F" w:rsidRDefault="00ED166F">
      <w:r>
        <w:continuationSeparator/>
      </w:r>
    </w:p>
    <w:p w14:paraId="15539808" w14:textId="77777777" w:rsidR="00ED166F" w:rsidRDefault="00ED16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B80F" w14:textId="77777777" w:rsidR="005E598E" w:rsidRDefault="005E598E"/>
  <w:p w14:paraId="5B9BE7C5" w14:textId="77777777" w:rsidR="005E598E" w:rsidRDefault="005E59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4" w:type="dxa"/>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42"/>
      <w:gridCol w:w="7712"/>
    </w:tblGrid>
    <w:tr w:rsidR="00E36193" w:rsidRPr="00E74758" w14:paraId="1EF58EA6" w14:textId="77777777" w:rsidTr="00AB02A1">
      <w:trPr>
        <w:trHeight w:val="698"/>
      </w:trPr>
      <w:tc>
        <w:tcPr>
          <w:tcW w:w="1742" w:type="dxa"/>
          <w:vMerge w:val="restart"/>
        </w:tcPr>
        <w:p w14:paraId="47C9E44E" w14:textId="77777777" w:rsidR="00E36193" w:rsidRPr="00E74758" w:rsidRDefault="00E36193" w:rsidP="00996F15">
          <w:pPr>
            <w:ind w:left="58"/>
            <w:jc w:val="center"/>
          </w:pPr>
          <w:r>
            <w:rPr>
              <w:noProof/>
            </w:rPr>
            <w:drawing>
              <wp:anchor distT="0" distB="0" distL="114300" distR="114300" simplePos="0" relativeHeight="251661312" behindDoc="0" locked="0" layoutInCell="1" allowOverlap="1" wp14:anchorId="5F8E4366" wp14:editId="0F8E9E16">
                <wp:simplePos x="0" y="0"/>
                <wp:positionH relativeFrom="column">
                  <wp:posOffset>185420</wp:posOffset>
                </wp:positionH>
                <wp:positionV relativeFrom="paragraph">
                  <wp:posOffset>48260</wp:posOffset>
                </wp:positionV>
                <wp:extent cx="571500" cy="584323"/>
                <wp:effectExtent l="0" t="0" r="0" b="635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71500" cy="584323"/>
                        </a:xfrm>
                        <a:prstGeom prst="rect">
                          <a:avLst/>
                        </a:prstGeom>
                        <a:noFill/>
                      </pic:spPr>
                    </pic:pic>
                  </a:graphicData>
                </a:graphic>
                <wp14:sizeRelH relativeFrom="margin">
                  <wp14:pctWidth>0</wp14:pctWidth>
                </wp14:sizeRelH>
                <wp14:sizeRelV relativeFrom="margin">
                  <wp14:pctHeight>0</wp14:pctHeight>
                </wp14:sizeRelV>
              </wp:anchor>
            </w:drawing>
          </w:r>
        </w:p>
      </w:tc>
      <w:tc>
        <w:tcPr>
          <w:tcW w:w="7712" w:type="dxa"/>
          <w:vAlign w:val="center"/>
        </w:tcPr>
        <w:p w14:paraId="27486273" w14:textId="4FD1C605" w:rsidR="00E36193" w:rsidRPr="00E74758" w:rsidRDefault="00140C6F" w:rsidP="00E36193">
          <w:pPr>
            <w:spacing w:before="60"/>
            <w:jc w:val="left"/>
          </w:pPr>
          <w:r>
            <w:rPr>
              <w:b/>
              <w:lang w:val="fr-FR"/>
            </w:rPr>
            <w:t>Assignement</w:t>
          </w:r>
          <w:r w:rsidR="0021364D">
            <w:rPr>
              <w:b/>
              <w:lang w:val="fr-FR"/>
            </w:rPr>
            <w:t xml:space="preserve"> Report</w:t>
          </w:r>
          <w:r w:rsidR="00E36193">
            <w:rPr>
              <w:iCs/>
              <w:lang w:val="fr-FR"/>
            </w:rPr>
            <w:t xml:space="preserve">                                                  </w:t>
          </w:r>
        </w:p>
      </w:tc>
    </w:tr>
    <w:tr w:rsidR="00996F15" w:rsidRPr="00E74758" w14:paraId="4F5DE104" w14:textId="77777777" w:rsidTr="00AB02A1">
      <w:trPr>
        <w:trHeight w:val="337"/>
      </w:trPr>
      <w:tc>
        <w:tcPr>
          <w:tcW w:w="1742" w:type="dxa"/>
          <w:vMerge/>
        </w:tcPr>
        <w:p w14:paraId="7F689371" w14:textId="77777777" w:rsidR="00996F15" w:rsidRPr="00E74758" w:rsidRDefault="00996F15" w:rsidP="00996F15"/>
      </w:tc>
      <w:tc>
        <w:tcPr>
          <w:tcW w:w="7712" w:type="dxa"/>
        </w:tcPr>
        <w:p w14:paraId="69ED4ADD" w14:textId="574E9FD3" w:rsidR="00996F15" w:rsidRPr="00B67D8D" w:rsidRDefault="00996F15" w:rsidP="00996F15">
          <w:pPr>
            <w:tabs>
              <w:tab w:val="left" w:pos="2445"/>
            </w:tabs>
            <w:spacing w:after="0" w:line="240" w:lineRule="auto"/>
            <w:jc w:val="left"/>
            <w:rPr>
              <w:b/>
              <w:sz w:val="28"/>
              <w:szCs w:val="28"/>
              <w:u w:val="single"/>
            </w:rPr>
          </w:pPr>
          <w:r w:rsidRPr="006E0AC9">
            <w:rPr>
              <w:b/>
              <w:color w:val="000000"/>
            </w:rPr>
            <w:t>Title</w:t>
          </w:r>
          <w:r w:rsidRPr="006E0AC9">
            <w:rPr>
              <w:b/>
            </w:rPr>
            <w:t>:</w:t>
          </w:r>
          <w:r>
            <w:rPr>
              <w:rFonts w:cstheme="minorHAnsi"/>
            </w:rPr>
            <w:t xml:space="preserve"> </w:t>
          </w:r>
          <w:r w:rsidR="0021364D">
            <w:rPr>
              <w:rFonts w:cstheme="minorHAnsi"/>
              <w:b/>
              <w:bCs/>
            </w:rPr>
            <w:t>Document Classification Using Term Frequency</w:t>
          </w:r>
        </w:p>
      </w:tc>
    </w:tr>
  </w:tbl>
  <w:p w14:paraId="26B061BD" w14:textId="77777777" w:rsidR="00996F15" w:rsidRDefault="00996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712654D8"/>
    <w:name w:val="WW8Num3"/>
    <w:lvl w:ilvl="0">
      <w:start w:val="1"/>
      <w:numFmt w:val="lowerLetter"/>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11E56EE"/>
    <w:multiLevelType w:val="multilevel"/>
    <w:tmpl w:val="774C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C01BB"/>
    <w:multiLevelType w:val="hybridMultilevel"/>
    <w:tmpl w:val="0D8608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9B66DC8"/>
    <w:multiLevelType w:val="multilevel"/>
    <w:tmpl w:val="4A783AA0"/>
    <w:lvl w:ilvl="0">
      <w:start w:val="1"/>
      <w:numFmt w:val="decimal"/>
      <w:lvlText w:val="%1."/>
      <w:lvlJc w:val="left"/>
      <w:pPr>
        <w:ind w:left="720" w:hanging="360"/>
      </w:pPr>
      <w:rPr>
        <w:rFonts w:hint="default"/>
      </w:rPr>
    </w:lvl>
    <w:lvl w:ilvl="1">
      <w:start w:val="1"/>
      <w:numFmt w:val="decimal"/>
      <w:pStyle w:val="Heading2"/>
      <w:isLgl/>
      <w:lvlText w:val="%1.%2"/>
      <w:lvlJc w:val="left"/>
      <w:pPr>
        <w:ind w:left="705" w:hanging="705"/>
      </w:pPr>
      <w:rPr>
        <w:rFonts w:hint="default"/>
        <w:b w:val="0"/>
        <w:u w:val="none"/>
      </w:rPr>
    </w:lvl>
    <w:lvl w:ilvl="2">
      <w:start w:val="1"/>
      <w:numFmt w:val="decimal"/>
      <w:isLgl/>
      <w:lvlText w:val="%1.%2.%3"/>
      <w:lvlJc w:val="left"/>
      <w:pPr>
        <w:ind w:left="1080" w:hanging="720"/>
      </w:pPr>
      <w:rPr>
        <w:rFonts w:hint="default"/>
        <w:b w:val="0"/>
        <w:u w:val="none"/>
      </w:rPr>
    </w:lvl>
    <w:lvl w:ilvl="3">
      <w:start w:val="1"/>
      <w:numFmt w:val="decimal"/>
      <w:isLgl/>
      <w:lvlText w:val="%1.%2.%3.%4"/>
      <w:lvlJc w:val="left"/>
      <w:pPr>
        <w:ind w:left="1080" w:hanging="720"/>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7" w15:restartNumberingAfterBreak="0">
    <w:nsid w:val="317C2F96"/>
    <w:multiLevelType w:val="multilevel"/>
    <w:tmpl w:val="774CF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EC60A2"/>
    <w:multiLevelType w:val="hybridMultilevel"/>
    <w:tmpl w:val="2B466CB4"/>
    <w:lvl w:ilvl="0" w:tplc="B71C22C0">
      <w:start w:val="1"/>
      <w:numFmt w:val="decimal"/>
      <w:pStyle w:val="Style1"/>
      <w:lvlText w:val="%1.1.1.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645EF"/>
    <w:multiLevelType w:val="hybridMultilevel"/>
    <w:tmpl w:val="54BC072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54325B3B"/>
    <w:multiLevelType w:val="hybridMultilevel"/>
    <w:tmpl w:val="858A7A3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6D73267A"/>
    <w:multiLevelType w:val="multilevel"/>
    <w:tmpl w:val="774C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063421"/>
    <w:multiLevelType w:val="multilevel"/>
    <w:tmpl w:val="0E2AD5FC"/>
    <w:styleLink w:val="Sty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268124968">
    <w:abstractNumId w:val="12"/>
  </w:num>
  <w:num w:numId="2" w16cid:durableId="89088122">
    <w:abstractNumId w:val="6"/>
  </w:num>
  <w:num w:numId="3" w16cid:durableId="1203202485">
    <w:abstractNumId w:val="8"/>
  </w:num>
  <w:num w:numId="4" w16cid:durableId="1796681949">
    <w:abstractNumId w:val="10"/>
  </w:num>
  <w:num w:numId="5" w16cid:durableId="408891292">
    <w:abstractNumId w:val="5"/>
  </w:num>
  <w:num w:numId="6" w16cid:durableId="397411112">
    <w:abstractNumId w:val="9"/>
  </w:num>
  <w:num w:numId="7" w16cid:durableId="1189028245">
    <w:abstractNumId w:val="4"/>
  </w:num>
  <w:num w:numId="8" w16cid:durableId="1524443041">
    <w:abstractNumId w:val="11"/>
  </w:num>
  <w:num w:numId="9" w16cid:durableId="174984024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0"/>
  <w:defaultTabStop w:val="709"/>
  <w:characterSpacingControl w:val="doNotCompress"/>
  <w:strictFirstAndLastChar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F3"/>
    <w:rsid w:val="00000D3B"/>
    <w:rsid w:val="0000139E"/>
    <w:rsid w:val="00005E9B"/>
    <w:rsid w:val="00007177"/>
    <w:rsid w:val="00007E97"/>
    <w:rsid w:val="0001097A"/>
    <w:rsid w:val="000122A4"/>
    <w:rsid w:val="0001385C"/>
    <w:rsid w:val="000142C7"/>
    <w:rsid w:val="0001558C"/>
    <w:rsid w:val="0002152C"/>
    <w:rsid w:val="000306B0"/>
    <w:rsid w:val="00030D77"/>
    <w:rsid w:val="000310BC"/>
    <w:rsid w:val="00033EB4"/>
    <w:rsid w:val="00040219"/>
    <w:rsid w:val="00043FE0"/>
    <w:rsid w:val="00045773"/>
    <w:rsid w:val="000468AD"/>
    <w:rsid w:val="00046C5F"/>
    <w:rsid w:val="000510C0"/>
    <w:rsid w:val="00054CE5"/>
    <w:rsid w:val="000616A7"/>
    <w:rsid w:val="000632BE"/>
    <w:rsid w:val="00063B80"/>
    <w:rsid w:val="00063E0E"/>
    <w:rsid w:val="00064074"/>
    <w:rsid w:val="00077E10"/>
    <w:rsid w:val="000810D4"/>
    <w:rsid w:val="0008342B"/>
    <w:rsid w:val="0008636B"/>
    <w:rsid w:val="000902B0"/>
    <w:rsid w:val="00091F51"/>
    <w:rsid w:val="00093154"/>
    <w:rsid w:val="00093BE1"/>
    <w:rsid w:val="00094FE3"/>
    <w:rsid w:val="0009597E"/>
    <w:rsid w:val="000965FA"/>
    <w:rsid w:val="0009781C"/>
    <w:rsid w:val="000A20A5"/>
    <w:rsid w:val="000A2422"/>
    <w:rsid w:val="000A65ED"/>
    <w:rsid w:val="000A7F7D"/>
    <w:rsid w:val="000B63DE"/>
    <w:rsid w:val="000C00EF"/>
    <w:rsid w:val="000C1AAC"/>
    <w:rsid w:val="000C2DFC"/>
    <w:rsid w:val="000C57E3"/>
    <w:rsid w:val="000D0220"/>
    <w:rsid w:val="000D334C"/>
    <w:rsid w:val="000D35B3"/>
    <w:rsid w:val="000D6DA6"/>
    <w:rsid w:val="000D7186"/>
    <w:rsid w:val="000E15D1"/>
    <w:rsid w:val="000E2F2D"/>
    <w:rsid w:val="000E406A"/>
    <w:rsid w:val="000E591F"/>
    <w:rsid w:val="000E5E35"/>
    <w:rsid w:val="000E5F21"/>
    <w:rsid w:val="000F0DDC"/>
    <w:rsid w:val="000F4D9A"/>
    <w:rsid w:val="0010142D"/>
    <w:rsid w:val="00101C8B"/>
    <w:rsid w:val="00105D32"/>
    <w:rsid w:val="00106BBE"/>
    <w:rsid w:val="00111BF0"/>
    <w:rsid w:val="00112478"/>
    <w:rsid w:val="00112C65"/>
    <w:rsid w:val="00113ABA"/>
    <w:rsid w:val="00115875"/>
    <w:rsid w:val="00116CAD"/>
    <w:rsid w:val="0011779A"/>
    <w:rsid w:val="0012283D"/>
    <w:rsid w:val="0012483B"/>
    <w:rsid w:val="00127C39"/>
    <w:rsid w:val="0013073B"/>
    <w:rsid w:val="00130967"/>
    <w:rsid w:val="00133B18"/>
    <w:rsid w:val="00133E63"/>
    <w:rsid w:val="0013594E"/>
    <w:rsid w:val="0013791A"/>
    <w:rsid w:val="00137C26"/>
    <w:rsid w:val="00140C6F"/>
    <w:rsid w:val="001420A0"/>
    <w:rsid w:val="00145E2A"/>
    <w:rsid w:val="00151152"/>
    <w:rsid w:val="001557EA"/>
    <w:rsid w:val="00157382"/>
    <w:rsid w:val="00160483"/>
    <w:rsid w:val="0016050B"/>
    <w:rsid w:val="001646A6"/>
    <w:rsid w:val="00165A23"/>
    <w:rsid w:val="001675F8"/>
    <w:rsid w:val="00171305"/>
    <w:rsid w:val="00171B9E"/>
    <w:rsid w:val="00180003"/>
    <w:rsid w:val="00180659"/>
    <w:rsid w:val="0018116C"/>
    <w:rsid w:val="001824CB"/>
    <w:rsid w:val="00184E92"/>
    <w:rsid w:val="001854F3"/>
    <w:rsid w:val="001876B2"/>
    <w:rsid w:val="00193CB4"/>
    <w:rsid w:val="00193D71"/>
    <w:rsid w:val="00197C9C"/>
    <w:rsid w:val="001A1243"/>
    <w:rsid w:val="001A5D08"/>
    <w:rsid w:val="001B0C1A"/>
    <w:rsid w:val="001B73A9"/>
    <w:rsid w:val="001C396E"/>
    <w:rsid w:val="001C69A1"/>
    <w:rsid w:val="001C74CD"/>
    <w:rsid w:val="001D220C"/>
    <w:rsid w:val="001D462E"/>
    <w:rsid w:val="001D4786"/>
    <w:rsid w:val="001D61CA"/>
    <w:rsid w:val="001D6E77"/>
    <w:rsid w:val="001E0044"/>
    <w:rsid w:val="001E012C"/>
    <w:rsid w:val="001E068D"/>
    <w:rsid w:val="001E11AB"/>
    <w:rsid w:val="001E4325"/>
    <w:rsid w:val="001E73C9"/>
    <w:rsid w:val="001E7BE1"/>
    <w:rsid w:val="001E7DF2"/>
    <w:rsid w:val="001F0618"/>
    <w:rsid w:val="001F0844"/>
    <w:rsid w:val="001F11CD"/>
    <w:rsid w:val="001F3937"/>
    <w:rsid w:val="001F5238"/>
    <w:rsid w:val="001F5981"/>
    <w:rsid w:val="001F7AE8"/>
    <w:rsid w:val="00202146"/>
    <w:rsid w:val="0020436D"/>
    <w:rsid w:val="0021364D"/>
    <w:rsid w:val="00214601"/>
    <w:rsid w:val="00215A0A"/>
    <w:rsid w:val="002175EC"/>
    <w:rsid w:val="00227757"/>
    <w:rsid w:val="002334FA"/>
    <w:rsid w:val="0023444C"/>
    <w:rsid w:val="00234EFA"/>
    <w:rsid w:val="0023643A"/>
    <w:rsid w:val="00240FAA"/>
    <w:rsid w:val="0024443B"/>
    <w:rsid w:val="002460FD"/>
    <w:rsid w:val="00247DE8"/>
    <w:rsid w:val="00251939"/>
    <w:rsid w:val="00253D90"/>
    <w:rsid w:val="00257556"/>
    <w:rsid w:val="00257B63"/>
    <w:rsid w:val="00260330"/>
    <w:rsid w:val="00261579"/>
    <w:rsid w:val="00261BC0"/>
    <w:rsid w:val="00263FC9"/>
    <w:rsid w:val="00267255"/>
    <w:rsid w:val="00272EE1"/>
    <w:rsid w:val="002765DF"/>
    <w:rsid w:val="00276BA8"/>
    <w:rsid w:val="00277877"/>
    <w:rsid w:val="00277EAE"/>
    <w:rsid w:val="00282483"/>
    <w:rsid w:val="00283A4A"/>
    <w:rsid w:val="002847F2"/>
    <w:rsid w:val="002864CC"/>
    <w:rsid w:val="00286D79"/>
    <w:rsid w:val="00291CD8"/>
    <w:rsid w:val="00292A65"/>
    <w:rsid w:val="002937B3"/>
    <w:rsid w:val="002A0E5A"/>
    <w:rsid w:val="002A3FD4"/>
    <w:rsid w:val="002A7AE2"/>
    <w:rsid w:val="002B2BFD"/>
    <w:rsid w:val="002B5F21"/>
    <w:rsid w:val="002B6FB9"/>
    <w:rsid w:val="002C041B"/>
    <w:rsid w:val="002C3610"/>
    <w:rsid w:val="002C3FCA"/>
    <w:rsid w:val="002C43FE"/>
    <w:rsid w:val="002C5504"/>
    <w:rsid w:val="002C6281"/>
    <w:rsid w:val="002D0170"/>
    <w:rsid w:val="002D32D1"/>
    <w:rsid w:val="002D489B"/>
    <w:rsid w:val="002D55DA"/>
    <w:rsid w:val="002E1991"/>
    <w:rsid w:val="002E1EA4"/>
    <w:rsid w:val="002E3721"/>
    <w:rsid w:val="002E3918"/>
    <w:rsid w:val="002E6800"/>
    <w:rsid w:val="002E7A09"/>
    <w:rsid w:val="002F44B7"/>
    <w:rsid w:val="002F6727"/>
    <w:rsid w:val="002F6C83"/>
    <w:rsid w:val="0030795B"/>
    <w:rsid w:val="00307E74"/>
    <w:rsid w:val="003102ED"/>
    <w:rsid w:val="00312652"/>
    <w:rsid w:val="00312790"/>
    <w:rsid w:val="00320F2A"/>
    <w:rsid w:val="003216E3"/>
    <w:rsid w:val="003218E6"/>
    <w:rsid w:val="00321E68"/>
    <w:rsid w:val="00322F37"/>
    <w:rsid w:val="00322F52"/>
    <w:rsid w:val="00323AEF"/>
    <w:rsid w:val="00323F4C"/>
    <w:rsid w:val="00324F46"/>
    <w:rsid w:val="00325396"/>
    <w:rsid w:val="0032596A"/>
    <w:rsid w:val="00327189"/>
    <w:rsid w:val="0033104F"/>
    <w:rsid w:val="00335E8D"/>
    <w:rsid w:val="00336BD7"/>
    <w:rsid w:val="003378DF"/>
    <w:rsid w:val="00342271"/>
    <w:rsid w:val="003450E6"/>
    <w:rsid w:val="0034606E"/>
    <w:rsid w:val="00347FF6"/>
    <w:rsid w:val="00350079"/>
    <w:rsid w:val="003515D5"/>
    <w:rsid w:val="00352047"/>
    <w:rsid w:val="003521D6"/>
    <w:rsid w:val="003524AD"/>
    <w:rsid w:val="0035356F"/>
    <w:rsid w:val="00353ADD"/>
    <w:rsid w:val="00360E72"/>
    <w:rsid w:val="003619EE"/>
    <w:rsid w:val="00364190"/>
    <w:rsid w:val="0036669E"/>
    <w:rsid w:val="003715C1"/>
    <w:rsid w:val="00372295"/>
    <w:rsid w:val="00372B0F"/>
    <w:rsid w:val="00376E8A"/>
    <w:rsid w:val="00382761"/>
    <w:rsid w:val="00386173"/>
    <w:rsid w:val="0038646F"/>
    <w:rsid w:val="00391248"/>
    <w:rsid w:val="00391E4D"/>
    <w:rsid w:val="0039357B"/>
    <w:rsid w:val="00393DFD"/>
    <w:rsid w:val="003956F0"/>
    <w:rsid w:val="003962F1"/>
    <w:rsid w:val="00396E18"/>
    <w:rsid w:val="003A47EE"/>
    <w:rsid w:val="003A5F81"/>
    <w:rsid w:val="003B35AE"/>
    <w:rsid w:val="003B3DF9"/>
    <w:rsid w:val="003B5F55"/>
    <w:rsid w:val="003C1F98"/>
    <w:rsid w:val="003C2364"/>
    <w:rsid w:val="003C3084"/>
    <w:rsid w:val="003C4059"/>
    <w:rsid w:val="003C6905"/>
    <w:rsid w:val="003C6983"/>
    <w:rsid w:val="003D163D"/>
    <w:rsid w:val="003D464F"/>
    <w:rsid w:val="003E0715"/>
    <w:rsid w:val="003E2ED9"/>
    <w:rsid w:val="003E2EF9"/>
    <w:rsid w:val="003E32EE"/>
    <w:rsid w:val="003E5D48"/>
    <w:rsid w:val="003E6AF3"/>
    <w:rsid w:val="003E7EFB"/>
    <w:rsid w:val="003F49C7"/>
    <w:rsid w:val="003F5932"/>
    <w:rsid w:val="003F7588"/>
    <w:rsid w:val="0040045C"/>
    <w:rsid w:val="00401E9D"/>
    <w:rsid w:val="00402AE1"/>
    <w:rsid w:val="00403D7F"/>
    <w:rsid w:val="00406100"/>
    <w:rsid w:val="004074B1"/>
    <w:rsid w:val="00411068"/>
    <w:rsid w:val="00411C26"/>
    <w:rsid w:val="00415C37"/>
    <w:rsid w:val="00416C27"/>
    <w:rsid w:val="0041716F"/>
    <w:rsid w:val="0042101F"/>
    <w:rsid w:val="004241CF"/>
    <w:rsid w:val="004261D3"/>
    <w:rsid w:val="00426EC6"/>
    <w:rsid w:val="00427854"/>
    <w:rsid w:val="00433986"/>
    <w:rsid w:val="00434DE8"/>
    <w:rsid w:val="00435BFC"/>
    <w:rsid w:val="00435D85"/>
    <w:rsid w:val="004360C1"/>
    <w:rsid w:val="00436FC0"/>
    <w:rsid w:val="0044077A"/>
    <w:rsid w:val="004408AC"/>
    <w:rsid w:val="00442CA9"/>
    <w:rsid w:val="0044422B"/>
    <w:rsid w:val="0044594F"/>
    <w:rsid w:val="0044656B"/>
    <w:rsid w:val="00447940"/>
    <w:rsid w:val="004510EA"/>
    <w:rsid w:val="004525D2"/>
    <w:rsid w:val="004571AD"/>
    <w:rsid w:val="00460171"/>
    <w:rsid w:val="004612A9"/>
    <w:rsid w:val="004625A1"/>
    <w:rsid w:val="004655DD"/>
    <w:rsid w:val="00466DEF"/>
    <w:rsid w:val="00467E86"/>
    <w:rsid w:val="004725AA"/>
    <w:rsid w:val="0047476E"/>
    <w:rsid w:val="00476052"/>
    <w:rsid w:val="00476171"/>
    <w:rsid w:val="00482512"/>
    <w:rsid w:val="00487930"/>
    <w:rsid w:val="00487D76"/>
    <w:rsid w:val="00490EA2"/>
    <w:rsid w:val="00492599"/>
    <w:rsid w:val="0049436B"/>
    <w:rsid w:val="004A38F2"/>
    <w:rsid w:val="004A398B"/>
    <w:rsid w:val="004A7061"/>
    <w:rsid w:val="004B0D4F"/>
    <w:rsid w:val="004B33E2"/>
    <w:rsid w:val="004B535F"/>
    <w:rsid w:val="004B5BDD"/>
    <w:rsid w:val="004B7484"/>
    <w:rsid w:val="004C09F7"/>
    <w:rsid w:val="004C1645"/>
    <w:rsid w:val="004C6FD0"/>
    <w:rsid w:val="004D163B"/>
    <w:rsid w:val="004D349F"/>
    <w:rsid w:val="004D5BC6"/>
    <w:rsid w:val="004D66B3"/>
    <w:rsid w:val="004E6894"/>
    <w:rsid w:val="004E6937"/>
    <w:rsid w:val="004F45B9"/>
    <w:rsid w:val="00500949"/>
    <w:rsid w:val="00501000"/>
    <w:rsid w:val="00501EEB"/>
    <w:rsid w:val="00504ABB"/>
    <w:rsid w:val="005102A1"/>
    <w:rsid w:val="005171B2"/>
    <w:rsid w:val="0052149F"/>
    <w:rsid w:val="00521505"/>
    <w:rsid w:val="00523AF8"/>
    <w:rsid w:val="00524464"/>
    <w:rsid w:val="00525DA9"/>
    <w:rsid w:val="00525DF1"/>
    <w:rsid w:val="0052720F"/>
    <w:rsid w:val="00527C87"/>
    <w:rsid w:val="00530E09"/>
    <w:rsid w:val="00531220"/>
    <w:rsid w:val="00533A35"/>
    <w:rsid w:val="00534520"/>
    <w:rsid w:val="00534DFE"/>
    <w:rsid w:val="00540E7D"/>
    <w:rsid w:val="005410D1"/>
    <w:rsid w:val="00546F0A"/>
    <w:rsid w:val="00552343"/>
    <w:rsid w:val="005525FD"/>
    <w:rsid w:val="00554875"/>
    <w:rsid w:val="00555321"/>
    <w:rsid w:val="0056025B"/>
    <w:rsid w:val="00564640"/>
    <w:rsid w:val="00565982"/>
    <w:rsid w:val="0057068A"/>
    <w:rsid w:val="00572E5A"/>
    <w:rsid w:val="005734DC"/>
    <w:rsid w:val="005734F9"/>
    <w:rsid w:val="00573E01"/>
    <w:rsid w:val="00575452"/>
    <w:rsid w:val="0057598F"/>
    <w:rsid w:val="00576B61"/>
    <w:rsid w:val="00576F2A"/>
    <w:rsid w:val="005774FE"/>
    <w:rsid w:val="00577B3A"/>
    <w:rsid w:val="00580AF8"/>
    <w:rsid w:val="0059048E"/>
    <w:rsid w:val="005904D9"/>
    <w:rsid w:val="0059055A"/>
    <w:rsid w:val="00596121"/>
    <w:rsid w:val="00596339"/>
    <w:rsid w:val="005A155B"/>
    <w:rsid w:val="005A1CA9"/>
    <w:rsid w:val="005A3BF7"/>
    <w:rsid w:val="005A3C33"/>
    <w:rsid w:val="005A4E2D"/>
    <w:rsid w:val="005A6A0C"/>
    <w:rsid w:val="005A7C69"/>
    <w:rsid w:val="005B28AB"/>
    <w:rsid w:val="005B2F49"/>
    <w:rsid w:val="005B35D5"/>
    <w:rsid w:val="005B5E5B"/>
    <w:rsid w:val="005B7CE3"/>
    <w:rsid w:val="005C0EE9"/>
    <w:rsid w:val="005C5B6E"/>
    <w:rsid w:val="005C7F49"/>
    <w:rsid w:val="005D0FF8"/>
    <w:rsid w:val="005D26DC"/>
    <w:rsid w:val="005D2D1F"/>
    <w:rsid w:val="005D606F"/>
    <w:rsid w:val="005D6BD4"/>
    <w:rsid w:val="005D713D"/>
    <w:rsid w:val="005D79AC"/>
    <w:rsid w:val="005E07B0"/>
    <w:rsid w:val="005E3FB6"/>
    <w:rsid w:val="005E46BF"/>
    <w:rsid w:val="005E554C"/>
    <w:rsid w:val="005E598E"/>
    <w:rsid w:val="005E7911"/>
    <w:rsid w:val="005F0504"/>
    <w:rsid w:val="005F186C"/>
    <w:rsid w:val="005F2199"/>
    <w:rsid w:val="005F2688"/>
    <w:rsid w:val="005F4EDA"/>
    <w:rsid w:val="005F5009"/>
    <w:rsid w:val="005F7BE5"/>
    <w:rsid w:val="005F7E4E"/>
    <w:rsid w:val="006005BA"/>
    <w:rsid w:val="00600D5A"/>
    <w:rsid w:val="00602FC1"/>
    <w:rsid w:val="00605345"/>
    <w:rsid w:val="00606754"/>
    <w:rsid w:val="00606D84"/>
    <w:rsid w:val="006075A4"/>
    <w:rsid w:val="00607964"/>
    <w:rsid w:val="006079F9"/>
    <w:rsid w:val="0061435C"/>
    <w:rsid w:val="00614886"/>
    <w:rsid w:val="00620B66"/>
    <w:rsid w:val="006226D1"/>
    <w:rsid w:val="00623DC5"/>
    <w:rsid w:val="00623F93"/>
    <w:rsid w:val="00625C3D"/>
    <w:rsid w:val="00626336"/>
    <w:rsid w:val="006276D0"/>
    <w:rsid w:val="00627C10"/>
    <w:rsid w:val="006300BC"/>
    <w:rsid w:val="0063022A"/>
    <w:rsid w:val="00630A92"/>
    <w:rsid w:val="0063393E"/>
    <w:rsid w:val="00633BB0"/>
    <w:rsid w:val="00633F71"/>
    <w:rsid w:val="00636839"/>
    <w:rsid w:val="00637539"/>
    <w:rsid w:val="00637E3D"/>
    <w:rsid w:val="00641599"/>
    <w:rsid w:val="00642B64"/>
    <w:rsid w:val="0064383F"/>
    <w:rsid w:val="00644605"/>
    <w:rsid w:val="00650FC0"/>
    <w:rsid w:val="00651062"/>
    <w:rsid w:val="00652020"/>
    <w:rsid w:val="006532E3"/>
    <w:rsid w:val="006555D6"/>
    <w:rsid w:val="0066125C"/>
    <w:rsid w:val="00663697"/>
    <w:rsid w:val="00664217"/>
    <w:rsid w:val="00666F83"/>
    <w:rsid w:val="00670DC6"/>
    <w:rsid w:val="00671FD1"/>
    <w:rsid w:val="0067202C"/>
    <w:rsid w:val="00673742"/>
    <w:rsid w:val="006753F2"/>
    <w:rsid w:val="0068375F"/>
    <w:rsid w:val="006848A5"/>
    <w:rsid w:val="00684D37"/>
    <w:rsid w:val="00685B33"/>
    <w:rsid w:val="006864AE"/>
    <w:rsid w:val="006901A3"/>
    <w:rsid w:val="00690224"/>
    <w:rsid w:val="006927AB"/>
    <w:rsid w:val="006956A3"/>
    <w:rsid w:val="006A04AA"/>
    <w:rsid w:val="006A1A63"/>
    <w:rsid w:val="006A2AB1"/>
    <w:rsid w:val="006A2AC4"/>
    <w:rsid w:val="006A34E3"/>
    <w:rsid w:val="006A6C64"/>
    <w:rsid w:val="006A7976"/>
    <w:rsid w:val="006B2A4A"/>
    <w:rsid w:val="006B38D0"/>
    <w:rsid w:val="006B69AF"/>
    <w:rsid w:val="006C0858"/>
    <w:rsid w:val="006C4590"/>
    <w:rsid w:val="006C45C8"/>
    <w:rsid w:val="006C5F0F"/>
    <w:rsid w:val="006C6136"/>
    <w:rsid w:val="006C7827"/>
    <w:rsid w:val="006C7A08"/>
    <w:rsid w:val="006D2EB7"/>
    <w:rsid w:val="006D6F85"/>
    <w:rsid w:val="006E3488"/>
    <w:rsid w:val="006E72AF"/>
    <w:rsid w:val="006E7DE2"/>
    <w:rsid w:val="006F0C6C"/>
    <w:rsid w:val="006F2C16"/>
    <w:rsid w:val="006F575A"/>
    <w:rsid w:val="006F6847"/>
    <w:rsid w:val="0070180F"/>
    <w:rsid w:val="00704D30"/>
    <w:rsid w:val="007059B4"/>
    <w:rsid w:val="007063C2"/>
    <w:rsid w:val="00706632"/>
    <w:rsid w:val="00706665"/>
    <w:rsid w:val="007158B4"/>
    <w:rsid w:val="00720DF1"/>
    <w:rsid w:val="007212DF"/>
    <w:rsid w:val="00721784"/>
    <w:rsid w:val="0072652D"/>
    <w:rsid w:val="00726D0F"/>
    <w:rsid w:val="00730078"/>
    <w:rsid w:val="00732325"/>
    <w:rsid w:val="0073284B"/>
    <w:rsid w:val="00732C76"/>
    <w:rsid w:val="007367BC"/>
    <w:rsid w:val="00736BFA"/>
    <w:rsid w:val="007466F8"/>
    <w:rsid w:val="00746821"/>
    <w:rsid w:val="00754CC8"/>
    <w:rsid w:val="0075557E"/>
    <w:rsid w:val="007605EC"/>
    <w:rsid w:val="00760752"/>
    <w:rsid w:val="007626D8"/>
    <w:rsid w:val="00763BBE"/>
    <w:rsid w:val="00766819"/>
    <w:rsid w:val="007669C5"/>
    <w:rsid w:val="00772E0C"/>
    <w:rsid w:val="00780B24"/>
    <w:rsid w:val="00784EC4"/>
    <w:rsid w:val="00784F0F"/>
    <w:rsid w:val="007954E9"/>
    <w:rsid w:val="007A31B6"/>
    <w:rsid w:val="007A438E"/>
    <w:rsid w:val="007A4ACA"/>
    <w:rsid w:val="007A4E96"/>
    <w:rsid w:val="007B0B43"/>
    <w:rsid w:val="007B0DF5"/>
    <w:rsid w:val="007B3060"/>
    <w:rsid w:val="007B73FF"/>
    <w:rsid w:val="007C1590"/>
    <w:rsid w:val="007C2248"/>
    <w:rsid w:val="007C437C"/>
    <w:rsid w:val="007C488C"/>
    <w:rsid w:val="007C6D2A"/>
    <w:rsid w:val="007D04DB"/>
    <w:rsid w:val="007D1C58"/>
    <w:rsid w:val="007D1E6B"/>
    <w:rsid w:val="007D3D6C"/>
    <w:rsid w:val="007D4B81"/>
    <w:rsid w:val="007D4E08"/>
    <w:rsid w:val="007E1598"/>
    <w:rsid w:val="007E4A88"/>
    <w:rsid w:val="007E52D8"/>
    <w:rsid w:val="007E6EB7"/>
    <w:rsid w:val="007E7913"/>
    <w:rsid w:val="007F1708"/>
    <w:rsid w:val="007F1E83"/>
    <w:rsid w:val="007F24CB"/>
    <w:rsid w:val="007F3549"/>
    <w:rsid w:val="007F66D3"/>
    <w:rsid w:val="008020B6"/>
    <w:rsid w:val="00802EDB"/>
    <w:rsid w:val="00803A6C"/>
    <w:rsid w:val="00803CAC"/>
    <w:rsid w:val="008107F2"/>
    <w:rsid w:val="00811D80"/>
    <w:rsid w:val="008124E3"/>
    <w:rsid w:val="0082095E"/>
    <w:rsid w:val="00823C5D"/>
    <w:rsid w:val="00824079"/>
    <w:rsid w:val="00825A8C"/>
    <w:rsid w:val="00827E50"/>
    <w:rsid w:val="00830641"/>
    <w:rsid w:val="008342D1"/>
    <w:rsid w:val="00835653"/>
    <w:rsid w:val="0083696F"/>
    <w:rsid w:val="00841793"/>
    <w:rsid w:val="008426BD"/>
    <w:rsid w:val="00843730"/>
    <w:rsid w:val="00844E70"/>
    <w:rsid w:val="00850446"/>
    <w:rsid w:val="00851397"/>
    <w:rsid w:val="0085170C"/>
    <w:rsid w:val="00851E59"/>
    <w:rsid w:val="00856710"/>
    <w:rsid w:val="008609D4"/>
    <w:rsid w:val="00867085"/>
    <w:rsid w:val="008726B8"/>
    <w:rsid w:val="00872733"/>
    <w:rsid w:val="0087424B"/>
    <w:rsid w:val="00874B38"/>
    <w:rsid w:val="008765C9"/>
    <w:rsid w:val="0087765C"/>
    <w:rsid w:val="00884725"/>
    <w:rsid w:val="00885C60"/>
    <w:rsid w:val="00885EA2"/>
    <w:rsid w:val="0088735E"/>
    <w:rsid w:val="00896D73"/>
    <w:rsid w:val="00897671"/>
    <w:rsid w:val="008977C3"/>
    <w:rsid w:val="008A0CB9"/>
    <w:rsid w:val="008A1E37"/>
    <w:rsid w:val="008A5BA9"/>
    <w:rsid w:val="008A7FCA"/>
    <w:rsid w:val="008B16D3"/>
    <w:rsid w:val="008B2C24"/>
    <w:rsid w:val="008B5506"/>
    <w:rsid w:val="008C0362"/>
    <w:rsid w:val="008C1D39"/>
    <w:rsid w:val="008C2F0D"/>
    <w:rsid w:val="008C390F"/>
    <w:rsid w:val="008C74FB"/>
    <w:rsid w:val="008D2394"/>
    <w:rsid w:val="008D39B3"/>
    <w:rsid w:val="008D5F26"/>
    <w:rsid w:val="008E1E71"/>
    <w:rsid w:val="008E22B5"/>
    <w:rsid w:val="008E2A3A"/>
    <w:rsid w:val="008E4307"/>
    <w:rsid w:val="008E4B1E"/>
    <w:rsid w:val="008E57AB"/>
    <w:rsid w:val="008E5B05"/>
    <w:rsid w:val="008E78E0"/>
    <w:rsid w:val="008F1CB0"/>
    <w:rsid w:val="008F2467"/>
    <w:rsid w:val="008F5DE0"/>
    <w:rsid w:val="008F7000"/>
    <w:rsid w:val="008F7701"/>
    <w:rsid w:val="008F7702"/>
    <w:rsid w:val="00900832"/>
    <w:rsid w:val="00903D23"/>
    <w:rsid w:val="009050B5"/>
    <w:rsid w:val="0091004A"/>
    <w:rsid w:val="009112F0"/>
    <w:rsid w:val="0091217B"/>
    <w:rsid w:val="00912A1B"/>
    <w:rsid w:val="00912E7A"/>
    <w:rsid w:val="00914AC7"/>
    <w:rsid w:val="00916EB6"/>
    <w:rsid w:val="009210A1"/>
    <w:rsid w:val="0092200E"/>
    <w:rsid w:val="00922868"/>
    <w:rsid w:val="00922E53"/>
    <w:rsid w:val="0092484C"/>
    <w:rsid w:val="0092789C"/>
    <w:rsid w:val="0093168F"/>
    <w:rsid w:val="009339A2"/>
    <w:rsid w:val="00934626"/>
    <w:rsid w:val="00941F69"/>
    <w:rsid w:val="00942597"/>
    <w:rsid w:val="00942B20"/>
    <w:rsid w:val="0094468C"/>
    <w:rsid w:val="00945238"/>
    <w:rsid w:val="0094650E"/>
    <w:rsid w:val="00947B84"/>
    <w:rsid w:val="00951310"/>
    <w:rsid w:val="009607AC"/>
    <w:rsid w:val="00961A8C"/>
    <w:rsid w:val="00967BAB"/>
    <w:rsid w:val="00973E69"/>
    <w:rsid w:val="00977EE1"/>
    <w:rsid w:val="00981112"/>
    <w:rsid w:val="009823EC"/>
    <w:rsid w:val="009833AF"/>
    <w:rsid w:val="00986F2F"/>
    <w:rsid w:val="00987957"/>
    <w:rsid w:val="00987A5C"/>
    <w:rsid w:val="009907C3"/>
    <w:rsid w:val="009942F2"/>
    <w:rsid w:val="00995239"/>
    <w:rsid w:val="00996F15"/>
    <w:rsid w:val="00997110"/>
    <w:rsid w:val="009A1BDD"/>
    <w:rsid w:val="009A2B3C"/>
    <w:rsid w:val="009A2C00"/>
    <w:rsid w:val="009A43D4"/>
    <w:rsid w:val="009A4C56"/>
    <w:rsid w:val="009A6226"/>
    <w:rsid w:val="009B0377"/>
    <w:rsid w:val="009B2748"/>
    <w:rsid w:val="009B35B6"/>
    <w:rsid w:val="009B54F3"/>
    <w:rsid w:val="009B6E4E"/>
    <w:rsid w:val="009C0AAF"/>
    <w:rsid w:val="009C4684"/>
    <w:rsid w:val="009C4928"/>
    <w:rsid w:val="009C673E"/>
    <w:rsid w:val="009D313E"/>
    <w:rsid w:val="009D37B3"/>
    <w:rsid w:val="009D4124"/>
    <w:rsid w:val="009D473C"/>
    <w:rsid w:val="009D4F58"/>
    <w:rsid w:val="009D5840"/>
    <w:rsid w:val="009D7618"/>
    <w:rsid w:val="009E1FB6"/>
    <w:rsid w:val="009F156C"/>
    <w:rsid w:val="009F22D0"/>
    <w:rsid w:val="009F257F"/>
    <w:rsid w:val="009F4693"/>
    <w:rsid w:val="009F4A18"/>
    <w:rsid w:val="009F5355"/>
    <w:rsid w:val="009F5B5F"/>
    <w:rsid w:val="009F7EC7"/>
    <w:rsid w:val="00A0254C"/>
    <w:rsid w:val="00A02F7A"/>
    <w:rsid w:val="00A03CC7"/>
    <w:rsid w:val="00A146ED"/>
    <w:rsid w:val="00A15701"/>
    <w:rsid w:val="00A16233"/>
    <w:rsid w:val="00A1782C"/>
    <w:rsid w:val="00A20B5F"/>
    <w:rsid w:val="00A2176E"/>
    <w:rsid w:val="00A22391"/>
    <w:rsid w:val="00A23A13"/>
    <w:rsid w:val="00A23DF7"/>
    <w:rsid w:val="00A23F7B"/>
    <w:rsid w:val="00A27169"/>
    <w:rsid w:val="00A31A9E"/>
    <w:rsid w:val="00A32060"/>
    <w:rsid w:val="00A33F59"/>
    <w:rsid w:val="00A346AB"/>
    <w:rsid w:val="00A4123B"/>
    <w:rsid w:val="00A438EB"/>
    <w:rsid w:val="00A45031"/>
    <w:rsid w:val="00A45230"/>
    <w:rsid w:val="00A4720D"/>
    <w:rsid w:val="00A5127F"/>
    <w:rsid w:val="00A519E9"/>
    <w:rsid w:val="00A53BD3"/>
    <w:rsid w:val="00A5548D"/>
    <w:rsid w:val="00A55E06"/>
    <w:rsid w:val="00A56F1F"/>
    <w:rsid w:val="00A61E67"/>
    <w:rsid w:val="00A6378B"/>
    <w:rsid w:val="00A638AE"/>
    <w:rsid w:val="00A66B87"/>
    <w:rsid w:val="00A71985"/>
    <w:rsid w:val="00A73842"/>
    <w:rsid w:val="00A74CAE"/>
    <w:rsid w:val="00A767F2"/>
    <w:rsid w:val="00A7794F"/>
    <w:rsid w:val="00A8431D"/>
    <w:rsid w:val="00A87BFB"/>
    <w:rsid w:val="00A93917"/>
    <w:rsid w:val="00A93EB9"/>
    <w:rsid w:val="00A94CDE"/>
    <w:rsid w:val="00A94D04"/>
    <w:rsid w:val="00A94EF5"/>
    <w:rsid w:val="00A956F1"/>
    <w:rsid w:val="00A97268"/>
    <w:rsid w:val="00AA1D47"/>
    <w:rsid w:val="00AA1E47"/>
    <w:rsid w:val="00AA24CF"/>
    <w:rsid w:val="00AA5704"/>
    <w:rsid w:val="00AB02A1"/>
    <w:rsid w:val="00AB1C5F"/>
    <w:rsid w:val="00AB28CC"/>
    <w:rsid w:val="00AB3E35"/>
    <w:rsid w:val="00AB45D5"/>
    <w:rsid w:val="00AB48BC"/>
    <w:rsid w:val="00AB7416"/>
    <w:rsid w:val="00AC08EE"/>
    <w:rsid w:val="00AC1012"/>
    <w:rsid w:val="00AC3352"/>
    <w:rsid w:val="00AC4BB0"/>
    <w:rsid w:val="00AC7F17"/>
    <w:rsid w:val="00AD4DB1"/>
    <w:rsid w:val="00AD586E"/>
    <w:rsid w:val="00AD5AB2"/>
    <w:rsid w:val="00AD604D"/>
    <w:rsid w:val="00AD78D4"/>
    <w:rsid w:val="00AE3F18"/>
    <w:rsid w:val="00AE5F18"/>
    <w:rsid w:val="00AE7A0A"/>
    <w:rsid w:val="00AF28C9"/>
    <w:rsid w:val="00AF315A"/>
    <w:rsid w:val="00AF31C4"/>
    <w:rsid w:val="00AF3F83"/>
    <w:rsid w:val="00AF47BC"/>
    <w:rsid w:val="00AF7174"/>
    <w:rsid w:val="00B0057A"/>
    <w:rsid w:val="00B02785"/>
    <w:rsid w:val="00B05852"/>
    <w:rsid w:val="00B05B3F"/>
    <w:rsid w:val="00B107E5"/>
    <w:rsid w:val="00B11AAD"/>
    <w:rsid w:val="00B138E9"/>
    <w:rsid w:val="00B13E5C"/>
    <w:rsid w:val="00B15BF8"/>
    <w:rsid w:val="00B16D72"/>
    <w:rsid w:val="00B17323"/>
    <w:rsid w:val="00B217CF"/>
    <w:rsid w:val="00B22B36"/>
    <w:rsid w:val="00B22FCC"/>
    <w:rsid w:val="00B239F5"/>
    <w:rsid w:val="00B23AB8"/>
    <w:rsid w:val="00B25E8E"/>
    <w:rsid w:val="00B26BCD"/>
    <w:rsid w:val="00B26F25"/>
    <w:rsid w:val="00B30689"/>
    <w:rsid w:val="00B33280"/>
    <w:rsid w:val="00B35456"/>
    <w:rsid w:val="00B5010A"/>
    <w:rsid w:val="00B510AB"/>
    <w:rsid w:val="00B51F17"/>
    <w:rsid w:val="00B53454"/>
    <w:rsid w:val="00B536DA"/>
    <w:rsid w:val="00B54773"/>
    <w:rsid w:val="00B55046"/>
    <w:rsid w:val="00B55A40"/>
    <w:rsid w:val="00B572A4"/>
    <w:rsid w:val="00B601F1"/>
    <w:rsid w:val="00B614B2"/>
    <w:rsid w:val="00B6159E"/>
    <w:rsid w:val="00B65589"/>
    <w:rsid w:val="00B66B98"/>
    <w:rsid w:val="00B67D8D"/>
    <w:rsid w:val="00B7102F"/>
    <w:rsid w:val="00B717B6"/>
    <w:rsid w:val="00B723B0"/>
    <w:rsid w:val="00B768E2"/>
    <w:rsid w:val="00B841EE"/>
    <w:rsid w:val="00B8464A"/>
    <w:rsid w:val="00B8610A"/>
    <w:rsid w:val="00B91746"/>
    <w:rsid w:val="00B9398E"/>
    <w:rsid w:val="00BA4ECC"/>
    <w:rsid w:val="00BA6920"/>
    <w:rsid w:val="00BB130E"/>
    <w:rsid w:val="00BB3A0D"/>
    <w:rsid w:val="00BB47DD"/>
    <w:rsid w:val="00BB6283"/>
    <w:rsid w:val="00BC015E"/>
    <w:rsid w:val="00BC100F"/>
    <w:rsid w:val="00BC5801"/>
    <w:rsid w:val="00BD4EE4"/>
    <w:rsid w:val="00BE4587"/>
    <w:rsid w:val="00BE5B1A"/>
    <w:rsid w:val="00BE695C"/>
    <w:rsid w:val="00BE77B4"/>
    <w:rsid w:val="00BF4127"/>
    <w:rsid w:val="00BF5529"/>
    <w:rsid w:val="00BF7F74"/>
    <w:rsid w:val="00C01F87"/>
    <w:rsid w:val="00C0419E"/>
    <w:rsid w:val="00C05FC1"/>
    <w:rsid w:val="00C07258"/>
    <w:rsid w:val="00C11377"/>
    <w:rsid w:val="00C15908"/>
    <w:rsid w:val="00C15B4F"/>
    <w:rsid w:val="00C1624C"/>
    <w:rsid w:val="00C16B43"/>
    <w:rsid w:val="00C17AD1"/>
    <w:rsid w:val="00C2053D"/>
    <w:rsid w:val="00C2076A"/>
    <w:rsid w:val="00C20D0B"/>
    <w:rsid w:val="00C21F96"/>
    <w:rsid w:val="00C22FDF"/>
    <w:rsid w:val="00C23CBA"/>
    <w:rsid w:val="00C23E72"/>
    <w:rsid w:val="00C308BA"/>
    <w:rsid w:val="00C34173"/>
    <w:rsid w:val="00C3477F"/>
    <w:rsid w:val="00C348F8"/>
    <w:rsid w:val="00C35317"/>
    <w:rsid w:val="00C35953"/>
    <w:rsid w:val="00C35E21"/>
    <w:rsid w:val="00C3663F"/>
    <w:rsid w:val="00C42F99"/>
    <w:rsid w:val="00C45831"/>
    <w:rsid w:val="00C46645"/>
    <w:rsid w:val="00C468A4"/>
    <w:rsid w:val="00C46D15"/>
    <w:rsid w:val="00C53947"/>
    <w:rsid w:val="00C54F17"/>
    <w:rsid w:val="00C56034"/>
    <w:rsid w:val="00C56314"/>
    <w:rsid w:val="00C574B5"/>
    <w:rsid w:val="00C62E6E"/>
    <w:rsid w:val="00C64864"/>
    <w:rsid w:val="00C65CAF"/>
    <w:rsid w:val="00C701B1"/>
    <w:rsid w:val="00C71EE4"/>
    <w:rsid w:val="00C73C37"/>
    <w:rsid w:val="00C76202"/>
    <w:rsid w:val="00C77E33"/>
    <w:rsid w:val="00C800B3"/>
    <w:rsid w:val="00C81DAF"/>
    <w:rsid w:val="00C835CD"/>
    <w:rsid w:val="00C84329"/>
    <w:rsid w:val="00C867BD"/>
    <w:rsid w:val="00C867D2"/>
    <w:rsid w:val="00C92304"/>
    <w:rsid w:val="00C923C2"/>
    <w:rsid w:val="00C92D5E"/>
    <w:rsid w:val="00C93BD1"/>
    <w:rsid w:val="00C977EF"/>
    <w:rsid w:val="00CA179B"/>
    <w:rsid w:val="00CA1B6C"/>
    <w:rsid w:val="00CA5E08"/>
    <w:rsid w:val="00CB0238"/>
    <w:rsid w:val="00CB232A"/>
    <w:rsid w:val="00CB3E76"/>
    <w:rsid w:val="00CB5A1F"/>
    <w:rsid w:val="00CB5F68"/>
    <w:rsid w:val="00CB6166"/>
    <w:rsid w:val="00CC0004"/>
    <w:rsid w:val="00CC0190"/>
    <w:rsid w:val="00CC196E"/>
    <w:rsid w:val="00CC3540"/>
    <w:rsid w:val="00CC3B53"/>
    <w:rsid w:val="00CC751A"/>
    <w:rsid w:val="00CD030E"/>
    <w:rsid w:val="00CD38B0"/>
    <w:rsid w:val="00CD412E"/>
    <w:rsid w:val="00CD6E53"/>
    <w:rsid w:val="00CE36AB"/>
    <w:rsid w:val="00CF266E"/>
    <w:rsid w:val="00CF4650"/>
    <w:rsid w:val="00CF7615"/>
    <w:rsid w:val="00D013CF"/>
    <w:rsid w:val="00D223BA"/>
    <w:rsid w:val="00D22FD4"/>
    <w:rsid w:val="00D26EB8"/>
    <w:rsid w:val="00D26FDA"/>
    <w:rsid w:val="00D27585"/>
    <w:rsid w:val="00D34E63"/>
    <w:rsid w:val="00D371C3"/>
    <w:rsid w:val="00D40558"/>
    <w:rsid w:val="00D40848"/>
    <w:rsid w:val="00D40FB4"/>
    <w:rsid w:val="00D4165C"/>
    <w:rsid w:val="00D44280"/>
    <w:rsid w:val="00D4529E"/>
    <w:rsid w:val="00D45DB5"/>
    <w:rsid w:val="00D504C7"/>
    <w:rsid w:val="00D55B42"/>
    <w:rsid w:val="00D602E8"/>
    <w:rsid w:val="00D60419"/>
    <w:rsid w:val="00D61ABB"/>
    <w:rsid w:val="00D65D4B"/>
    <w:rsid w:val="00D668F8"/>
    <w:rsid w:val="00D746B9"/>
    <w:rsid w:val="00D76A07"/>
    <w:rsid w:val="00D771B2"/>
    <w:rsid w:val="00D87A78"/>
    <w:rsid w:val="00D92940"/>
    <w:rsid w:val="00D938C2"/>
    <w:rsid w:val="00D957DF"/>
    <w:rsid w:val="00D96A0F"/>
    <w:rsid w:val="00DA0966"/>
    <w:rsid w:val="00DA2937"/>
    <w:rsid w:val="00DA63D2"/>
    <w:rsid w:val="00DB06B8"/>
    <w:rsid w:val="00DB46C4"/>
    <w:rsid w:val="00DB4842"/>
    <w:rsid w:val="00DB4E06"/>
    <w:rsid w:val="00DB616A"/>
    <w:rsid w:val="00DC0859"/>
    <w:rsid w:val="00DC085B"/>
    <w:rsid w:val="00DC0D75"/>
    <w:rsid w:val="00DC3EC2"/>
    <w:rsid w:val="00DC4BA1"/>
    <w:rsid w:val="00DD2395"/>
    <w:rsid w:val="00DD3124"/>
    <w:rsid w:val="00DE06DF"/>
    <w:rsid w:val="00DE3209"/>
    <w:rsid w:val="00DE6382"/>
    <w:rsid w:val="00DF4353"/>
    <w:rsid w:val="00E00057"/>
    <w:rsid w:val="00E01224"/>
    <w:rsid w:val="00E0175A"/>
    <w:rsid w:val="00E01761"/>
    <w:rsid w:val="00E02D00"/>
    <w:rsid w:val="00E0342D"/>
    <w:rsid w:val="00E064C7"/>
    <w:rsid w:val="00E076A2"/>
    <w:rsid w:val="00E07B19"/>
    <w:rsid w:val="00E11693"/>
    <w:rsid w:val="00E1306A"/>
    <w:rsid w:val="00E1342E"/>
    <w:rsid w:val="00E21261"/>
    <w:rsid w:val="00E236D5"/>
    <w:rsid w:val="00E2461D"/>
    <w:rsid w:val="00E24D98"/>
    <w:rsid w:val="00E26D53"/>
    <w:rsid w:val="00E30025"/>
    <w:rsid w:val="00E32480"/>
    <w:rsid w:val="00E34DF8"/>
    <w:rsid w:val="00E36193"/>
    <w:rsid w:val="00E373AC"/>
    <w:rsid w:val="00E37A7C"/>
    <w:rsid w:val="00E444F0"/>
    <w:rsid w:val="00E4768D"/>
    <w:rsid w:val="00E506DC"/>
    <w:rsid w:val="00E52B18"/>
    <w:rsid w:val="00E54887"/>
    <w:rsid w:val="00E574E4"/>
    <w:rsid w:val="00E616A5"/>
    <w:rsid w:val="00E63B32"/>
    <w:rsid w:val="00E640DE"/>
    <w:rsid w:val="00E64D27"/>
    <w:rsid w:val="00E65F02"/>
    <w:rsid w:val="00E7193F"/>
    <w:rsid w:val="00E757D5"/>
    <w:rsid w:val="00E8175D"/>
    <w:rsid w:val="00E8176D"/>
    <w:rsid w:val="00E83398"/>
    <w:rsid w:val="00E85FF6"/>
    <w:rsid w:val="00E86537"/>
    <w:rsid w:val="00E86685"/>
    <w:rsid w:val="00E8788E"/>
    <w:rsid w:val="00E91160"/>
    <w:rsid w:val="00E9516D"/>
    <w:rsid w:val="00E9524D"/>
    <w:rsid w:val="00E96BAA"/>
    <w:rsid w:val="00E975DF"/>
    <w:rsid w:val="00E97A47"/>
    <w:rsid w:val="00E97FA0"/>
    <w:rsid w:val="00EA06BC"/>
    <w:rsid w:val="00EA0B12"/>
    <w:rsid w:val="00EA26E9"/>
    <w:rsid w:val="00EA3D40"/>
    <w:rsid w:val="00EA4ACD"/>
    <w:rsid w:val="00EA4E59"/>
    <w:rsid w:val="00EA5486"/>
    <w:rsid w:val="00EA5651"/>
    <w:rsid w:val="00EA576B"/>
    <w:rsid w:val="00EB13C2"/>
    <w:rsid w:val="00EB3722"/>
    <w:rsid w:val="00EB5D1A"/>
    <w:rsid w:val="00EB7711"/>
    <w:rsid w:val="00EC00B3"/>
    <w:rsid w:val="00EC1993"/>
    <w:rsid w:val="00EC1DBD"/>
    <w:rsid w:val="00EC3BEA"/>
    <w:rsid w:val="00ED166F"/>
    <w:rsid w:val="00ED4213"/>
    <w:rsid w:val="00EE0868"/>
    <w:rsid w:val="00EE09DC"/>
    <w:rsid w:val="00EE3751"/>
    <w:rsid w:val="00EE7FFB"/>
    <w:rsid w:val="00EF0BBD"/>
    <w:rsid w:val="00EF21B4"/>
    <w:rsid w:val="00EF747A"/>
    <w:rsid w:val="00EF7590"/>
    <w:rsid w:val="00F0154C"/>
    <w:rsid w:val="00F0627C"/>
    <w:rsid w:val="00F07596"/>
    <w:rsid w:val="00F10EC8"/>
    <w:rsid w:val="00F112DA"/>
    <w:rsid w:val="00F11C1A"/>
    <w:rsid w:val="00F12028"/>
    <w:rsid w:val="00F12443"/>
    <w:rsid w:val="00F125DE"/>
    <w:rsid w:val="00F205EB"/>
    <w:rsid w:val="00F229CE"/>
    <w:rsid w:val="00F25831"/>
    <w:rsid w:val="00F34131"/>
    <w:rsid w:val="00F35DD8"/>
    <w:rsid w:val="00F37DC8"/>
    <w:rsid w:val="00F37E03"/>
    <w:rsid w:val="00F40D5F"/>
    <w:rsid w:val="00F41A53"/>
    <w:rsid w:val="00F51836"/>
    <w:rsid w:val="00F526B5"/>
    <w:rsid w:val="00F52BDE"/>
    <w:rsid w:val="00F52E84"/>
    <w:rsid w:val="00F5502A"/>
    <w:rsid w:val="00F553DA"/>
    <w:rsid w:val="00F57C65"/>
    <w:rsid w:val="00F64E64"/>
    <w:rsid w:val="00F66779"/>
    <w:rsid w:val="00F66FAD"/>
    <w:rsid w:val="00F67103"/>
    <w:rsid w:val="00F709F7"/>
    <w:rsid w:val="00F723BB"/>
    <w:rsid w:val="00F73B60"/>
    <w:rsid w:val="00F777F7"/>
    <w:rsid w:val="00F83AF3"/>
    <w:rsid w:val="00F84FA0"/>
    <w:rsid w:val="00F85CBA"/>
    <w:rsid w:val="00F9103A"/>
    <w:rsid w:val="00F93CD1"/>
    <w:rsid w:val="00F971C9"/>
    <w:rsid w:val="00FA1A92"/>
    <w:rsid w:val="00FA1DD4"/>
    <w:rsid w:val="00FA2D2E"/>
    <w:rsid w:val="00FA3B4E"/>
    <w:rsid w:val="00FA6FF1"/>
    <w:rsid w:val="00FA78AE"/>
    <w:rsid w:val="00FB03E0"/>
    <w:rsid w:val="00FB0685"/>
    <w:rsid w:val="00FB0ED8"/>
    <w:rsid w:val="00FB2F65"/>
    <w:rsid w:val="00FB36E9"/>
    <w:rsid w:val="00FB75E1"/>
    <w:rsid w:val="00FC19B0"/>
    <w:rsid w:val="00FC41DD"/>
    <w:rsid w:val="00FC53FC"/>
    <w:rsid w:val="00FC7E54"/>
    <w:rsid w:val="00FD0CDF"/>
    <w:rsid w:val="00FD6541"/>
    <w:rsid w:val="00FD7C6F"/>
    <w:rsid w:val="00FF107F"/>
    <w:rsid w:val="00FF2835"/>
    <w:rsid w:val="00FF4214"/>
    <w:rsid w:val="00FF46E9"/>
    <w:rsid w:val="00FF4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D06C7"/>
  <w15:docId w15:val="{61BAF66B-A12C-491F-9964-822086DC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323"/>
    <w:pPr>
      <w:widowControl w:val="0"/>
      <w:suppressAutoHyphens/>
      <w:spacing w:after="120" w:line="276" w:lineRule="auto"/>
      <w:ind w:left="624"/>
      <w:jc w:val="both"/>
    </w:pPr>
    <w:rPr>
      <w:rFonts w:ascii="Calibri" w:eastAsia="DejaVu Sans" w:hAnsi="Calibri"/>
      <w:kern w:val="1"/>
      <w:sz w:val="24"/>
      <w:szCs w:val="24"/>
      <w:lang w:eastAsia="ar-SA"/>
    </w:rPr>
  </w:style>
  <w:style w:type="paragraph" w:styleId="Heading1">
    <w:name w:val="heading 1"/>
    <w:basedOn w:val="Normal"/>
    <w:next w:val="Normal"/>
    <w:link w:val="Heading1Char"/>
    <w:qFormat/>
    <w:rsid w:val="00214601"/>
    <w:pPr>
      <w:keepNext/>
      <w:tabs>
        <w:tab w:val="num" w:pos="0"/>
      </w:tabs>
      <w:spacing w:before="115" w:after="115"/>
      <w:outlineLvl w:val="0"/>
    </w:pPr>
    <w:rPr>
      <w:rFonts w:cs="DejaVu Sans"/>
      <w:b/>
      <w:bCs/>
      <w:caps/>
      <w:szCs w:val="32"/>
      <w:u w:val="single"/>
    </w:rPr>
  </w:style>
  <w:style w:type="paragraph" w:styleId="Heading2">
    <w:name w:val="heading 2"/>
    <w:basedOn w:val="Normal"/>
    <w:next w:val="Normal"/>
    <w:link w:val="Heading2Char"/>
    <w:autoRedefine/>
    <w:qFormat/>
    <w:rsid w:val="001D4786"/>
    <w:pPr>
      <w:keepNext/>
      <w:numPr>
        <w:ilvl w:val="1"/>
        <w:numId w:val="2"/>
      </w:numPr>
      <w:tabs>
        <w:tab w:val="left" w:pos="0"/>
        <w:tab w:val="left" w:pos="720"/>
      </w:tabs>
      <w:spacing w:after="0" w:line="240" w:lineRule="auto"/>
      <w:outlineLvl w:val="1"/>
    </w:pPr>
    <w:rPr>
      <w:rFonts w:cs="DejaVu Sans"/>
      <w:b/>
      <w:iCs/>
      <w:szCs w:val="28"/>
      <w:u w:val="single"/>
      <w:lang/>
    </w:rPr>
  </w:style>
  <w:style w:type="paragraph" w:styleId="Heading3">
    <w:name w:val="heading 3"/>
    <w:basedOn w:val="Normal"/>
    <w:next w:val="Normal"/>
    <w:qFormat/>
    <w:rsid w:val="00214601"/>
    <w:pPr>
      <w:keepNext/>
      <w:tabs>
        <w:tab w:val="left" w:pos="0"/>
      </w:tabs>
      <w:spacing w:before="240"/>
      <w:outlineLvl w:val="2"/>
    </w:pPr>
    <w:rPr>
      <w:rFonts w:ascii="Arial" w:hAnsi="Arial" w:cs="DejaVu Sans"/>
      <w:b/>
      <w:bCs/>
      <w:i/>
      <w:szCs w:val="28"/>
    </w:rPr>
  </w:style>
  <w:style w:type="paragraph" w:styleId="Heading4">
    <w:name w:val="heading 4"/>
    <w:basedOn w:val="Normal"/>
    <w:next w:val="Normal"/>
    <w:qFormat/>
    <w:rsid w:val="00214601"/>
    <w:pPr>
      <w:keepNext/>
      <w:tabs>
        <w:tab w:val="left" w:pos="0"/>
      </w:tabs>
      <w:spacing w:before="240"/>
      <w:outlineLvl w:val="3"/>
    </w:pPr>
    <w:rPr>
      <w:rFonts w:ascii="Arial" w:hAnsi="Arial" w:cs="DejaVu Sans"/>
      <w:b/>
      <w:bCs/>
      <w:i/>
      <w:iCs/>
    </w:rPr>
  </w:style>
  <w:style w:type="paragraph" w:styleId="Heading5">
    <w:name w:val="heading 5"/>
    <w:basedOn w:val="Normal"/>
    <w:next w:val="Normal"/>
    <w:link w:val="Heading5Char"/>
    <w:uiPriority w:val="9"/>
    <w:unhideWhenUsed/>
    <w:qFormat/>
    <w:rsid w:val="003515D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034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85B"/>
    <w:rPr>
      <w:rFonts w:ascii="Tahoma" w:eastAsia="DejaVu Sans" w:hAnsi="Tahoma" w:cs="Tahoma"/>
      <w:kern w:val="1"/>
      <w:sz w:val="16"/>
      <w:szCs w:val="16"/>
      <w:lang w:eastAsia="ar-SA"/>
    </w:rPr>
  </w:style>
  <w:style w:type="paragraph" w:styleId="Header">
    <w:name w:val="header"/>
    <w:basedOn w:val="Normal"/>
    <w:link w:val="HeaderChar"/>
    <w:unhideWhenUsed/>
    <w:rsid w:val="00FA1A92"/>
    <w:pPr>
      <w:tabs>
        <w:tab w:val="center" w:pos="4680"/>
        <w:tab w:val="right" w:pos="9360"/>
      </w:tabs>
      <w:spacing w:after="0" w:line="240" w:lineRule="auto"/>
    </w:pPr>
  </w:style>
  <w:style w:type="character" w:customStyle="1" w:styleId="HeaderChar">
    <w:name w:val="Header Char"/>
    <w:basedOn w:val="DefaultParagraphFont"/>
    <w:link w:val="Header"/>
    <w:rsid w:val="00FA1A92"/>
    <w:rPr>
      <w:rFonts w:eastAsia="DejaVu Sans"/>
      <w:kern w:val="1"/>
      <w:sz w:val="24"/>
      <w:szCs w:val="24"/>
      <w:lang w:eastAsia="ar-SA"/>
    </w:rPr>
  </w:style>
  <w:style w:type="paragraph" w:styleId="Footer">
    <w:name w:val="footer"/>
    <w:basedOn w:val="Normal"/>
    <w:link w:val="FooterChar"/>
    <w:uiPriority w:val="99"/>
    <w:unhideWhenUsed/>
    <w:rsid w:val="00FA1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A92"/>
    <w:rPr>
      <w:rFonts w:eastAsia="DejaVu Sans"/>
      <w:kern w:val="1"/>
      <w:sz w:val="24"/>
      <w:szCs w:val="24"/>
      <w:lang w:eastAsia="ar-SA"/>
    </w:rPr>
  </w:style>
  <w:style w:type="paragraph" w:styleId="Caption">
    <w:name w:val="caption"/>
    <w:basedOn w:val="Normal"/>
    <w:next w:val="Normal"/>
    <w:autoRedefine/>
    <w:uiPriority w:val="35"/>
    <w:qFormat/>
    <w:rsid w:val="000E5E35"/>
    <w:pPr>
      <w:spacing w:after="200" w:line="240" w:lineRule="auto"/>
      <w:jc w:val="center"/>
    </w:pPr>
    <w:rPr>
      <w:rFonts w:ascii="Arial" w:hAnsi="Arial"/>
      <w:b/>
      <w:bCs/>
      <w:sz w:val="22"/>
      <w:szCs w:val="16"/>
    </w:rPr>
  </w:style>
  <w:style w:type="paragraph" w:styleId="ListParagraph">
    <w:name w:val="List Paragraph"/>
    <w:basedOn w:val="Normal"/>
    <w:link w:val="ListParagraphChar"/>
    <w:uiPriority w:val="34"/>
    <w:qFormat/>
    <w:rsid w:val="00666F83"/>
    <w:pPr>
      <w:widowControl/>
      <w:suppressAutoHyphens w:val="0"/>
      <w:spacing w:after="0" w:line="240" w:lineRule="auto"/>
      <w:ind w:left="720"/>
      <w:contextualSpacing/>
      <w:jc w:val="left"/>
    </w:pPr>
    <w:rPr>
      <w:rFonts w:eastAsia="Times New Roman"/>
      <w:kern w:val="0"/>
      <w:lang w:eastAsia="en-US"/>
    </w:rPr>
  </w:style>
  <w:style w:type="paragraph" w:customStyle="1" w:styleId="1texte-text">
    <w:name w:val="&gt;1: texte-text"/>
    <w:rsid w:val="002F44B7"/>
    <w:pPr>
      <w:tabs>
        <w:tab w:val="left" w:pos="0"/>
        <w:tab w:val="left" w:pos="340"/>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504"/>
      </w:tabs>
      <w:overflowPunct w:val="0"/>
      <w:autoSpaceDE w:val="0"/>
      <w:autoSpaceDN w:val="0"/>
      <w:adjustRightInd w:val="0"/>
      <w:spacing w:before="197" w:line="313" w:lineRule="exact"/>
      <w:ind w:left="351"/>
      <w:jc w:val="both"/>
      <w:textAlignment w:val="baseline"/>
    </w:pPr>
    <w:rPr>
      <w:rFonts w:ascii="Helvetica" w:hAnsi="Helvetica"/>
    </w:rPr>
  </w:style>
  <w:style w:type="paragraph" w:customStyle="1" w:styleId="pucetiret2">
    <w:name w:val="puce tiret 2"/>
    <w:basedOn w:val="Normal"/>
    <w:rsid w:val="002F44B7"/>
    <w:pPr>
      <w:keepLines/>
      <w:widowControl/>
      <w:tabs>
        <w:tab w:val="left" w:pos="0"/>
        <w:tab w:val="left" w:pos="663"/>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 w:val="left" w:pos="7654"/>
        <w:tab w:val="left" w:pos="7937"/>
        <w:tab w:val="left" w:pos="8220"/>
        <w:tab w:val="left" w:pos="8504"/>
      </w:tabs>
      <w:suppressAutoHyphens w:val="0"/>
      <w:overflowPunct w:val="0"/>
      <w:autoSpaceDE w:val="0"/>
      <w:autoSpaceDN w:val="0"/>
      <w:adjustRightInd w:val="0"/>
      <w:spacing w:before="197" w:after="0" w:line="313" w:lineRule="exact"/>
      <w:ind w:left="1191" w:right="566" w:hanging="340"/>
      <w:textAlignment w:val="baseline"/>
    </w:pPr>
    <w:rPr>
      <w:rFonts w:ascii="Arial" w:eastAsia="Times New Roman" w:hAnsi="Arial"/>
      <w:kern w:val="0"/>
      <w:sz w:val="28"/>
      <w:szCs w:val="20"/>
      <w:lang w:eastAsia="en-US"/>
    </w:rPr>
  </w:style>
  <w:style w:type="table" w:styleId="TableGrid">
    <w:name w:val="Table Grid"/>
    <w:basedOn w:val="TableNormal"/>
    <w:uiPriority w:val="39"/>
    <w:rsid w:val="000A65E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0A65ED"/>
    <w:pPr>
      <w:jc w:val="both"/>
    </w:pPr>
    <w:rPr>
      <w:rFonts w:eastAsiaTheme="minorHAnsi" w:cstheme="minorBidi"/>
      <w:sz w:val="24"/>
      <w:szCs w:val="22"/>
    </w:rPr>
  </w:style>
  <w:style w:type="character" w:customStyle="1" w:styleId="Heading5Char">
    <w:name w:val="Heading 5 Char"/>
    <w:basedOn w:val="DefaultParagraphFont"/>
    <w:link w:val="Heading5"/>
    <w:uiPriority w:val="9"/>
    <w:rsid w:val="003515D5"/>
    <w:rPr>
      <w:rFonts w:asciiTheme="majorHAnsi" w:eastAsiaTheme="majorEastAsia" w:hAnsiTheme="majorHAnsi" w:cstheme="majorBidi"/>
      <w:color w:val="243F60" w:themeColor="accent1" w:themeShade="7F"/>
      <w:kern w:val="1"/>
      <w:sz w:val="24"/>
      <w:szCs w:val="24"/>
      <w:lang w:eastAsia="ar-SA"/>
    </w:rPr>
  </w:style>
  <w:style w:type="paragraph" w:styleId="TOC1">
    <w:name w:val="toc 1"/>
    <w:basedOn w:val="Normal"/>
    <w:next w:val="Normal"/>
    <w:autoRedefine/>
    <w:uiPriority w:val="39"/>
    <w:unhideWhenUsed/>
    <w:rsid w:val="00B54773"/>
    <w:pPr>
      <w:tabs>
        <w:tab w:val="left" w:pos="660"/>
        <w:tab w:val="right" w:leader="dot" w:pos="9962"/>
      </w:tabs>
      <w:spacing w:after="0"/>
    </w:pPr>
  </w:style>
  <w:style w:type="paragraph" w:styleId="TOC2">
    <w:name w:val="toc 2"/>
    <w:basedOn w:val="Normal"/>
    <w:next w:val="Normal"/>
    <w:autoRedefine/>
    <w:uiPriority w:val="39"/>
    <w:unhideWhenUsed/>
    <w:rsid w:val="007A4ACA"/>
    <w:pPr>
      <w:spacing w:after="100"/>
      <w:ind w:left="240"/>
    </w:pPr>
  </w:style>
  <w:style w:type="character" w:styleId="Hyperlink">
    <w:name w:val="Hyperlink"/>
    <w:basedOn w:val="DefaultParagraphFont"/>
    <w:uiPriority w:val="99"/>
    <w:unhideWhenUsed/>
    <w:rsid w:val="007A4ACA"/>
    <w:rPr>
      <w:color w:val="0000FF" w:themeColor="hyperlink"/>
      <w:u w:val="single"/>
    </w:rPr>
  </w:style>
  <w:style w:type="table" w:customStyle="1" w:styleId="TableGrid1">
    <w:name w:val="Table Grid1"/>
    <w:basedOn w:val="TableNormal"/>
    <w:next w:val="TableGrid"/>
    <w:uiPriority w:val="59"/>
    <w:rsid w:val="00995239"/>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
    <w:name w:val="Style2"/>
    <w:rsid w:val="00995239"/>
    <w:pPr>
      <w:numPr>
        <w:numId w:val="1"/>
      </w:numPr>
    </w:pPr>
  </w:style>
  <w:style w:type="character" w:styleId="CommentReference">
    <w:name w:val="annotation reference"/>
    <w:basedOn w:val="DefaultParagraphFont"/>
    <w:uiPriority w:val="99"/>
    <w:semiHidden/>
    <w:unhideWhenUsed/>
    <w:rsid w:val="00E0175A"/>
    <w:rPr>
      <w:sz w:val="16"/>
      <w:szCs w:val="16"/>
    </w:rPr>
  </w:style>
  <w:style w:type="paragraph" w:styleId="CommentText">
    <w:name w:val="annotation text"/>
    <w:basedOn w:val="Normal"/>
    <w:link w:val="CommentTextChar"/>
    <w:uiPriority w:val="99"/>
    <w:semiHidden/>
    <w:unhideWhenUsed/>
    <w:rsid w:val="00E0175A"/>
    <w:pPr>
      <w:spacing w:line="240" w:lineRule="auto"/>
    </w:pPr>
    <w:rPr>
      <w:sz w:val="20"/>
      <w:szCs w:val="20"/>
    </w:rPr>
  </w:style>
  <w:style w:type="character" w:customStyle="1" w:styleId="CommentTextChar">
    <w:name w:val="Comment Text Char"/>
    <w:basedOn w:val="DefaultParagraphFont"/>
    <w:link w:val="CommentText"/>
    <w:uiPriority w:val="99"/>
    <w:semiHidden/>
    <w:rsid w:val="00E0175A"/>
    <w:rPr>
      <w:rFonts w:eastAsia="DejaVu Sans"/>
      <w:kern w:val="1"/>
      <w:lang w:eastAsia="ar-SA"/>
    </w:rPr>
  </w:style>
  <w:style w:type="paragraph" w:styleId="CommentSubject">
    <w:name w:val="annotation subject"/>
    <w:basedOn w:val="CommentText"/>
    <w:next w:val="CommentText"/>
    <w:link w:val="CommentSubjectChar"/>
    <w:uiPriority w:val="99"/>
    <w:semiHidden/>
    <w:unhideWhenUsed/>
    <w:rsid w:val="00E0175A"/>
    <w:rPr>
      <w:b/>
      <w:bCs/>
    </w:rPr>
  </w:style>
  <w:style w:type="character" w:customStyle="1" w:styleId="CommentSubjectChar">
    <w:name w:val="Comment Subject Char"/>
    <w:basedOn w:val="CommentTextChar"/>
    <w:link w:val="CommentSubject"/>
    <w:uiPriority w:val="99"/>
    <w:semiHidden/>
    <w:rsid w:val="00E0175A"/>
    <w:rPr>
      <w:rFonts w:eastAsia="DejaVu Sans"/>
      <w:b/>
      <w:bCs/>
      <w:kern w:val="1"/>
      <w:lang w:eastAsia="ar-SA"/>
    </w:rPr>
  </w:style>
  <w:style w:type="paragraph" w:styleId="NormalWeb">
    <w:name w:val="Normal (Web)"/>
    <w:basedOn w:val="Normal"/>
    <w:uiPriority w:val="99"/>
    <w:semiHidden/>
    <w:unhideWhenUsed/>
    <w:rsid w:val="005A3BF7"/>
    <w:pPr>
      <w:widowControl/>
      <w:suppressAutoHyphens w:val="0"/>
      <w:spacing w:before="100" w:beforeAutospacing="1" w:after="100" w:afterAutospacing="1" w:line="240" w:lineRule="auto"/>
      <w:jc w:val="left"/>
    </w:pPr>
    <w:rPr>
      <w:rFonts w:eastAsiaTheme="minorEastAsia"/>
      <w:kern w:val="0"/>
      <w:lang w:eastAsia="en-US"/>
    </w:rPr>
  </w:style>
  <w:style w:type="paragraph" w:styleId="TOC3">
    <w:name w:val="toc 3"/>
    <w:basedOn w:val="Normal"/>
    <w:next w:val="Normal"/>
    <w:autoRedefine/>
    <w:uiPriority w:val="39"/>
    <w:unhideWhenUsed/>
    <w:rsid w:val="009942F2"/>
    <w:pPr>
      <w:spacing w:after="100"/>
      <w:ind w:left="480"/>
    </w:pPr>
  </w:style>
  <w:style w:type="character" w:customStyle="1" w:styleId="ListParagraphChar">
    <w:name w:val="List Paragraph Char"/>
    <w:basedOn w:val="DefaultParagraphFont"/>
    <w:link w:val="ListParagraph"/>
    <w:uiPriority w:val="34"/>
    <w:rsid w:val="0073284B"/>
    <w:rPr>
      <w:sz w:val="24"/>
      <w:szCs w:val="24"/>
    </w:rPr>
  </w:style>
  <w:style w:type="paragraph" w:customStyle="1" w:styleId="Default">
    <w:name w:val="Default"/>
    <w:rsid w:val="00447940"/>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576B61"/>
    <w:rPr>
      <w:color w:val="808080"/>
    </w:rPr>
  </w:style>
  <w:style w:type="paragraph" w:styleId="TOCHeading">
    <w:name w:val="TOC Heading"/>
    <w:basedOn w:val="Heading1"/>
    <w:next w:val="Normal"/>
    <w:uiPriority w:val="39"/>
    <w:unhideWhenUsed/>
    <w:qFormat/>
    <w:rsid w:val="007D4B81"/>
    <w:pPr>
      <w:keepLines/>
      <w:widowControl/>
      <w:tabs>
        <w:tab w:val="clear" w:pos="0"/>
      </w:tabs>
      <w:suppressAutoHyphens w:val="0"/>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u w:val="none"/>
      <w:lang w:eastAsia="en-US"/>
    </w:rPr>
  </w:style>
  <w:style w:type="paragraph" w:styleId="TableofFigures">
    <w:name w:val="table of figures"/>
    <w:basedOn w:val="Normal"/>
    <w:next w:val="Normal"/>
    <w:uiPriority w:val="99"/>
    <w:unhideWhenUsed/>
    <w:rsid w:val="00DF4353"/>
    <w:pPr>
      <w:spacing w:after="0"/>
    </w:pPr>
  </w:style>
  <w:style w:type="paragraph" w:customStyle="1" w:styleId="Style1">
    <w:name w:val="Style1"/>
    <w:link w:val="Style1Char"/>
    <w:qFormat/>
    <w:rsid w:val="00A97268"/>
    <w:pPr>
      <w:numPr>
        <w:numId w:val="3"/>
      </w:numPr>
    </w:pPr>
    <w:rPr>
      <w:rFonts w:ascii="Arial" w:eastAsia="DejaVu Sans" w:hAnsi="Arial" w:cs="DejaVu Sans"/>
      <w:b/>
      <w:bCs/>
      <w:kern w:val="1"/>
      <w:sz w:val="24"/>
      <w:szCs w:val="28"/>
      <w:u w:val="single"/>
      <w:lang w:eastAsia="ar-SA"/>
    </w:rPr>
  </w:style>
  <w:style w:type="character" w:styleId="Strong">
    <w:name w:val="Strong"/>
    <w:basedOn w:val="DefaultParagraphFont"/>
    <w:uiPriority w:val="22"/>
    <w:qFormat/>
    <w:rsid w:val="0034606E"/>
    <w:rPr>
      <w:b/>
      <w:bCs/>
    </w:rPr>
  </w:style>
  <w:style w:type="character" w:customStyle="1" w:styleId="Style1Char">
    <w:name w:val="Style1 Char"/>
    <w:basedOn w:val="DefaultParagraphFont"/>
    <w:link w:val="Style1"/>
    <w:rsid w:val="00A97268"/>
    <w:rPr>
      <w:rFonts w:ascii="Arial" w:eastAsia="DejaVu Sans" w:hAnsi="Arial" w:cs="DejaVu Sans"/>
      <w:b/>
      <w:bCs/>
      <w:kern w:val="1"/>
      <w:sz w:val="24"/>
      <w:szCs w:val="28"/>
      <w:u w:val="single"/>
      <w:lang w:eastAsia="ar-SA"/>
    </w:rPr>
  </w:style>
  <w:style w:type="character" w:customStyle="1" w:styleId="inner">
    <w:name w:val="inner"/>
    <w:basedOn w:val="DefaultParagraphFont"/>
    <w:rsid w:val="00E0342D"/>
  </w:style>
  <w:style w:type="character" w:customStyle="1" w:styleId="Heading6Char">
    <w:name w:val="Heading 6 Char"/>
    <w:basedOn w:val="DefaultParagraphFont"/>
    <w:link w:val="Heading6"/>
    <w:uiPriority w:val="9"/>
    <w:rsid w:val="00E0342D"/>
    <w:rPr>
      <w:rFonts w:asciiTheme="majorHAnsi" w:eastAsiaTheme="majorEastAsia" w:hAnsiTheme="majorHAnsi" w:cstheme="majorBidi"/>
      <w:color w:val="243F60" w:themeColor="accent1" w:themeShade="7F"/>
      <w:kern w:val="1"/>
      <w:sz w:val="24"/>
      <w:szCs w:val="24"/>
      <w:lang w:eastAsia="ar-SA"/>
    </w:rPr>
  </w:style>
  <w:style w:type="character" w:customStyle="1" w:styleId="lecrdtxtpln">
    <w:name w:val="l_ecrd_txt_pln"/>
    <w:basedOn w:val="DefaultParagraphFont"/>
    <w:rsid w:val="008D2394"/>
  </w:style>
  <w:style w:type="character" w:customStyle="1" w:styleId="Heading2Char">
    <w:name w:val="Heading 2 Char"/>
    <w:basedOn w:val="DefaultParagraphFont"/>
    <w:link w:val="Heading2"/>
    <w:rsid w:val="001D4786"/>
    <w:rPr>
      <w:rFonts w:ascii="Calibri" w:eastAsia="DejaVu Sans" w:hAnsi="Calibri" w:cs="DejaVu Sans"/>
      <w:b/>
      <w:iCs/>
      <w:kern w:val="1"/>
      <w:sz w:val="24"/>
      <w:szCs w:val="28"/>
      <w:u w:val="single"/>
      <w:lang/>
    </w:rPr>
  </w:style>
  <w:style w:type="character" w:customStyle="1" w:styleId="Heading1Char">
    <w:name w:val="Heading 1 Char"/>
    <w:basedOn w:val="DefaultParagraphFont"/>
    <w:link w:val="Heading1"/>
    <w:rsid w:val="00E616A5"/>
    <w:rPr>
      <w:rFonts w:eastAsia="DejaVu Sans" w:cs="DejaVu Sans"/>
      <w:b/>
      <w:bCs/>
      <w:caps/>
      <w:kern w:val="1"/>
      <w:sz w:val="24"/>
      <w:szCs w:val="32"/>
      <w:u w:val="single"/>
      <w:lang w:eastAsia="ar-SA"/>
    </w:rPr>
  </w:style>
  <w:style w:type="paragraph" w:styleId="HTMLPreformatted">
    <w:name w:val="HTML Preformatted"/>
    <w:basedOn w:val="Normal"/>
    <w:link w:val="HTMLPreformattedChar"/>
    <w:uiPriority w:val="99"/>
    <w:semiHidden/>
    <w:unhideWhenUsed/>
    <w:rsid w:val="00D41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kern w:val="0"/>
      <w:sz w:val="20"/>
      <w:szCs w:val="20"/>
      <w:lang/>
    </w:rPr>
  </w:style>
  <w:style w:type="character" w:customStyle="1" w:styleId="HTMLPreformattedChar">
    <w:name w:val="HTML Preformatted Char"/>
    <w:basedOn w:val="DefaultParagraphFont"/>
    <w:link w:val="HTMLPreformatted"/>
    <w:uiPriority w:val="99"/>
    <w:semiHidden/>
    <w:rsid w:val="00D4165C"/>
    <w:rPr>
      <w:rFonts w:ascii="Courier New" w:hAnsi="Courier New" w:cs="Courier New"/>
      <w:lang/>
    </w:rPr>
  </w:style>
  <w:style w:type="character" w:customStyle="1" w:styleId="hljs-comment">
    <w:name w:val="hljs-comment"/>
    <w:basedOn w:val="DefaultParagraphFont"/>
    <w:rsid w:val="005F5009"/>
  </w:style>
  <w:style w:type="character" w:styleId="UnresolvedMention">
    <w:name w:val="Unresolved Mention"/>
    <w:basedOn w:val="DefaultParagraphFont"/>
    <w:uiPriority w:val="99"/>
    <w:semiHidden/>
    <w:unhideWhenUsed/>
    <w:rsid w:val="005C7F49"/>
    <w:rPr>
      <w:color w:val="605E5C"/>
      <w:shd w:val="clear" w:color="auto" w:fill="E1DFDD"/>
    </w:rPr>
  </w:style>
  <w:style w:type="character" w:customStyle="1" w:styleId="video-url-fadeable">
    <w:name w:val="video-url-fadeable"/>
    <w:basedOn w:val="DefaultParagraphFont"/>
    <w:rsid w:val="000E5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532">
      <w:bodyDiv w:val="1"/>
      <w:marLeft w:val="0"/>
      <w:marRight w:val="0"/>
      <w:marTop w:val="0"/>
      <w:marBottom w:val="0"/>
      <w:divBdr>
        <w:top w:val="none" w:sz="0" w:space="0" w:color="auto"/>
        <w:left w:val="none" w:sz="0" w:space="0" w:color="auto"/>
        <w:bottom w:val="none" w:sz="0" w:space="0" w:color="auto"/>
        <w:right w:val="none" w:sz="0" w:space="0" w:color="auto"/>
      </w:divBdr>
      <w:divsChild>
        <w:div w:id="1704135871">
          <w:marLeft w:val="0"/>
          <w:marRight w:val="0"/>
          <w:marTop w:val="0"/>
          <w:marBottom w:val="0"/>
          <w:divBdr>
            <w:top w:val="none" w:sz="0" w:space="0" w:color="auto"/>
            <w:left w:val="none" w:sz="0" w:space="0" w:color="auto"/>
            <w:bottom w:val="none" w:sz="0" w:space="0" w:color="auto"/>
            <w:right w:val="none" w:sz="0" w:space="0" w:color="auto"/>
          </w:divBdr>
          <w:divsChild>
            <w:div w:id="1158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811">
      <w:bodyDiv w:val="1"/>
      <w:marLeft w:val="0"/>
      <w:marRight w:val="0"/>
      <w:marTop w:val="0"/>
      <w:marBottom w:val="0"/>
      <w:divBdr>
        <w:top w:val="none" w:sz="0" w:space="0" w:color="auto"/>
        <w:left w:val="none" w:sz="0" w:space="0" w:color="auto"/>
        <w:bottom w:val="none" w:sz="0" w:space="0" w:color="auto"/>
        <w:right w:val="none" w:sz="0" w:space="0" w:color="auto"/>
      </w:divBdr>
    </w:div>
    <w:div w:id="27027359">
      <w:bodyDiv w:val="1"/>
      <w:marLeft w:val="0"/>
      <w:marRight w:val="0"/>
      <w:marTop w:val="0"/>
      <w:marBottom w:val="0"/>
      <w:divBdr>
        <w:top w:val="none" w:sz="0" w:space="0" w:color="auto"/>
        <w:left w:val="none" w:sz="0" w:space="0" w:color="auto"/>
        <w:bottom w:val="none" w:sz="0" w:space="0" w:color="auto"/>
        <w:right w:val="none" w:sz="0" w:space="0" w:color="auto"/>
      </w:divBdr>
    </w:div>
    <w:div w:id="123818969">
      <w:bodyDiv w:val="1"/>
      <w:marLeft w:val="0"/>
      <w:marRight w:val="0"/>
      <w:marTop w:val="0"/>
      <w:marBottom w:val="0"/>
      <w:divBdr>
        <w:top w:val="none" w:sz="0" w:space="0" w:color="auto"/>
        <w:left w:val="none" w:sz="0" w:space="0" w:color="auto"/>
        <w:bottom w:val="none" w:sz="0" w:space="0" w:color="auto"/>
        <w:right w:val="none" w:sz="0" w:space="0" w:color="auto"/>
      </w:divBdr>
    </w:div>
    <w:div w:id="138881827">
      <w:bodyDiv w:val="1"/>
      <w:marLeft w:val="0"/>
      <w:marRight w:val="0"/>
      <w:marTop w:val="0"/>
      <w:marBottom w:val="0"/>
      <w:divBdr>
        <w:top w:val="none" w:sz="0" w:space="0" w:color="auto"/>
        <w:left w:val="none" w:sz="0" w:space="0" w:color="auto"/>
        <w:bottom w:val="none" w:sz="0" w:space="0" w:color="auto"/>
        <w:right w:val="none" w:sz="0" w:space="0" w:color="auto"/>
      </w:divBdr>
    </w:div>
    <w:div w:id="173346575">
      <w:bodyDiv w:val="1"/>
      <w:marLeft w:val="0"/>
      <w:marRight w:val="0"/>
      <w:marTop w:val="0"/>
      <w:marBottom w:val="0"/>
      <w:divBdr>
        <w:top w:val="none" w:sz="0" w:space="0" w:color="auto"/>
        <w:left w:val="none" w:sz="0" w:space="0" w:color="auto"/>
        <w:bottom w:val="none" w:sz="0" w:space="0" w:color="auto"/>
        <w:right w:val="none" w:sz="0" w:space="0" w:color="auto"/>
      </w:divBdr>
      <w:divsChild>
        <w:div w:id="1385984008">
          <w:marLeft w:val="0"/>
          <w:marRight w:val="0"/>
          <w:marTop w:val="0"/>
          <w:marBottom w:val="0"/>
          <w:divBdr>
            <w:top w:val="none" w:sz="0" w:space="0" w:color="auto"/>
            <w:left w:val="none" w:sz="0" w:space="0" w:color="auto"/>
            <w:bottom w:val="none" w:sz="0" w:space="0" w:color="auto"/>
            <w:right w:val="none" w:sz="0" w:space="0" w:color="auto"/>
          </w:divBdr>
          <w:divsChild>
            <w:div w:id="16405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7988">
      <w:bodyDiv w:val="1"/>
      <w:marLeft w:val="0"/>
      <w:marRight w:val="0"/>
      <w:marTop w:val="0"/>
      <w:marBottom w:val="0"/>
      <w:divBdr>
        <w:top w:val="none" w:sz="0" w:space="0" w:color="auto"/>
        <w:left w:val="none" w:sz="0" w:space="0" w:color="auto"/>
        <w:bottom w:val="none" w:sz="0" w:space="0" w:color="auto"/>
        <w:right w:val="none" w:sz="0" w:space="0" w:color="auto"/>
      </w:divBdr>
      <w:divsChild>
        <w:div w:id="1431857330">
          <w:marLeft w:val="0"/>
          <w:marRight w:val="0"/>
          <w:marTop w:val="0"/>
          <w:marBottom w:val="0"/>
          <w:divBdr>
            <w:top w:val="none" w:sz="0" w:space="0" w:color="auto"/>
            <w:left w:val="none" w:sz="0" w:space="0" w:color="auto"/>
            <w:bottom w:val="none" w:sz="0" w:space="0" w:color="auto"/>
            <w:right w:val="none" w:sz="0" w:space="0" w:color="auto"/>
          </w:divBdr>
          <w:divsChild>
            <w:div w:id="3047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946">
      <w:bodyDiv w:val="1"/>
      <w:marLeft w:val="0"/>
      <w:marRight w:val="0"/>
      <w:marTop w:val="0"/>
      <w:marBottom w:val="0"/>
      <w:divBdr>
        <w:top w:val="none" w:sz="0" w:space="0" w:color="auto"/>
        <w:left w:val="none" w:sz="0" w:space="0" w:color="auto"/>
        <w:bottom w:val="none" w:sz="0" w:space="0" w:color="auto"/>
        <w:right w:val="none" w:sz="0" w:space="0" w:color="auto"/>
      </w:divBdr>
      <w:divsChild>
        <w:div w:id="1059280882">
          <w:marLeft w:val="1166"/>
          <w:marRight w:val="0"/>
          <w:marTop w:val="77"/>
          <w:marBottom w:val="0"/>
          <w:divBdr>
            <w:top w:val="none" w:sz="0" w:space="0" w:color="auto"/>
            <w:left w:val="none" w:sz="0" w:space="0" w:color="auto"/>
            <w:bottom w:val="none" w:sz="0" w:space="0" w:color="auto"/>
            <w:right w:val="none" w:sz="0" w:space="0" w:color="auto"/>
          </w:divBdr>
        </w:div>
        <w:div w:id="1543519809">
          <w:marLeft w:val="547"/>
          <w:marRight w:val="0"/>
          <w:marTop w:val="86"/>
          <w:marBottom w:val="0"/>
          <w:divBdr>
            <w:top w:val="none" w:sz="0" w:space="0" w:color="auto"/>
            <w:left w:val="none" w:sz="0" w:space="0" w:color="auto"/>
            <w:bottom w:val="none" w:sz="0" w:space="0" w:color="auto"/>
            <w:right w:val="none" w:sz="0" w:space="0" w:color="auto"/>
          </w:divBdr>
        </w:div>
        <w:div w:id="1675454826">
          <w:marLeft w:val="1166"/>
          <w:marRight w:val="0"/>
          <w:marTop w:val="77"/>
          <w:marBottom w:val="0"/>
          <w:divBdr>
            <w:top w:val="none" w:sz="0" w:space="0" w:color="auto"/>
            <w:left w:val="none" w:sz="0" w:space="0" w:color="auto"/>
            <w:bottom w:val="none" w:sz="0" w:space="0" w:color="auto"/>
            <w:right w:val="none" w:sz="0" w:space="0" w:color="auto"/>
          </w:divBdr>
        </w:div>
        <w:div w:id="1890678019">
          <w:marLeft w:val="1166"/>
          <w:marRight w:val="0"/>
          <w:marTop w:val="77"/>
          <w:marBottom w:val="0"/>
          <w:divBdr>
            <w:top w:val="none" w:sz="0" w:space="0" w:color="auto"/>
            <w:left w:val="none" w:sz="0" w:space="0" w:color="auto"/>
            <w:bottom w:val="none" w:sz="0" w:space="0" w:color="auto"/>
            <w:right w:val="none" w:sz="0" w:space="0" w:color="auto"/>
          </w:divBdr>
        </w:div>
      </w:divsChild>
    </w:div>
    <w:div w:id="324018810">
      <w:bodyDiv w:val="1"/>
      <w:marLeft w:val="0"/>
      <w:marRight w:val="0"/>
      <w:marTop w:val="0"/>
      <w:marBottom w:val="0"/>
      <w:divBdr>
        <w:top w:val="none" w:sz="0" w:space="0" w:color="auto"/>
        <w:left w:val="none" w:sz="0" w:space="0" w:color="auto"/>
        <w:bottom w:val="none" w:sz="0" w:space="0" w:color="auto"/>
        <w:right w:val="none" w:sz="0" w:space="0" w:color="auto"/>
      </w:divBdr>
    </w:div>
    <w:div w:id="326639816">
      <w:bodyDiv w:val="1"/>
      <w:marLeft w:val="0"/>
      <w:marRight w:val="0"/>
      <w:marTop w:val="0"/>
      <w:marBottom w:val="0"/>
      <w:divBdr>
        <w:top w:val="none" w:sz="0" w:space="0" w:color="auto"/>
        <w:left w:val="none" w:sz="0" w:space="0" w:color="auto"/>
        <w:bottom w:val="none" w:sz="0" w:space="0" w:color="auto"/>
        <w:right w:val="none" w:sz="0" w:space="0" w:color="auto"/>
      </w:divBdr>
      <w:divsChild>
        <w:div w:id="563104280">
          <w:marLeft w:val="0"/>
          <w:marRight w:val="0"/>
          <w:marTop w:val="0"/>
          <w:marBottom w:val="0"/>
          <w:divBdr>
            <w:top w:val="none" w:sz="0" w:space="0" w:color="auto"/>
            <w:left w:val="none" w:sz="0" w:space="0" w:color="auto"/>
            <w:bottom w:val="none" w:sz="0" w:space="0" w:color="auto"/>
            <w:right w:val="none" w:sz="0" w:space="0" w:color="auto"/>
          </w:divBdr>
          <w:divsChild>
            <w:div w:id="1660227613">
              <w:marLeft w:val="0"/>
              <w:marRight w:val="0"/>
              <w:marTop w:val="0"/>
              <w:marBottom w:val="0"/>
              <w:divBdr>
                <w:top w:val="none" w:sz="0" w:space="0" w:color="auto"/>
                <w:left w:val="none" w:sz="0" w:space="0" w:color="auto"/>
                <w:bottom w:val="none" w:sz="0" w:space="0" w:color="auto"/>
                <w:right w:val="none" w:sz="0" w:space="0" w:color="auto"/>
              </w:divBdr>
            </w:div>
            <w:div w:id="1192257781">
              <w:marLeft w:val="0"/>
              <w:marRight w:val="0"/>
              <w:marTop w:val="0"/>
              <w:marBottom w:val="0"/>
              <w:divBdr>
                <w:top w:val="none" w:sz="0" w:space="0" w:color="auto"/>
                <w:left w:val="none" w:sz="0" w:space="0" w:color="auto"/>
                <w:bottom w:val="none" w:sz="0" w:space="0" w:color="auto"/>
                <w:right w:val="none" w:sz="0" w:space="0" w:color="auto"/>
              </w:divBdr>
            </w:div>
            <w:div w:id="947467001">
              <w:marLeft w:val="0"/>
              <w:marRight w:val="0"/>
              <w:marTop w:val="0"/>
              <w:marBottom w:val="0"/>
              <w:divBdr>
                <w:top w:val="none" w:sz="0" w:space="0" w:color="auto"/>
                <w:left w:val="none" w:sz="0" w:space="0" w:color="auto"/>
                <w:bottom w:val="none" w:sz="0" w:space="0" w:color="auto"/>
                <w:right w:val="none" w:sz="0" w:space="0" w:color="auto"/>
              </w:divBdr>
            </w:div>
            <w:div w:id="563025836">
              <w:marLeft w:val="0"/>
              <w:marRight w:val="0"/>
              <w:marTop w:val="0"/>
              <w:marBottom w:val="0"/>
              <w:divBdr>
                <w:top w:val="none" w:sz="0" w:space="0" w:color="auto"/>
                <w:left w:val="none" w:sz="0" w:space="0" w:color="auto"/>
                <w:bottom w:val="none" w:sz="0" w:space="0" w:color="auto"/>
                <w:right w:val="none" w:sz="0" w:space="0" w:color="auto"/>
              </w:divBdr>
            </w:div>
            <w:div w:id="5311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0658">
      <w:bodyDiv w:val="1"/>
      <w:marLeft w:val="0"/>
      <w:marRight w:val="0"/>
      <w:marTop w:val="0"/>
      <w:marBottom w:val="0"/>
      <w:divBdr>
        <w:top w:val="none" w:sz="0" w:space="0" w:color="auto"/>
        <w:left w:val="none" w:sz="0" w:space="0" w:color="auto"/>
        <w:bottom w:val="none" w:sz="0" w:space="0" w:color="auto"/>
        <w:right w:val="none" w:sz="0" w:space="0" w:color="auto"/>
      </w:divBdr>
    </w:div>
    <w:div w:id="437337547">
      <w:bodyDiv w:val="1"/>
      <w:marLeft w:val="0"/>
      <w:marRight w:val="0"/>
      <w:marTop w:val="0"/>
      <w:marBottom w:val="0"/>
      <w:divBdr>
        <w:top w:val="none" w:sz="0" w:space="0" w:color="auto"/>
        <w:left w:val="none" w:sz="0" w:space="0" w:color="auto"/>
        <w:bottom w:val="none" w:sz="0" w:space="0" w:color="auto"/>
        <w:right w:val="none" w:sz="0" w:space="0" w:color="auto"/>
      </w:divBdr>
    </w:div>
    <w:div w:id="522399254">
      <w:bodyDiv w:val="1"/>
      <w:marLeft w:val="0"/>
      <w:marRight w:val="0"/>
      <w:marTop w:val="0"/>
      <w:marBottom w:val="0"/>
      <w:divBdr>
        <w:top w:val="none" w:sz="0" w:space="0" w:color="auto"/>
        <w:left w:val="none" w:sz="0" w:space="0" w:color="auto"/>
        <w:bottom w:val="none" w:sz="0" w:space="0" w:color="auto"/>
        <w:right w:val="none" w:sz="0" w:space="0" w:color="auto"/>
      </w:divBdr>
    </w:div>
    <w:div w:id="547307154">
      <w:bodyDiv w:val="1"/>
      <w:marLeft w:val="0"/>
      <w:marRight w:val="0"/>
      <w:marTop w:val="0"/>
      <w:marBottom w:val="0"/>
      <w:divBdr>
        <w:top w:val="none" w:sz="0" w:space="0" w:color="auto"/>
        <w:left w:val="none" w:sz="0" w:space="0" w:color="auto"/>
        <w:bottom w:val="none" w:sz="0" w:space="0" w:color="auto"/>
        <w:right w:val="none" w:sz="0" w:space="0" w:color="auto"/>
      </w:divBdr>
    </w:div>
    <w:div w:id="566261051">
      <w:bodyDiv w:val="1"/>
      <w:marLeft w:val="0"/>
      <w:marRight w:val="0"/>
      <w:marTop w:val="0"/>
      <w:marBottom w:val="0"/>
      <w:divBdr>
        <w:top w:val="none" w:sz="0" w:space="0" w:color="auto"/>
        <w:left w:val="none" w:sz="0" w:space="0" w:color="auto"/>
        <w:bottom w:val="none" w:sz="0" w:space="0" w:color="auto"/>
        <w:right w:val="none" w:sz="0" w:space="0" w:color="auto"/>
      </w:divBdr>
    </w:div>
    <w:div w:id="572358139">
      <w:bodyDiv w:val="1"/>
      <w:marLeft w:val="0"/>
      <w:marRight w:val="0"/>
      <w:marTop w:val="0"/>
      <w:marBottom w:val="0"/>
      <w:divBdr>
        <w:top w:val="none" w:sz="0" w:space="0" w:color="auto"/>
        <w:left w:val="none" w:sz="0" w:space="0" w:color="auto"/>
        <w:bottom w:val="none" w:sz="0" w:space="0" w:color="auto"/>
        <w:right w:val="none" w:sz="0" w:space="0" w:color="auto"/>
      </w:divBdr>
      <w:divsChild>
        <w:div w:id="656811340">
          <w:marLeft w:val="0"/>
          <w:marRight w:val="0"/>
          <w:marTop w:val="60"/>
          <w:marBottom w:val="60"/>
          <w:divBdr>
            <w:top w:val="none" w:sz="0" w:space="0" w:color="auto"/>
            <w:left w:val="none" w:sz="0" w:space="0" w:color="auto"/>
            <w:bottom w:val="none" w:sz="0" w:space="0" w:color="auto"/>
            <w:right w:val="none" w:sz="0" w:space="0" w:color="auto"/>
          </w:divBdr>
        </w:div>
        <w:div w:id="1158500308">
          <w:marLeft w:val="1440"/>
          <w:marRight w:val="0"/>
          <w:marTop w:val="60"/>
          <w:marBottom w:val="60"/>
          <w:divBdr>
            <w:top w:val="none" w:sz="0" w:space="0" w:color="auto"/>
            <w:left w:val="none" w:sz="0" w:space="0" w:color="auto"/>
            <w:bottom w:val="none" w:sz="0" w:space="0" w:color="auto"/>
            <w:right w:val="none" w:sz="0" w:space="0" w:color="auto"/>
          </w:divBdr>
        </w:div>
        <w:div w:id="1179543372">
          <w:marLeft w:val="0"/>
          <w:marRight w:val="0"/>
          <w:marTop w:val="60"/>
          <w:marBottom w:val="60"/>
          <w:divBdr>
            <w:top w:val="none" w:sz="0" w:space="0" w:color="auto"/>
            <w:left w:val="none" w:sz="0" w:space="0" w:color="auto"/>
            <w:bottom w:val="none" w:sz="0" w:space="0" w:color="auto"/>
            <w:right w:val="none" w:sz="0" w:space="0" w:color="auto"/>
          </w:divBdr>
        </w:div>
        <w:div w:id="1432049022">
          <w:marLeft w:val="1440"/>
          <w:marRight w:val="0"/>
          <w:marTop w:val="60"/>
          <w:marBottom w:val="60"/>
          <w:divBdr>
            <w:top w:val="none" w:sz="0" w:space="0" w:color="auto"/>
            <w:left w:val="none" w:sz="0" w:space="0" w:color="auto"/>
            <w:bottom w:val="none" w:sz="0" w:space="0" w:color="auto"/>
            <w:right w:val="none" w:sz="0" w:space="0" w:color="auto"/>
          </w:divBdr>
        </w:div>
        <w:div w:id="1746881076">
          <w:marLeft w:val="1440"/>
          <w:marRight w:val="0"/>
          <w:marTop w:val="60"/>
          <w:marBottom w:val="60"/>
          <w:divBdr>
            <w:top w:val="none" w:sz="0" w:space="0" w:color="auto"/>
            <w:left w:val="none" w:sz="0" w:space="0" w:color="auto"/>
            <w:bottom w:val="none" w:sz="0" w:space="0" w:color="auto"/>
            <w:right w:val="none" w:sz="0" w:space="0" w:color="auto"/>
          </w:divBdr>
        </w:div>
        <w:div w:id="1802308236">
          <w:marLeft w:val="0"/>
          <w:marRight w:val="0"/>
          <w:marTop w:val="60"/>
          <w:marBottom w:val="60"/>
          <w:divBdr>
            <w:top w:val="none" w:sz="0" w:space="0" w:color="auto"/>
            <w:left w:val="none" w:sz="0" w:space="0" w:color="auto"/>
            <w:bottom w:val="none" w:sz="0" w:space="0" w:color="auto"/>
            <w:right w:val="none" w:sz="0" w:space="0" w:color="auto"/>
          </w:divBdr>
        </w:div>
      </w:divsChild>
    </w:div>
    <w:div w:id="584385368">
      <w:bodyDiv w:val="1"/>
      <w:marLeft w:val="0"/>
      <w:marRight w:val="0"/>
      <w:marTop w:val="0"/>
      <w:marBottom w:val="0"/>
      <w:divBdr>
        <w:top w:val="none" w:sz="0" w:space="0" w:color="auto"/>
        <w:left w:val="none" w:sz="0" w:space="0" w:color="auto"/>
        <w:bottom w:val="none" w:sz="0" w:space="0" w:color="auto"/>
        <w:right w:val="none" w:sz="0" w:space="0" w:color="auto"/>
      </w:divBdr>
    </w:div>
    <w:div w:id="617446490">
      <w:bodyDiv w:val="1"/>
      <w:marLeft w:val="0"/>
      <w:marRight w:val="0"/>
      <w:marTop w:val="0"/>
      <w:marBottom w:val="0"/>
      <w:divBdr>
        <w:top w:val="none" w:sz="0" w:space="0" w:color="auto"/>
        <w:left w:val="none" w:sz="0" w:space="0" w:color="auto"/>
        <w:bottom w:val="none" w:sz="0" w:space="0" w:color="auto"/>
        <w:right w:val="none" w:sz="0" w:space="0" w:color="auto"/>
      </w:divBdr>
    </w:div>
    <w:div w:id="727150629">
      <w:bodyDiv w:val="1"/>
      <w:marLeft w:val="0"/>
      <w:marRight w:val="0"/>
      <w:marTop w:val="0"/>
      <w:marBottom w:val="0"/>
      <w:divBdr>
        <w:top w:val="none" w:sz="0" w:space="0" w:color="auto"/>
        <w:left w:val="none" w:sz="0" w:space="0" w:color="auto"/>
        <w:bottom w:val="none" w:sz="0" w:space="0" w:color="auto"/>
        <w:right w:val="none" w:sz="0" w:space="0" w:color="auto"/>
      </w:divBdr>
    </w:div>
    <w:div w:id="739254763">
      <w:bodyDiv w:val="1"/>
      <w:marLeft w:val="0"/>
      <w:marRight w:val="0"/>
      <w:marTop w:val="0"/>
      <w:marBottom w:val="0"/>
      <w:divBdr>
        <w:top w:val="none" w:sz="0" w:space="0" w:color="auto"/>
        <w:left w:val="none" w:sz="0" w:space="0" w:color="auto"/>
        <w:bottom w:val="none" w:sz="0" w:space="0" w:color="auto"/>
        <w:right w:val="none" w:sz="0" w:space="0" w:color="auto"/>
      </w:divBdr>
    </w:div>
    <w:div w:id="747532974">
      <w:bodyDiv w:val="1"/>
      <w:marLeft w:val="0"/>
      <w:marRight w:val="0"/>
      <w:marTop w:val="0"/>
      <w:marBottom w:val="0"/>
      <w:divBdr>
        <w:top w:val="none" w:sz="0" w:space="0" w:color="auto"/>
        <w:left w:val="none" w:sz="0" w:space="0" w:color="auto"/>
        <w:bottom w:val="none" w:sz="0" w:space="0" w:color="auto"/>
        <w:right w:val="none" w:sz="0" w:space="0" w:color="auto"/>
      </w:divBdr>
    </w:div>
    <w:div w:id="804351434">
      <w:bodyDiv w:val="1"/>
      <w:marLeft w:val="0"/>
      <w:marRight w:val="0"/>
      <w:marTop w:val="0"/>
      <w:marBottom w:val="0"/>
      <w:divBdr>
        <w:top w:val="none" w:sz="0" w:space="0" w:color="auto"/>
        <w:left w:val="none" w:sz="0" w:space="0" w:color="auto"/>
        <w:bottom w:val="none" w:sz="0" w:space="0" w:color="auto"/>
        <w:right w:val="none" w:sz="0" w:space="0" w:color="auto"/>
      </w:divBdr>
      <w:divsChild>
        <w:div w:id="908223806">
          <w:marLeft w:val="0"/>
          <w:marRight w:val="0"/>
          <w:marTop w:val="0"/>
          <w:marBottom w:val="0"/>
          <w:divBdr>
            <w:top w:val="none" w:sz="0" w:space="0" w:color="auto"/>
            <w:left w:val="none" w:sz="0" w:space="0" w:color="auto"/>
            <w:bottom w:val="none" w:sz="0" w:space="0" w:color="auto"/>
            <w:right w:val="none" w:sz="0" w:space="0" w:color="auto"/>
          </w:divBdr>
          <w:divsChild>
            <w:div w:id="5165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1185">
      <w:bodyDiv w:val="1"/>
      <w:marLeft w:val="0"/>
      <w:marRight w:val="0"/>
      <w:marTop w:val="0"/>
      <w:marBottom w:val="0"/>
      <w:divBdr>
        <w:top w:val="none" w:sz="0" w:space="0" w:color="auto"/>
        <w:left w:val="none" w:sz="0" w:space="0" w:color="auto"/>
        <w:bottom w:val="none" w:sz="0" w:space="0" w:color="auto"/>
        <w:right w:val="none" w:sz="0" w:space="0" w:color="auto"/>
      </w:divBdr>
    </w:div>
    <w:div w:id="892695286">
      <w:bodyDiv w:val="1"/>
      <w:marLeft w:val="0"/>
      <w:marRight w:val="0"/>
      <w:marTop w:val="0"/>
      <w:marBottom w:val="0"/>
      <w:divBdr>
        <w:top w:val="none" w:sz="0" w:space="0" w:color="auto"/>
        <w:left w:val="none" w:sz="0" w:space="0" w:color="auto"/>
        <w:bottom w:val="none" w:sz="0" w:space="0" w:color="auto"/>
        <w:right w:val="none" w:sz="0" w:space="0" w:color="auto"/>
      </w:divBdr>
    </w:div>
    <w:div w:id="922450396">
      <w:bodyDiv w:val="1"/>
      <w:marLeft w:val="0"/>
      <w:marRight w:val="0"/>
      <w:marTop w:val="0"/>
      <w:marBottom w:val="0"/>
      <w:divBdr>
        <w:top w:val="none" w:sz="0" w:space="0" w:color="auto"/>
        <w:left w:val="none" w:sz="0" w:space="0" w:color="auto"/>
        <w:bottom w:val="none" w:sz="0" w:space="0" w:color="auto"/>
        <w:right w:val="none" w:sz="0" w:space="0" w:color="auto"/>
      </w:divBdr>
    </w:div>
    <w:div w:id="923337658">
      <w:bodyDiv w:val="1"/>
      <w:marLeft w:val="0"/>
      <w:marRight w:val="0"/>
      <w:marTop w:val="0"/>
      <w:marBottom w:val="0"/>
      <w:divBdr>
        <w:top w:val="none" w:sz="0" w:space="0" w:color="auto"/>
        <w:left w:val="none" w:sz="0" w:space="0" w:color="auto"/>
        <w:bottom w:val="none" w:sz="0" w:space="0" w:color="auto"/>
        <w:right w:val="none" w:sz="0" w:space="0" w:color="auto"/>
      </w:divBdr>
    </w:div>
    <w:div w:id="935285656">
      <w:bodyDiv w:val="1"/>
      <w:marLeft w:val="0"/>
      <w:marRight w:val="0"/>
      <w:marTop w:val="0"/>
      <w:marBottom w:val="0"/>
      <w:divBdr>
        <w:top w:val="none" w:sz="0" w:space="0" w:color="auto"/>
        <w:left w:val="none" w:sz="0" w:space="0" w:color="auto"/>
        <w:bottom w:val="none" w:sz="0" w:space="0" w:color="auto"/>
        <w:right w:val="none" w:sz="0" w:space="0" w:color="auto"/>
      </w:divBdr>
    </w:div>
    <w:div w:id="939020815">
      <w:bodyDiv w:val="1"/>
      <w:marLeft w:val="0"/>
      <w:marRight w:val="0"/>
      <w:marTop w:val="0"/>
      <w:marBottom w:val="0"/>
      <w:divBdr>
        <w:top w:val="none" w:sz="0" w:space="0" w:color="auto"/>
        <w:left w:val="none" w:sz="0" w:space="0" w:color="auto"/>
        <w:bottom w:val="none" w:sz="0" w:space="0" w:color="auto"/>
        <w:right w:val="none" w:sz="0" w:space="0" w:color="auto"/>
      </w:divBdr>
    </w:div>
    <w:div w:id="952831687">
      <w:bodyDiv w:val="1"/>
      <w:marLeft w:val="0"/>
      <w:marRight w:val="0"/>
      <w:marTop w:val="0"/>
      <w:marBottom w:val="0"/>
      <w:divBdr>
        <w:top w:val="none" w:sz="0" w:space="0" w:color="auto"/>
        <w:left w:val="none" w:sz="0" w:space="0" w:color="auto"/>
        <w:bottom w:val="none" w:sz="0" w:space="0" w:color="auto"/>
        <w:right w:val="none" w:sz="0" w:space="0" w:color="auto"/>
      </w:divBdr>
    </w:div>
    <w:div w:id="1010448682">
      <w:bodyDiv w:val="1"/>
      <w:marLeft w:val="0"/>
      <w:marRight w:val="0"/>
      <w:marTop w:val="0"/>
      <w:marBottom w:val="0"/>
      <w:divBdr>
        <w:top w:val="none" w:sz="0" w:space="0" w:color="auto"/>
        <w:left w:val="none" w:sz="0" w:space="0" w:color="auto"/>
        <w:bottom w:val="none" w:sz="0" w:space="0" w:color="auto"/>
        <w:right w:val="none" w:sz="0" w:space="0" w:color="auto"/>
      </w:divBdr>
    </w:div>
    <w:div w:id="1045180864">
      <w:bodyDiv w:val="1"/>
      <w:marLeft w:val="0"/>
      <w:marRight w:val="0"/>
      <w:marTop w:val="0"/>
      <w:marBottom w:val="0"/>
      <w:divBdr>
        <w:top w:val="none" w:sz="0" w:space="0" w:color="auto"/>
        <w:left w:val="none" w:sz="0" w:space="0" w:color="auto"/>
        <w:bottom w:val="none" w:sz="0" w:space="0" w:color="auto"/>
        <w:right w:val="none" w:sz="0" w:space="0" w:color="auto"/>
      </w:divBdr>
    </w:div>
    <w:div w:id="1049767303">
      <w:bodyDiv w:val="1"/>
      <w:marLeft w:val="0"/>
      <w:marRight w:val="0"/>
      <w:marTop w:val="0"/>
      <w:marBottom w:val="0"/>
      <w:divBdr>
        <w:top w:val="none" w:sz="0" w:space="0" w:color="auto"/>
        <w:left w:val="none" w:sz="0" w:space="0" w:color="auto"/>
        <w:bottom w:val="none" w:sz="0" w:space="0" w:color="auto"/>
        <w:right w:val="none" w:sz="0" w:space="0" w:color="auto"/>
      </w:divBdr>
    </w:div>
    <w:div w:id="1051805878">
      <w:bodyDiv w:val="1"/>
      <w:marLeft w:val="0"/>
      <w:marRight w:val="0"/>
      <w:marTop w:val="0"/>
      <w:marBottom w:val="0"/>
      <w:divBdr>
        <w:top w:val="none" w:sz="0" w:space="0" w:color="auto"/>
        <w:left w:val="none" w:sz="0" w:space="0" w:color="auto"/>
        <w:bottom w:val="none" w:sz="0" w:space="0" w:color="auto"/>
        <w:right w:val="none" w:sz="0" w:space="0" w:color="auto"/>
      </w:divBdr>
    </w:div>
    <w:div w:id="1067612432">
      <w:bodyDiv w:val="1"/>
      <w:marLeft w:val="0"/>
      <w:marRight w:val="0"/>
      <w:marTop w:val="0"/>
      <w:marBottom w:val="0"/>
      <w:divBdr>
        <w:top w:val="none" w:sz="0" w:space="0" w:color="auto"/>
        <w:left w:val="none" w:sz="0" w:space="0" w:color="auto"/>
        <w:bottom w:val="none" w:sz="0" w:space="0" w:color="auto"/>
        <w:right w:val="none" w:sz="0" w:space="0" w:color="auto"/>
      </w:divBdr>
    </w:div>
    <w:div w:id="1088159773">
      <w:bodyDiv w:val="1"/>
      <w:marLeft w:val="0"/>
      <w:marRight w:val="0"/>
      <w:marTop w:val="0"/>
      <w:marBottom w:val="0"/>
      <w:divBdr>
        <w:top w:val="none" w:sz="0" w:space="0" w:color="auto"/>
        <w:left w:val="none" w:sz="0" w:space="0" w:color="auto"/>
        <w:bottom w:val="none" w:sz="0" w:space="0" w:color="auto"/>
        <w:right w:val="none" w:sz="0" w:space="0" w:color="auto"/>
      </w:divBdr>
      <w:divsChild>
        <w:div w:id="497963472">
          <w:marLeft w:val="0"/>
          <w:marRight w:val="0"/>
          <w:marTop w:val="0"/>
          <w:marBottom w:val="0"/>
          <w:divBdr>
            <w:top w:val="none" w:sz="0" w:space="0" w:color="auto"/>
            <w:left w:val="none" w:sz="0" w:space="0" w:color="auto"/>
            <w:bottom w:val="none" w:sz="0" w:space="0" w:color="auto"/>
            <w:right w:val="none" w:sz="0" w:space="0" w:color="auto"/>
          </w:divBdr>
          <w:divsChild>
            <w:div w:id="1756781295">
              <w:marLeft w:val="0"/>
              <w:marRight w:val="0"/>
              <w:marTop w:val="0"/>
              <w:marBottom w:val="0"/>
              <w:divBdr>
                <w:top w:val="none" w:sz="0" w:space="0" w:color="auto"/>
                <w:left w:val="none" w:sz="0" w:space="0" w:color="auto"/>
                <w:bottom w:val="none" w:sz="0" w:space="0" w:color="auto"/>
                <w:right w:val="none" w:sz="0" w:space="0" w:color="auto"/>
              </w:divBdr>
            </w:div>
            <w:div w:id="344133175">
              <w:marLeft w:val="0"/>
              <w:marRight w:val="0"/>
              <w:marTop w:val="0"/>
              <w:marBottom w:val="0"/>
              <w:divBdr>
                <w:top w:val="none" w:sz="0" w:space="0" w:color="auto"/>
                <w:left w:val="none" w:sz="0" w:space="0" w:color="auto"/>
                <w:bottom w:val="none" w:sz="0" w:space="0" w:color="auto"/>
                <w:right w:val="none" w:sz="0" w:space="0" w:color="auto"/>
              </w:divBdr>
            </w:div>
            <w:div w:id="1436708826">
              <w:marLeft w:val="0"/>
              <w:marRight w:val="0"/>
              <w:marTop w:val="0"/>
              <w:marBottom w:val="0"/>
              <w:divBdr>
                <w:top w:val="none" w:sz="0" w:space="0" w:color="auto"/>
                <w:left w:val="none" w:sz="0" w:space="0" w:color="auto"/>
                <w:bottom w:val="none" w:sz="0" w:space="0" w:color="auto"/>
                <w:right w:val="none" w:sz="0" w:space="0" w:color="auto"/>
              </w:divBdr>
            </w:div>
            <w:div w:id="350883319">
              <w:marLeft w:val="0"/>
              <w:marRight w:val="0"/>
              <w:marTop w:val="0"/>
              <w:marBottom w:val="0"/>
              <w:divBdr>
                <w:top w:val="none" w:sz="0" w:space="0" w:color="auto"/>
                <w:left w:val="none" w:sz="0" w:space="0" w:color="auto"/>
                <w:bottom w:val="none" w:sz="0" w:space="0" w:color="auto"/>
                <w:right w:val="none" w:sz="0" w:space="0" w:color="auto"/>
              </w:divBdr>
            </w:div>
            <w:div w:id="1486699237">
              <w:marLeft w:val="0"/>
              <w:marRight w:val="0"/>
              <w:marTop w:val="0"/>
              <w:marBottom w:val="0"/>
              <w:divBdr>
                <w:top w:val="none" w:sz="0" w:space="0" w:color="auto"/>
                <w:left w:val="none" w:sz="0" w:space="0" w:color="auto"/>
                <w:bottom w:val="none" w:sz="0" w:space="0" w:color="auto"/>
                <w:right w:val="none" w:sz="0" w:space="0" w:color="auto"/>
              </w:divBdr>
            </w:div>
            <w:div w:id="1876497531">
              <w:marLeft w:val="0"/>
              <w:marRight w:val="0"/>
              <w:marTop w:val="0"/>
              <w:marBottom w:val="0"/>
              <w:divBdr>
                <w:top w:val="none" w:sz="0" w:space="0" w:color="auto"/>
                <w:left w:val="none" w:sz="0" w:space="0" w:color="auto"/>
                <w:bottom w:val="none" w:sz="0" w:space="0" w:color="auto"/>
                <w:right w:val="none" w:sz="0" w:space="0" w:color="auto"/>
              </w:divBdr>
            </w:div>
            <w:div w:id="833760078">
              <w:marLeft w:val="0"/>
              <w:marRight w:val="0"/>
              <w:marTop w:val="0"/>
              <w:marBottom w:val="0"/>
              <w:divBdr>
                <w:top w:val="none" w:sz="0" w:space="0" w:color="auto"/>
                <w:left w:val="none" w:sz="0" w:space="0" w:color="auto"/>
                <w:bottom w:val="none" w:sz="0" w:space="0" w:color="auto"/>
                <w:right w:val="none" w:sz="0" w:space="0" w:color="auto"/>
              </w:divBdr>
            </w:div>
            <w:div w:id="1971982189">
              <w:marLeft w:val="0"/>
              <w:marRight w:val="0"/>
              <w:marTop w:val="0"/>
              <w:marBottom w:val="0"/>
              <w:divBdr>
                <w:top w:val="none" w:sz="0" w:space="0" w:color="auto"/>
                <w:left w:val="none" w:sz="0" w:space="0" w:color="auto"/>
                <w:bottom w:val="none" w:sz="0" w:space="0" w:color="auto"/>
                <w:right w:val="none" w:sz="0" w:space="0" w:color="auto"/>
              </w:divBdr>
            </w:div>
            <w:div w:id="1691685307">
              <w:marLeft w:val="0"/>
              <w:marRight w:val="0"/>
              <w:marTop w:val="0"/>
              <w:marBottom w:val="0"/>
              <w:divBdr>
                <w:top w:val="none" w:sz="0" w:space="0" w:color="auto"/>
                <w:left w:val="none" w:sz="0" w:space="0" w:color="auto"/>
                <w:bottom w:val="none" w:sz="0" w:space="0" w:color="auto"/>
                <w:right w:val="none" w:sz="0" w:space="0" w:color="auto"/>
              </w:divBdr>
            </w:div>
            <w:div w:id="760221568">
              <w:marLeft w:val="0"/>
              <w:marRight w:val="0"/>
              <w:marTop w:val="0"/>
              <w:marBottom w:val="0"/>
              <w:divBdr>
                <w:top w:val="none" w:sz="0" w:space="0" w:color="auto"/>
                <w:left w:val="none" w:sz="0" w:space="0" w:color="auto"/>
                <w:bottom w:val="none" w:sz="0" w:space="0" w:color="auto"/>
                <w:right w:val="none" w:sz="0" w:space="0" w:color="auto"/>
              </w:divBdr>
            </w:div>
            <w:div w:id="514270976">
              <w:marLeft w:val="0"/>
              <w:marRight w:val="0"/>
              <w:marTop w:val="0"/>
              <w:marBottom w:val="0"/>
              <w:divBdr>
                <w:top w:val="none" w:sz="0" w:space="0" w:color="auto"/>
                <w:left w:val="none" w:sz="0" w:space="0" w:color="auto"/>
                <w:bottom w:val="none" w:sz="0" w:space="0" w:color="auto"/>
                <w:right w:val="none" w:sz="0" w:space="0" w:color="auto"/>
              </w:divBdr>
            </w:div>
            <w:div w:id="836501906">
              <w:marLeft w:val="0"/>
              <w:marRight w:val="0"/>
              <w:marTop w:val="0"/>
              <w:marBottom w:val="0"/>
              <w:divBdr>
                <w:top w:val="none" w:sz="0" w:space="0" w:color="auto"/>
                <w:left w:val="none" w:sz="0" w:space="0" w:color="auto"/>
                <w:bottom w:val="none" w:sz="0" w:space="0" w:color="auto"/>
                <w:right w:val="none" w:sz="0" w:space="0" w:color="auto"/>
              </w:divBdr>
            </w:div>
            <w:div w:id="864711266">
              <w:marLeft w:val="0"/>
              <w:marRight w:val="0"/>
              <w:marTop w:val="0"/>
              <w:marBottom w:val="0"/>
              <w:divBdr>
                <w:top w:val="none" w:sz="0" w:space="0" w:color="auto"/>
                <w:left w:val="none" w:sz="0" w:space="0" w:color="auto"/>
                <w:bottom w:val="none" w:sz="0" w:space="0" w:color="auto"/>
                <w:right w:val="none" w:sz="0" w:space="0" w:color="auto"/>
              </w:divBdr>
            </w:div>
            <w:div w:id="926576760">
              <w:marLeft w:val="0"/>
              <w:marRight w:val="0"/>
              <w:marTop w:val="0"/>
              <w:marBottom w:val="0"/>
              <w:divBdr>
                <w:top w:val="none" w:sz="0" w:space="0" w:color="auto"/>
                <w:left w:val="none" w:sz="0" w:space="0" w:color="auto"/>
                <w:bottom w:val="none" w:sz="0" w:space="0" w:color="auto"/>
                <w:right w:val="none" w:sz="0" w:space="0" w:color="auto"/>
              </w:divBdr>
            </w:div>
            <w:div w:id="1432700567">
              <w:marLeft w:val="0"/>
              <w:marRight w:val="0"/>
              <w:marTop w:val="0"/>
              <w:marBottom w:val="0"/>
              <w:divBdr>
                <w:top w:val="none" w:sz="0" w:space="0" w:color="auto"/>
                <w:left w:val="none" w:sz="0" w:space="0" w:color="auto"/>
                <w:bottom w:val="none" w:sz="0" w:space="0" w:color="auto"/>
                <w:right w:val="none" w:sz="0" w:space="0" w:color="auto"/>
              </w:divBdr>
            </w:div>
            <w:div w:id="598024141">
              <w:marLeft w:val="0"/>
              <w:marRight w:val="0"/>
              <w:marTop w:val="0"/>
              <w:marBottom w:val="0"/>
              <w:divBdr>
                <w:top w:val="none" w:sz="0" w:space="0" w:color="auto"/>
                <w:left w:val="none" w:sz="0" w:space="0" w:color="auto"/>
                <w:bottom w:val="none" w:sz="0" w:space="0" w:color="auto"/>
                <w:right w:val="none" w:sz="0" w:space="0" w:color="auto"/>
              </w:divBdr>
            </w:div>
            <w:div w:id="131489332">
              <w:marLeft w:val="0"/>
              <w:marRight w:val="0"/>
              <w:marTop w:val="0"/>
              <w:marBottom w:val="0"/>
              <w:divBdr>
                <w:top w:val="none" w:sz="0" w:space="0" w:color="auto"/>
                <w:left w:val="none" w:sz="0" w:space="0" w:color="auto"/>
                <w:bottom w:val="none" w:sz="0" w:space="0" w:color="auto"/>
                <w:right w:val="none" w:sz="0" w:space="0" w:color="auto"/>
              </w:divBdr>
            </w:div>
            <w:div w:id="523446850">
              <w:marLeft w:val="0"/>
              <w:marRight w:val="0"/>
              <w:marTop w:val="0"/>
              <w:marBottom w:val="0"/>
              <w:divBdr>
                <w:top w:val="none" w:sz="0" w:space="0" w:color="auto"/>
                <w:left w:val="none" w:sz="0" w:space="0" w:color="auto"/>
                <w:bottom w:val="none" w:sz="0" w:space="0" w:color="auto"/>
                <w:right w:val="none" w:sz="0" w:space="0" w:color="auto"/>
              </w:divBdr>
            </w:div>
            <w:div w:id="1281260270">
              <w:marLeft w:val="0"/>
              <w:marRight w:val="0"/>
              <w:marTop w:val="0"/>
              <w:marBottom w:val="0"/>
              <w:divBdr>
                <w:top w:val="none" w:sz="0" w:space="0" w:color="auto"/>
                <w:left w:val="none" w:sz="0" w:space="0" w:color="auto"/>
                <w:bottom w:val="none" w:sz="0" w:space="0" w:color="auto"/>
                <w:right w:val="none" w:sz="0" w:space="0" w:color="auto"/>
              </w:divBdr>
            </w:div>
            <w:div w:id="629946117">
              <w:marLeft w:val="0"/>
              <w:marRight w:val="0"/>
              <w:marTop w:val="0"/>
              <w:marBottom w:val="0"/>
              <w:divBdr>
                <w:top w:val="none" w:sz="0" w:space="0" w:color="auto"/>
                <w:left w:val="none" w:sz="0" w:space="0" w:color="auto"/>
                <w:bottom w:val="none" w:sz="0" w:space="0" w:color="auto"/>
                <w:right w:val="none" w:sz="0" w:space="0" w:color="auto"/>
              </w:divBdr>
            </w:div>
            <w:div w:id="1487432548">
              <w:marLeft w:val="0"/>
              <w:marRight w:val="0"/>
              <w:marTop w:val="0"/>
              <w:marBottom w:val="0"/>
              <w:divBdr>
                <w:top w:val="none" w:sz="0" w:space="0" w:color="auto"/>
                <w:left w:val="none" w:sz="0" w:space="0" w:color="auto"/>
                <w:bottom w:val="none" w:sz="0" w:space="0" w:color="auto"/>
                <w:right w:val="none" w:sz="0" w:space="0" w:color="auto"/>
              </w:divBdr>
            </w:div>
            <w:div w:id="1940138601">
              <w:marLeft w:val="0"/>
              <w:marRight w:val="0"/>
              <w:marTop w:val="0"/>
              <w:marBottom w:val="0"/>
              <w:divBdr>
                <w:top w:val="none" w:sz="0" w:space="0" w:color="auto"/>
                <w:left w:val="none" w:sz="0" w:space="0" w:color="auto"/>
                <w:bottom w:val="none" w:sz="0" w:space="0" w:color="auto"/>
                <w:right w:val="none" w:sz="0" w:space="0" w:color="auto"/>
              </w:divBdr>
            </w:div>
            <w:div w:id="124080875">
              <w:marLeft w:val="0"/>
              <w:marRight w:val="0"/>
              <w:marTop w:val="0"/>
              <w:marBottom w:val="0"/>
              <w:divBdr>
                <w:top w:val="none" w:sz="0" w:space="0" w:color="auto"/>
                <w:left w:val="none" w:sz="0" w:space="0" w:color="auto"/>
                <w:bottom w:val="none" w:sz="0" w:space="0" w:color="auto"/>
                <w:right w:val="none" w:sz="0" w:space="0" w:color="auto"/>
              </w:divBdr>
            </w:div>
            <w:div w:id="808671982">
              <w:marLeft w:val="0"/>
              <w:marRight w:val="0"/>
              <w:marTop w:val="0"/>
              <w:marBottom w:val="0"/>
              <w:divBdr>
                <w:top w:val="none" w:sz="0" w:space="0" w:color="auto"/>
                <w:left w:val="none" w:sz="0" w:space="0" w:color="auto"/>
                <w:bottom w:val="none" w:sz="0" w:space="0" w:color="auto"/>
                <w:right w:val="none" w:sz="0" w:space="0" w:color="auto"/>
              </w:divBdr>
            </w:div>
            <w:div w:id="306861642">
              <w:marLeft w:val="0"/>
              <w:marRight w:val="0"/>
              <w:marTop w:val="0"/>
              <w:marBottom w:val="0"/>
              <w:divBdr>
                <w:top w:val="none" w:sz="0" w:space="0" w:color="auto"/>
                <w:left w:val="none" w:sz="0" w:space="0" w:color="auto"/>
                <w:bottom w:val="none" w:sz="0" w:space="0" w:color="auto"/>
                <w:right w:val="none" w:sz="0" w:space="0" w:color="auto"/>
              </w:divBdr>
            </w:div>
            <w:div w:id="2025395357">
              <w:marLeft w:val="0"/>
              <w:marRight w:val="0"/>
              <w:marTop w:val="0"/>
              <w:marBottom w:val="0"/>
              <w:divBdr>
                <w:top w:val="none" w:sz="0" w:space="0" w:color="auto"/>
                <w:left w:val="none" w:sz="0" w:space="0" w:color="auto"/>
                <w:bottom w:val="none" w:sz="0" w:space="0" w:color="auto"/>
                <w:right w:val="none" w:sz="0" w:space="0" w:color="auto"/>
              </w:divBdr>
            </w:div>
            <w:div w:id="1428113260">
              <w:marLeft w:val="0"/>
              <w:marRight w:val="0"/>
              <w:marTop w:val="0"/>
              <w:marBottom w:val="0"/>
              <w:divBdr>
                <w:top w:val="none" w:sz="0" w:space="0" w:color="auto"/>
                <w:left w:val="none" w:sz="0" w:space="0" w:color="auto"/>
                <w:bottom w:val="none" w:sz="0" w:space="0" w:color="auto"/>
                <w:right w:val="none" w:sz="0" w:space="0" w:color="auto"/>
              </w:divBdr>
            </w:div>
            <w:div w:id="290135191">
              <w:marLeft w:val="0"/>
              <w:marRight w:val="0"/>
              <w:marTop w:val="0"/>
              <w:marBottom w:val="0"/>
              <w:divBdr>
                <w:top w:val="none" w:sz="0" w:space="0" w:color="auto"/>
                <w:left w:val="none" w:sz="0" w:space="0" w:color="auto"/>
                <w:bottom w:val="none" w:sz="0" w:space="0" w:color="auto"/>
                <w:right w:val="none" w:sz="0" w:space="0" w:color="auto"/>
              </w:divBdr>
            </w:div>
            <w:div w:id="12812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1126">
      <w:bodyDiv w:val="1"/>
      <w:marLeft w:val="0"/>
      <w:marRight w:val="0"/>
      <w:marTop w:val="0"/>
      <w:marBottom w:val="0"/>
      <w:divBdr>
        <w:top w:val="none" w:sz="0" w:space="0" w:color="auto"/>
        <w:left w:val="none" w:sz="0" w:space="0" w:color="auto"/>
        <w:bottom w:val="none" w:sz="0" w:space="0" w:color="auto"/>
        <w:right w:val="none" w:sz="0" w:space="0" w:color="auto"/>
      </w:divBdr>
    </w:div>
    <w:div w:id="1168863973">
      <w:bodyDiv w:val="1"/>
      <w:marLeft w:val="0"/>
      <w:marRight w:val="0"/>
      <w:marTop w:val="0"/>
      <w:marBottom w:val="0"/>
      <w:divBdr>
        <w:top w:val="none" w:sz="0" w:space="0" w:color="auto"/>
        <w:left w:val="none" w:sz="0" w:space="0" w:color="auto"/>
        <w:bottom w:val="none" w:sz="0" w:space="0" w:color="auto"/>
        <w:right w:val="none" w:sz="0" w:space="0" w:color="auto"/>
      </w:divBdr>
    </w:div>
    <w:div w:id="1195539032">
      <w:bodyDiv w:val="1"/>
      <w:marLeft w:val="0"/>
      <w:marRight w:val="0"/>
      <w:marTop w:val="0"/>
      <w:marBottom w:val="0"/>
      <w:divBdr>
        <w:top w:val="none" w:sz="0" w:space="0" w:color="auto"/>
        <w:left w:val="none" w:sz="0" w:space="0" w:color="auto"/>
        <w:bottom w:val="none" w:sz="0" w:space="0" w:color="auto"/>
        <w:right w:val="none" w:sz="0" w:space="0" w:color="auto"/>
      </w:divBdr>
    </w:div>
    <w:div w:id="1204755333">
      <w:bodyDiv w:val="1"/>
      <w:marLeft w:val="0"/>
      <w:marRight w:val="0"/>
      <w:marTop w:val="0"/>
      <w:marBottom w:val="0"/>
      <w:divBdr>
        <w:top w:val="none" w:sz="0" w:space="0" w:color="auto"/>
        <w:left w:val="none" w:sz="0" w:space="0" w:color="auto"/>
        <w:bottom w:val="none" w:sz="0" w:space="0" w:color="auto"/>
        <w:right w:val="none" w:sz="0" w:space="0" w:color="auto"/>
      </w:divBdr>
    </w:div>
    <w:div w:id="1224607064">
      <w:bodyDiv w:val="1"/>
      <w:marLeft w:val="0"/>
      <w:marRight w:val="0"/>
      <w:marTop w:val="0"/>
      <w:marBottom w:val="0"/>
      <w:divBdr>
        <w:top w:val="none" w:sz="0" w:space="0" w:color="auto"/>
        <w:left w:val="none" w:sz="0" w:space="0" w:color="auto"/>
        <w:bottom w:val="none" w:sz="0" w:space="0" w:color="auto"/>
        <w:right w:val="none" w:sz="0" w:space="0" w:color="auto"/>
      </w:divBdr>
    </w:div>
    <w:div w:id="1245261361">
      <w:bodyDiv w:val="1"/>
      <w:marLeft w:val="0"/>
      <w:marRight w:val="0"/>
      <w:marTop w:val="0"/>
      <w:marBottom w:val="0"/>
      <w:divBdr>
        <w:top w:val="none" w:sz="0" w:space="0" w:color="auto"/>
        <w:left w:val="none" w:sz="0" w:space="0" w:color="auto"/>
        <w:bottom w:val="none" w:sz="0" w:space="0" w:color="auto"/>
        <w:right w:val="none" w:sz="0" w:space="0" w:color="auto"/>
      </w:divBdr>
    </w:div>
    <w:div w:id="1252275105">
      <w:bodyDiv w:val="1"/>
      <w:marLeft w:val="0"/>
      <w:marRight w:val="0"/>
      <w:marTop w:val="0"/>
      <w:marBottom w:val="0"/>
      <w:divBdr>
        <w:top w:val="none" w:sz="0" w:space="0" w:color="auto"/>
        <w:left w:val="none" w:sz="0" w:space="0" w:color="auto"/>
        <w:bottom w:val="none" w:sz="0" w:space="0" w:color="auto"/>
        <w:right w:val="none" w:sz="0" w:space="0" w:color="auto"/>
      </w:divBdr>
    </w:div>
    <w:div w:id="1270427087">
      <w:bodyDiv w:val="1"/>
      <w:marLeft w:val="0"/>
      <w:marRight w:val="0"/>
      <w:marTop w:val="0"/>
      <w:marBottom w:val="0"/>
      <w:divBdr>
        <w:top w:val="none" w:sz="0" w:space="0" w:color="auto"/>
        <w:left w:val="none" w:sz="0" w:space="0" w:color="auto"/>
        <w:bottom w:val="none" w:sz="0" w:space="0" w:color="auto"/>
        <w:right w:val="none" w:sz="0" w:space="0" w:color="auto"/>
      </w:divBdr>
    </w:div>
    <w:div w:id="1273324049">
      <w:bodyDiv w:val="1"/>
      <w:marLeft w:val="0"/>
      <w:marRight w:val="0"/>
      <w:marTop w:val="0"/>
      <w:marBottom w:val="0"/>
      <w:divBdr>
        <w:top w:val="none" w:sz="0" w:space="0" w:color="auto"/>
        <w:left w:val="none" w:sz="0" w:space="0" w:color="auto"/>
        <w:bottom w:val="none" w:sz="0" w:space="0" w:color="auto"/>
        <w:right w:val="none" w:sz="0" w:space="0" w:color="auto"/>
      </w:divBdr>
      <w:divsChild>
        <w:div w:id="2048094031">
          <w:marLeft w:val="0"/>
          <w:marRight w:val="0"/>
          <w:marTop w:val="0"/>
          <w:marBottom w:val="0"/>
          <w:divBdr>
            <w:top w:val="none" w:sz="0" w:space="0" w:color="auto"/>
            <w:left w:val="none" w:sz="0" w:space="0" w:color="auto"/>
            <w:bottom w:val="none" w:sz="0" w:space="0" w:color="auto"/>
            <w:right w:val="none" w:sz="0" w:space="0" w:color="auto"/>
          </w:divBdr>
          <w:divsChild>
            <w:div w:id="1167400842">
              <w:marLeft w:val="0"/>
              <w:marRight w:val="0"/>
              <w:marTop w:val="0"/>
              <w:marBottom w:val="0"/>
              <w:divBdr>
                <w:top w:val="none" w:sz="0" w:space="0" w:color="auto"/>
                <w:left w:val="none" w:sz="0" w:space="0" w:color="auto"/>
                <w:bottom w:val="none" w:sz="0" w:space="0" w:color="auto"/>
                <w:right w:val="none" w:sz="0" w:space="0" w:color="auto"/>
              </w:divBdr>
            </w:div>
            <w:div w:id="2087722004">
              <w:marLeft w:val="0"/>
              <w:marRight w:val="0"/>
              <w:marTop w:val="0"/>
              <w:marBottom w:val="0"/>
              <w:divBdr>
                <w:top w:val="none" w:sz="0" w:space="0" w:color="auto"/>
                <w:left w:val="none" w:sz="0" w:space="0" w:color="auto"/>
                <w:bottom w:val="none" w:sz="0" w:space="0" w:color="auto"/>
                <w:right w:val="none" w:sz="0" w:space="0" w:color="auto"/>
              </w:divBdr>
            </w:div>
            <w:div w:id="764690836">
              <w:marLeft w:val="0"/>
              <w:marRight w:val="0"/>
              <w:marTop w:val="0"/>
              <w:marBottom w:val="0"/>
              <w:divBdr>
                <w:top w:val="none" w:sz="0" w:space="0" w:color="auto"/>
                <w:left w:val="none" w:sz="0" w:space="0" w:color="auto"/>
                <w:bottom w:val="none" w:sz="0" w:space="0" w:color="auto"/>
                <w:right w:val="none" w:sz="0" w:space="0" w:color="auto"/>
              </w:divBdr>
            </w:div>
            <w:div w:id="1651670312">
              <w:marLeft w:val="0"/>
              <w:marRight w:val="0"/>
              <w:marTop w:val="0"/>
              <w:marBottom w:val="0"/>
              <w:divBdr>
                <w:top w:val="none" w:sz="0" w:space="0" w:color="auto"/>
                <w:left w:val="none" w:sz="0" w:space="0" w:color="auto"/>
                <w:bottom w:val="none" w:sz="0" w:space="0" w:color="auto"/>
                <w:right w:val="none" w:sz="0" w:space="0" w:color="auto"/>
              </w:divBdr>
            </w:div>
            <w:div w:id="439838014">
              <w:marLeft w:val="0"/>
              <w:marRight w:val="0"/>
              <w:marTop w:val="0"/>
              <w:marBottom w:val="0"/>
              <w:divBdr>
                <w:top w:val="none" w:sz="0" w:space="0" w:color="auto"/>
                <w:left w:val="none" w:sz="0" w:space="0" w:color="auto"/>
                <w:bottom w:val="none" w:sz="0" w:space="0" w:color="auto"/>
                <w:right w:val="none" w:sz="0" w:space="0" w:color="auto"/>
              </w:divBdr>
            </w:div>
            <w:div w:id="804857462">
              <w:marLeft w:val="0"/>
              <w:marRight w:val="0"/>
              <w:marTop w:val="0"/>
              <w:marBottom w:val="0"/>
              <w:divBdr>
                <w:top w:val="none" w:sz="0" w:space="0" w:color="auto"/>
                <w:left w:val="none" w:sz="0" w:space="0" w:color="auto"/>
                <w:bottom w:val="none" w:sz="0" w:space="0" w:color="auto"/>
                <w:right w:val="none" w:sz="0" w:space="0" w:color="auto"/>
              </w:divBdr>
            </w:div>
            <w:div w:id="413360355">
              <w:marLeft w:val="0"/>
              <w:marRight w:val="0"/>
              <w:marTop w:val="0"/>
              <w:marBottom w:val="0"/>
              <w:divBdr>
                <w:top w:val="none" w:sz="0" w:space="0" w:color="auto"/>
                <w:left w:val="none" w:sz="0" w:space="0" w:color="auto"/>
                <w:bottom w:val="none" w:sz="0" w:space="0" w:color="auto"/>
                <w:right w:val="none" w:sz="0" w:space="0" w:color="auto"/>
              </w:divBdr>
            </w:div>
            <w:div w:id="2098821674">
              <w:marLeft w:val="0"/>
              <w:marRight w:val="0"/>
              <w:marTop w:val="0"/>
              <w:marBottom w:val="0"/>
              <w:divBdr>
                <w:top w:val="none" w:sz="0" w:space="0" w:color="auto"/>
                <w:left w:val="none" w:sz="0" w:space="0" w:color="auto"/>
                <w:bottom w:val="none" w:sz="0" w:space="0" w:color="auto"/>
                <w:right w:val="none" w:sz="0" w:space="0" w:color="auto"/>
              </w:divBdr>
            </w:div>
            <w:div w:id="1364938286">
              <w:marLeft w:val="0"/>
              <w:marRight w:val="0"/>
              <w:marTop w:val="0"/>
              <w:marBottom w:val="0"/>
              <w:divBdr>
                <w:top w:val="none" w:sz="0" w:space="0" w:color="auto"/>
                <w:left w:val="none" w:sz="0" w:space="0" w:color="auto"/>
                <w:bottom w:val="none" w:sz="0" w:space="0" w:color="auto"/>
                <w:right w:val="none" w:sz="0" w:space="0" w:color="auto"/>
              </w:divBdr>
            </w:div>
            <w:div w:id="1247886226">
              <w:marLeft w:val="0"/>
              <w:marRight w:val="0"/>
              <w:marTop w:val="0"/>
              <w:marBottom w:val="0"/>
              <w:divBdr>
                <w:top w:val="none" w:sz="0" w:space="0" w:color="auto"/>
                <w:left w:val="none" w:sz="0" w:space="0" w:color="auto"/>
                <w:bottom w:val="none" w:sz="0" w:space="0" w:color="auto"/>
                <w:right w:val="none" w:sz="0" w:space="0" w:color="auto"/>
              </w:divBdr>
            </w:div>
            <w:div w:id="1565607683">
              <w:marLeft w:val="0"/>
              <w:marRight w:val="0"/>
              <w:marTop w:val="0"/>
              <w:marBottom w:val="0"/>
              <w:divBdr>
                <w:top w:val="none" w:sz="0" w:space="0" w:color="auto"/>
                <w:left w:val="none" w:sz="0" w:space="0" w:color="auto"/>
                <w:bottom w:val="none" w:sz="0" w:space="0" w:color="auto"/>
                <w:right w:val="none" w:sz="0" w:space="0" w:color="auto"/>
              </w:divBdr>
            </w:div>
            <w:div w:id="1649170292">
              <w:marLeft w:val="0"/>
              <w:marRight w:val="0"/>
              <w:marTop w:val="0"/>
              <w:marBottom w:val="0"/>
              <w:divBdr>
                <w:top w:val="none" w:sz="0" w:space="0" w:color="auto"/>
                <w:left w:val="none" w:sz="0" w:space="0" w:color="auto"/>
                <w:bottom w:val="none" w:sz="0" w:space="0" w:color="auto"/>
                <w:right w:val="none" w:sz="0" w:space="0" w:color="auto"/>
              </w:divBdr>
            </w:div>
            <w:div w:id="682364868">
              <w:marLeft w:val="0"/>
              <w:marRight w:val="0"/>
              <w:marTop w:val="0"/>
              <w:marBottom w:val="0"/>
              <w:divBdr>
                <w:top w:val="none" w:sz="0" w:space="0" w:color="auto"/>
                <w:left w:val="none" w:sz="0" w:space="0" w:color="auto"/>
                <w:bottom w:val="none" w:sz="0" w:space="0" w:color="auto"/>
                <w:right w:val="none" w:sz="0" w:space="0" w:color="auto"/>
              </w:divBdr>
            </w:div>
            <w:div w:id="1860970300">
              <w:marLeft w:val="0"/>
              <w:marRight w:val="0"/>
              <w:marTop w:val="0"/>
              <w:marBottom w:val="0"/>
              <w:divBdr>
                <w:top w:val="none" w:sz="0" w:space="0" w:color="auto"/>
                <w:left w:val="none" w:sz="0" w:space="0" w:color="auto"/>
                <w:bottom w:val="none" w:sz="0" w:space="0" w:color="auto"/>
                <w:right w:val="none" w:sz="0" w:space="0" w:color="auto"/>
              </w:divBdr>
            </w:div>
            <w:div w:id="1104887086">
              <w:marLeft w:val="0"/>
              <w:marRight w:val="0"/>
              <w:marTop w:val="0"/>
              <w:marBottom w:val="0"/>
              <w:divBdr>
                <w:top w:val="none" w:sz="0" w:space="0" w:color="auto"/>
                <w:left w:val="none" w:sz="0" w:space="0" w:color="auto"/>
                <w:bottom w:val="none" w:sz="0" w:space="0" w:color="auto"/>
                <w:right w:val="none" w:sz="0" w:space="0" w:color="auto"/>
              </w:divBdr>
            </w:div>
            <w:div w:id="716203440">
              <w:marLeft w:val="0"/>
              <w:marRight w:val="0"/>
              <w:marTop w:val="0"/>
              <w:marBottom w:val="0"/>
              <w:divBdr>
                <w:top w:val="none" w:sz="0" w:space="0" w:color="auto"/>
                <w:left w:val="none" w:sz="0" w:space="0" w:color="auto"/>
                <w:bottom w:val="none" w:sz="0" w:space="0" w:color="auto"/>
                <w:right w:val="none" w:sz="0" w:space="0" w:color="auto"/>
              </w:divBdr>
            </w:div>
            <w:div w:id="812679055">
              <w:marLeft w:val="0"/>
              <w:marRight w:val="0"/>
              <w:marTop w:val="0"/>
              <w:marBottom w:val="0"/>
              <w:divBdr>
                <w:top w:val="none" w:sz="0" w:space="0" w:color="auto"/>
                <w:left w:val="none" w:sz="0" w:space="0" w:color="auto"/>
                <w:bottom w:val="none" w:sz="0" w:space="0" w:color="auto"/>
                <w:right w:val="none" w:sz="0" w:space="0" w:color="auto"/>
              </w:divBdr>
            </w:div>
            <w:div w:id="1209681299">
              <w:marLeft w:val="0"/>
              <w:marRight w:val="0"/>
              <w:marTop w:val="0"/>
              <w:marBottom w:val="0"/>
              <w:divBdr>
                <w:top w:val="none" w:sz="0" w:space="0" w:color="auto"/>
                <w:left w:val="none" w:sz="0" w:space="0" w:color="auto"/>
                <w:bottom w:val="none" w:sz="0" w:space="0" w:color="auto"/>
                <w:right w:val="none" w:sz="0" w:space="0" w:color="auto"/>
              </w:divBdr>
            </w:div>
            <w:div w:id="1020624343">
              <w:marLeft w:val="0"/>
              <w:marRight w:val="0"/>
              <w:marTop w:val="0"/>
              <w:marBottom w:val="0"/>
              <w:divBdr>
                <w:top w:val="none" w:sz="0" w:space="0" w:color="auto"/>
                <w:left w:val="none" w:sz="0" w:space="0" w:color="auto"/>
                <w:bottom w:val="none" w:sz="0" w:space="0" w:color="auto"/>
                <w:right w:val="none" w:sz="0" w:space="0" w:color="auto"/>
              </w:divBdr>
            </w:div>
            <w:div w:id="12795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8431">
      <w:bodyDiv w:val="1"/>
      <w:marLeft w:val="0"/>
      <w:marRight w:val="0"/>
      <w:marTop w:val="0"/>
      <w:marBottom w:val="0"/>
      <w:divBdr>
        <w:top w:val="none" w:sz="0" w:space="0" w:color="auto"/>
        <w:left w:val="none" w:sz="0" w:space="0" w:color="auto"/>
        <w:bottom w:val="none" w:sz="0" w:space="0" w:color="auto"/>
        <w:right w:val="none" w:sz="0" w:space="0" w:color="auto"/>
      </w:divBdr>
    </w:div>
    <w:div w:id="1295141867">
      <w:bodyDiv w:val="1"/>
      <w:marLeft w:val="0"/>
      <w:marRight w:val="0"/>
      <w:marTop w:val="0"/>
      <w:marBottom w:val="0"/>
      <w:divBdr>
        <w:top w:val="none" w:sz="0" w:space="0" w:color="auto"/>
        <w:left w:val="none" w:sz="0" w:space="0" w:color="auto"/>
        <w:bottom w:val="none" w:sz="0" w:space="0" w:color="auto"/>
        <w:right w:val="none" w:sz="0" w:space="0" w:color="auto"/>
      </w:divBdr>
      <w:divsChild>
        <w:div w:id="2144151934">
          <w:marLeft w:val="0"/>
          <w:marRight w:val="0"/>
          <w:marTop w:val="0"/>
          <w:marBottom w:val="0"/>
          <w:divBdr>
            <w:top w:val="none" w:sz="0" w:space="0" w:color="auto"/>
            <w:left w:val="none" w:sz="0" w:space="0" w:color="auto"/>
            <w:bottom w:val="none" w:sz="0" w:space="0" w:color="auto"/>
            <w:right w:val="none" w:sz="0" w:space="0" w:color="auto"/>
          </w:divBdr>
          <w:divsChild>
            <w:div w:id="1805729415">
              <w:marLeft w:val="0"/>
              <w:marRight w:val="0"/>
              <w:marTop w:val="0"/>
              <w:marBottom w:val="0"/>
              <w:divBdr>
                <w:top w:val="none" w:sz="0" w:space="0" w:color="auto"/>
                <w:left w:val="none" w:sz="0" w:space="0" w:color="auto"/>
                <w:bottom w:val="none" w:sz="0" w:space="0" w:color="auto"/>
                <w:right w:val="none" w:sz="0" w:space="0" w:color="auto"/>
              </w:divBdr>
            </w:div>
            <w:div w:id="1254632517">
              <w:marLeft w:val="0"/>
              <w:marRight w:val="0"/>
              <w:marTop w:val="0"/>
              <w:marBottom w:val="0"/>
              <w:divBdr>
                <w:top w:val="none" w:sz="0" w:space="0" w:color="auto"/>
                <w:left w:val="none" w:sz="0" w:space="0" w:color="auto"/>
                <w:bottom w:val="none" w:sz="0" w:space="0" w:color="auto"/>
                <w:right w:val="none" w:sz="0" w:space="0" w:color="auto"/>
              </w:divBdr>
            </w:div>
            <w:div w:id="2020695642">
              <w:marLeft w:val="0"/>
              <w:marRight w:val="0"/>
              <w:marTop w:val="0"/>
              <w:marBottom w:val="0"/>
              <w:divBdr>
                <w:top w:val="none" w:sz="0" w:space="0" w:color="auto"/>
                <w:left w:val="none" w:sz="0" w:space="0" w:color="auto"/>
                <w:bottom w:val="none" w:sz="0" w:space="0" w:color="auto"/>
                <w:right w:val="none" w:sz="0" w:space="0" w:color="auto"/>
              </w:divBdr>
            </w:div>
            <w:div w:id="1258905339">
              <w:marLeft w:val="0"/>
              <w:marRight w:val="0"/>
              <w:marTop w:val="0"/>
              <w:marBottom w:val="0"/>
              <w:divBdr>
                <w:top w:val="none" w:sz="0" w:space="0" w:color="auto"/>
                <w:left w:val="none" w:sz="0" w:space="0" w:color="auto"/>
                <w:bottom w:val="none" w:sz="0" w:space="0" w:color="auto"/>
                <w:right w:val="none" w:sz="0" w:space="0" w:color="auto"/>
              </w:divBdr>
            </w:div>
            <w:div w:id="1460297813">
              <w:marLeft w:val="0"/>
              <w:marRight w:val="0"/>
              <w:marTop w:val="0"/>
              <w:marBottom w:val="0"/>
              <w:divBdr>
                <w:top w:val="none" w:sz="0" w:space="0" w:color="auto"/>
                <w:left w:val="none" w:sz="0" w:space="0" w:color="auto"/>
                <w:bottom w:val="none" w:sz="0" w:space="0" w:color="auto"/>
                <w:right w:val="none" w:sz="0" w:space="0" w:color="auto"/>
              </w:divBdr>
            </w:div>
            <w:div w:id="1406417290">
              <w:marLeft w:val="0"/>
              <w:marRight w:val="0"/>
              <w:marTop w:val="0"/>
              <w:marBottom w:val="0"/>
              <w:divBdr>
                <w:top w:val="none" w:sz="0" w:space="0" w:color="auto"/>
                <w:left w:val="none" w:sz="0" w:space="0" w:color="auto"/>
                <w:bottom w:val="none" w:sz="0" w:space="0" w:color="auto"/>
                <w:right w:val="none" w:sz="0" w:space="0" w:color="auto"/>
              </w:divBdr>
            </w:div>
            <w:div w:id="1977640951">
              <w:marLeft w:val="0"/>
              <w:marRight w:val="0"/>
              <w:marTop w:val="0"/>
              <w:marBottom w:val="0"/>
              <w:divBdr>
                <w:top w:val="none" w:sz="0" w:space="0" w:color="auto"/>
                <w:left w:val="none" w:sz="0" w:space="0" w:color="auto"/>
                <w:bottom w:val="none" w:sz="0" w:space="0" w:color="auto"/>
                <w:right w:val="none" w:sz="0" w:space="0" w:color="auto"/>
              </w:divBdr>
            </w:div>
            <w:div w:id="435103502">
              <w:marLeft w:val="0"/>
              <w:marRight w:val="0"/>
              <w:marTop w:val="0"/>
              <w:marBottom w:val="0"/>
              <w:divBdr>
                <w:top w:val="none" w:sz="0" w:space="0" w:color="auto"/>
                <w:left w:val="none" w:sz="0" w:space="0" w:color="auto"/>
                <w:bottom w:val="none" w:sz="0" w:space="0" w:color="auto"/>
                <w:right w:val="none" w:sz="0" w:space="0" w:color="auto"/>
              </w:divBdr>
            </w:div>
            <w:div w:id="1534615584">
              <w:marLeft w:val="0"/>
              <w:marRight w:val="0"/>
              <w:marTop w:val="0"/>
              <w:marBottom w:val="0"/>
              <w:divBdr>
                <w:top w:val="none" w:sz="0" w:space="0" w:color="auto"/>
                <w:left w:val="none" w:sz="0" w:space="0" w:color="auto"/>
                <w:bottom w:val="none" w:sz="0" w:space="0" w:color="auto"/>
                <w:right w:val="none" w:sz="0" w:space="0" w:color="auto"/>
              </w:divBdr>
            </w:div>
            <w:div w:id="1469742540">
              <w:marLeft w:val="0"/>
              <w:marRight w:val="0"/>
              <w:marTop w:val="0"/>
              <w:marBottom w:val="0"/>
              <w:divBdr>
                <w:top w:val="none" w:sz="0" w:space="0" w:color="auto"/>
                <w:left w:val="none" w:sz="0" w:space="0" w:color="auto"/>
                <w:bottom w:val="none" w:sz="0" w:space="0" w:color="auto"/>
                <w:right w:val="none" w:sz="0" w:space="0" w:color="auto"/>
              </w:divBdr>
            </w:div>
            <w:div w:id="400517671">
              <w:marLeft w:val="0"/>
              <w:marRight w:val="0"/>
              <w:marTop w:val="0"/>
              <w:marBottom w:val="0"/>
              <w:divBdr>
                <w:top w:val="none" w:sz="0" w:space="0" w:color="auto"/>
                <w:left w:val="none" w:sz="0" w:space="0" w:color="auto"/>
                <w:bottom w:val="none" w:sz="0" w:space="0" w:color="auto"/>
                <w:right w:val="none" w:sz="0" w:space="0" w:color="auto"/>
              </w:divBdr>
            </w:div>
            <w:div w:id="120459531">
              <w:marLeft w:val="0"/>
              <w:marRight w:val="0"/>
              <w:marTop w:val="0"/>
              <w:marBottom w:val="0"/>
              <w:divBdr>
                <w:top w:val="none" w:sz="0" w:space="0" w:color="auto"/>
                <w:left w:val="none" w:sz="0" w:space="0" w:color="auto"/>
                <w:bottom w:val="none" w:sz="0" w:space="0" w:color="auto"/>
                <w:right w:val="none" w:sz="0" w:space="0" w:color="auto"/>
              </w:divBdr>
            </w:div>
            <w:div w:id="1575165883">
              <w:marLeft w:val="0"/>
              <w:marRight w:val="0"/>
              <w:marTop w:val="0"/>
              <w:marBottom w:val="0"/>
              <w:divBdr>
                <w:top w:val="none" w:sz="0" w:space="0" w:color="auto"/>
                <w:left w:val="none" w:sz="0" w:space="0" w:color="auto"/>
                <w:bottom w:val="none" w:sz="0" w:space="0" w:color="auto"/>
                <w:right w:val="none" w:sz="0" w:space="0" w:color="auto"/>
              </w:divBdr>
            </w:div>
            <w:div w:id="1481967435">
              <w:marLeft w:val="0"/>
              <w:marRight w:val="0"/>
              <w:marTop w:val="0"/>
              <w:marBottom w:val="0"/>
              <w:divBdr>
                <w:top w:val="none" w:sz="0" w:space="0" w:color="auto"/>
                <w:left w:val="none" w:sz="0" w:space="0" w:color="auto"/>
                <w:bottom w:val="none" w:sz="0" w:space="0" w:color="auto"/>
                <w:right w:val="none" w:sz="0" w:space="0" w:color="auto"/>
              </w:divBdr>
            </w:div>
            <w:div w:id="1434931705">
              <w:marLeft w:val="0"/>
              <w:marRight w:val="0"/>
              <w:marTop w:val="0"/>
              <w:marBottom w:val="0"/>
              <w:divBdr>
                <w:top w:val="none" w:sz="0" w:space="0" w:color="auto"/>
                <w:left w:val="none" w:sz="0" w:space="0" w:color="auto"/>
                <w:bottom w:val="none" w:sz="0" w:space="0" w:color="auto"/>
                <w:right w:val="none" w:sz="0" w:space="0" w:color="auto"/>
              </w:divBdr>
            </w:div>
            <w:div w:id="1589120461">
              <w:marLeft w:val="0"/>
              <w:marRight w:val="0"/>
              <w:marTop w:val="0"/>
              <w:marBottom w:val="0"/>
              <w:divBdr>
                <w:top w:val="none" w:sz="0" w:space="0" w:color="auto"/>
                <w:left w:val="none" w:sz="0" w:space="0" w:color="auto"/>
                <w:bottom w:val="none" w:sz="0" w:space="0" w:color="auto"/>
                <w:right w:val="none" w:sz="0" w:space="0" w:color="auto"/>
              </w:divBdr>
            </w:div>
            <w:div w:id="242303373">
              <w:marLeft w:val="0"/>
              <w:marRight w:val="0"/>
              <w:marTop w:val="0"/>
              <w:marBottom w:val="0"/>
              <w:divBdr>
                <w:top w:val="none" w:sz="0" w:space="0" w:color="auto"/>
                <w:left w:val="none" w:sz="0" w:space="0" w:color="auto"/>
                <w:bottom w:val="none" w:sz="0" w:space="0" w:color="auto"/>
                <w:right w:val="none" w:sz="0" w:space="0" w:color="auto"/>
              </w:divBdr>
            </w:div>
            <w:div w:id="1349218275">
              <w:marLeft w:val="0"/>
              <w:marRight w:val="0"/>
              <w:marTop w:val="0"/>
              <w:marBottom w:val="0"/>
              <w:divBdr>
                <w:top w:val="none" w:sz="0" w:space="0" w:color="auto"/>
                <w:left w:val="none" w:sz="0" w:space="0" w:color="auto"/>
                <w:bottom w:val="none" w:sz="0" w:space="0" w:color="auto"/>
                <w:right w:val="none" w:sz="0" w:space="0" w:color="auto"/>
              </w:divBdr>
            </w:div>
            <w:div w:id="173617550">
              <w:marLeft w:val="0"/>
              <w:marRight w:val="0"/>
              <w:marTop w:val="0"/>
              <w:marBottom w:val="0"/>
              <w:divBdr>
                <w:top w:val="none" w:sz="0" w:space="0" w:color="auto"/>
                <w:left w:val="none" w:sz="0" w:space="0" w:color="auto"/>
                <w:bottom w:val="none" w:sz="0" w:space="0" w:color="auto"/>
                <w:right w:val="none" w:sz="0" w:space="0" w:color="auto"/>
              </w:divBdr>
            </w:div>
            <w:div w:id="531194152">
              <w:marLeft w:val="0"/>
              <w:marRight w:val="0"/>
              <w:marTop w:val="0"/>
              <w:marBottom w:val="0"/>
              <w:divBdr>
                <w:top w:val="none" w:sz="0" w:space="0" w:color="auto"/>
                <w:left w:val="none" w:sz="0" w:space="0" w:color="auto"/>
                <w:bottom w:val="none" w:sz="0" w:space="0" w:color="auto"/>
                <w:right w:val="none" w:sz="0" w:space="0" w:color="auto"/>
              </w:divBdr>
            </w:div>
            <w:div w:id="1396077776">
              <w:marLeft w:val="0"/>
              <w:marRight w:val="0"/>
              <w:marTop w:val="0"/>
              <w:marBottom w:val="0"/>
              <w:divBdr>
                <w:top w:val="none" w:sz="0" w:space="0" w:color="auto"/>
                <w:left w:val="none" w:sz="0" w:space="0" w:color="auto"/>
                <w:bottom w:val="none" w:sz="0" w:space="0" w:color="auto"/>
                <w:right w:val="none" w:sz="0" w:space="0" w:color="auto"/>
              </w:divBdr>
            </w:div>
            <w:div w:id="156382454">
              <w:marLeft w:val="0"/>
              <w:marRight w:val="0"/>
              <w:marTop w:val="0"/>
              <w:marBottom w:val="0"/>
              <w:divBdr>
                <w:top w:val="none" w:sz="0" w:space="0" w:color="auto"/>
                <w:left w:val="none" w:sz="0" w:space="0" w:color="auto"/>
                <w:bottom w:val="none" w:sz="0" w:space="0" w:color="auto"/>
                <w:right w:val="none" w:sz="0" w:space="0" w:color="auto"/>
              </w:divBdr>
            </w:div>
            <w:div w:id="1350327430">
              <w:marLeft w:val="0"/>
              <w:marRight w:val="0"/>
              <w:marTop w:val="0"/>
              <w:marBottom w:val="0"/>
              <w:divBdr>
                <w:top w:val="none" w:sz="0" w:space="0" w:color="auto"/>
                <w:left w:val="none" w:sz="0" w:space="0" w:color="auto"/>
                <w:bottom w:val="none" w:sz="0" w:space="0" w:color="auto"/>
                <w:right w:val="none" w:sz="0" w:space="0" w:color="auto"/>
              </w:divBdr>
            </w:div>
            <w:div w:id="706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9604">
      <w:bodyDiv w:val="1"/>
      <w:marLeft w:val="0"/>
      <w:marRight w:val="0"/>
      <w:marTop w:val="0"/>
      <w:marBottom w:val="0"/>
      <w:divBdr>
        <w:top w:val="none" w:sz="0" w:space="0" w:color="auto"/>
        <w:left w:val="none" w:sz="0" w:space="0" w:color="auto"/>
        <w:bottom w:val="none" w:sz="0" w:space="0" w:color="auto"/>
        <w:right w:val="none" w:sz="0" w:space="0" w:color="auto"/>
      </w:divBdr>
      <w:divsChild>
        <w:div w:id="646931565">
          <w:marLeft w:val="0"/>
          <w:marRight w:val="0"/>
          <w:marTop w:val="0"/>
          <w:marBottom w:val="0"/>
          <w:divBdr>
            <w:top w:val="none" w:sz="0" w:space="0" w:color="auto"/>
            <w:left w:val="none" w:sz="0" w:space="0" w:color="auto"/>
            <w:bottom w:val="none" w:sz="0" w:space="0" w:color="auto"/>
            <w:right w:val="none" w:sz="0" w:space="0" w:color="auto"/>
          </w:divBdr>
          <w:divsChild>
            <w:div w:id="1149127524">
              <w:marLeft w:val="0"/>
              <w:marRight w:val="0"/>
              <w:marTop w:val="0"/>
              <w:marBottom w:val="0"/>
              <w:divBdr>
                <w:top w:val="none" w:sz="0" w:space="0" w:color="auto"/>
                <w:left w:val="none" w:sz="0" w:space="0" w:color="auto"/>
                <w:bottom w:val="none" w:sz="0" w:space="0" w:color="auto"/>
                <w:right w:val="none" w:sz="0" w:space="0" w:color="auto"/>
              </w:divBdr>
            </w:div>
            <w:div w:id="1716388042">
              <w:marLeft w:val="0"/>
              <w:marRight w:val="0"/>
              <w:marTop w:val="0"/>
              <w:marBottom w:val="0"/>
              <w:divBdr>
                <w:top w:val="none" w:sz="0" w:space="0" w:color="auto"/>
                <w:left w:val="none" w:sz="0" w:space="0" w:color="auto"/>
                <w:bottom w:val="none" w:sz="0" w:space="0" w:color="auto"/>
                <w:right w:val="none" w:sz="0" w:space="0" w:color="auto"/>
              </w:divBdr>
            </w:div>
            <w:div w:id="1429427573">
              <w:marLeft w:val="0"/>
              <w:marRight w:val="0"/>
              <w:marTop w:val="0"/>
              <w:marBottom w:val="0"/>
              <w:divBdr>
                <w:top w:val="none" w:sz="0" w:space="0" w:color="auto"/>
                <w:left w:val="none" w:sz="0" w:space="0" w:color="auto"/>
                <w:bottom w:val="none" w:sz="0" w:space="0" w:color="auto"/>
                <w:right w:val="none" w:sz="0" w:space="0" w:color="auto"/>
              </w:divBdr>
            </w:div>
            <w:div w:id="2028407507">
              <w:marLeft w:val="0"/>
              <w:marRight w:val="0"/>
              <w:marTop w:val="0"/>
              <w:marBottom w:val="0"/>
              <w:divBdr>
                <w:top w:val="none" w:sz="0" w:space="0" w:color="auto"/>
                <w:left w:val="none" w:sz="0" w:space="0" w:color="auto"/>
                <w:bottom w:val="none" w:sz="0" w:space="0" w:color="auto"/>
                <w:right w:val="none" w:sz="0" w:space="0" w:color="auto"/>
              </w:divBdr>
            </w:div>
            <w:div w:id="1396203779">
              <w:marLeft w:val="0"/>
              <w:marRight w:val="0"/>
              <w:marTop w:val="0"/>
              <w:marBottom w:val="0"/>
              <w:divBdr>
                <w:top w:val="none" w:sz="0" w:space="0" w:color="auto"/>
                <w:left w:val="none" w:sz="0" w:space="0" w:color="auto"/>
                <w:bottom w:val="none" w:sz="0" w:space="0" w:color="auto"/>
                <w:right w:val="none" w:sz="0" w:space="0" w:color="auto"/>
              </w:divBdr>
            </w:div>
            <w:div w:id="1638611185">
              <w:marLeft w:val="0"/>
              <w:marRight w:val="0"/>
              <w:marTop w:val="0"/>
              <w:marBottom w:val="0"/>
              <w:divBdr>
                <w:top w:val="none" w:sz="0" w:space="0" w:color="auto"/>
                <w:left w:val="none" w:sz="0" w:space="0" w:color="auto"/>
                <w:bottom w:val="none" w:sz="0" w:space="0" w:color="auto"/>
                <w:right w:val="none" w:sz="0" w:space="0" w:color="auto"/>
              </w:divBdr>
            </w:div>
            <w:div w:id="525556613">
              <w:marLeft w:val="0"/>
              <w:marRight w:val="0"/>
              <w:marTop w:val="0"/>
              <w:marBottom w:val="0"/>
              <w:divBdr>
                <w:top w:val="none" w:sz="0" w:space="0" w:color="auto"/>
                <w:left w:val="none" w:sz="0" w:space="0" w:color="auto"/>
                <w:bottom w:val="none" w:sz="0" w:space="0" w:color="auto"/>
                <w:right w:val="none" w:sz="0" w:space="0" w:color="auto"/>
              </w:divBdr>
            </w:div>
            <w:div w:id="400714456">
              <w:marLeft w:val="0"/>
              <w:marRight w:val="0"/>
              <w:marTop w:val="0"/>
              <w:marBottom w:val="0"/>
              <w:divBdr>
                <w:top w:val="none" w:sz="0" w:space="0" w:color="auto"/>
                <w:left w:val="none" w:sz="0" w:space="0" w:color="auto"/>
                <w:bottom w:val="none" w:sz="0" w:space="0" w:color="auto"/>
                <w:right w:val="none" w:sz="0" w:space="0" w:color="auto"/>
              </w:divBdr>
            </w:div>
            <w:div w:id="320817319">
              <w:marLeft w:val="0"/>
              <w:marRight w:val="0"/>
              <w:marTop w:val="0"/>
              <w:marBottom w:val="0"/>
              <w:divBdr>
                <w:top w:val="none" w:sz="0" w:space="0" w:color="auto"/>
                <w:left w:val="none" w:sz="0" w:space="0" w:color="auto"/>
                <w:bottom w:val="none" w:sz="0" w:space="0" w:color="auto"/>
                <w:right w:val="none" w:sz="0" w:space="0" w:color="auto"/>
              </w:divBdr>
            </w:div>
            <w:div w:id="1493831298">
              <w:marLeft w:val="0"/>
              <w:marRight w:val="0"/>
              <w:marTop w:val="0"/>
              <w:marBottom w:val="0"/>
              <w:divBdr>
                <w:top w:val="none" w:sz="0" w:space="0" w:color="auto"/>
                <w:left w:val="none" w:sz="0" w:space="0" w:color="auto"/>
                <w:bottom w:val="none" w:sz="0" w:space="0" w:color="auto"/>
                <w:right w:val="none" w:sz="0" w:space="0" w:color="auto"/>
              </w:divBdr>
            </w:div>
            <w:div w:id="580263510">
              <w:marLeft w:val="0"/>
              <w:marRight w:val="0"/>
              <w:marTop w:val="0"/>
              <w:marBottom w:val="0"/>
              <w:divBdr>
                <w:top w:val="none" w:sz="0" w:space="0" w:color="auto"/>
                <w:left w:val="none" w:sz="0" w:space="0" w:color="auto"/>
                <w:bottom w:val="none" w:sz="0" w:space="0" w:color="auto"/>
                <w:right w:val="none" w:sz="0" w:space="0" w:color="auto"/>
              </w:divBdr>
            </w:div>
            <w:div w:id="1249535250">
              <w:marLeft w:val="0"/>
              <w:marRight w:val="0"/>
              <w:marTop w:val="0"/>
              <w:marBottom w:val="0"/>
              <w:divBdr>
                <w:top w:val="none" w:sz="0" w:space="0" w:color="auto"/>
                <w:left w:val="none" w:sz="0" w:space="0" w:color="auto"/>
                <w:bottom w:val="none" w:sz="0" w:space="0" w:color="auto"/>
                <w:right w:val="none" w:sz="0" w:space="0" w:color="auto"/>
              </w:divBdr>
            </w:div>
            <w:div w:id="404107968">
              <w:marLeft w:val="0"/>
              <w:marRight w:val="0"/>
              <w:marTop w:val="0"/>
              <w:marBottom w:val="0"/>
              <w:divBdr>
                <w:top w:val="none" w:sz="0" w:space="0" w:color="auto"/>
                <w:left w:val="none" w:sz="0" w:space="0" w:color="auto"/>
                <w:bottom w:val="none" w:sz="0" w:space="0" w:color="auto"/>
                <w:right w:val="none" w:sz="0" w:space="0" w:color="auto"/>
              </w:divBdr>
            </w:div>
            <w:div w:id="361249178">
              <w:marLeft w:val="0"/>
              <w:marRight w:val="0"/>
              <w:marTop w:val="0"/>
              <w:marBottom w:val="0"/>
              <w:divBdr>
                <w:top w:val="none" w:sz="0" w:space="0" w:color="auto"/>
                <w:left w:val="none" w:sz="0" w:space="0" w:color="auto"/>
                <w:bottom w:val="none" w:sz="0" w:space="0" w:color="auto"/>
                <w:right w:val="none" w:sz="0" w:space="0" w:color="auto"/>
              </w:divBdr>
            </w:div>
            <w:div w:id="1621298531">
              <w:marLeft w:val="0"/>
              <w:marRight w:val="0"/>
              <w:marTop w:val="0"/>
              <w:marBottom w:val="0"/>
              <w:divBdr>
                <w:top w:val="none" w:sz="0" w:space="0" w:color="auto"/>
                <w:left w:val="none" w:sz="0" w:space="0" w:color="auto"/>
                <w:bottom w:val="none" w:sz="0" w:space="0" w:color="auto"/>
                <w:right w:val="none" w:sz="0" w:space="0" w:color="auto"/>
              </w:divBdr>
            </w:div>
            <w:div w:id="655836737">
              <w:marLeft w:val="0"/>
              <w:marRight w:val="0"/>
              <w:marTop w:val="0"/>
              <w:marBottom w:val="0"/>
              <w:divBdr>
                <w:top w:val="none" w:sz="0" w:space="0" w:color="auto"/>
                <w:left w:val="none" w:sz="0" w:space="0" w:color="auto"/>
                <w:bottom w:val="none" w:sz="0" w:space="0" w:color="auto"/>
                <w:right w:val="none" w:sz="0" w:space="0" w:color="auto"/>
              </w:divBdr>
            </w:div>
            <w:div w:id="1272591431">
              <w:marLeft w:val="0"/>
              <w:marRight w:val="0"/>
              <w:marTop w:val="0"/>
              <w:marBottom w:val="0"/>
              <w:divBdr>
                <w:top w:val="none" w:sz="0" w:space="0" w:color="auto"/>
                <w:left w:val="none" w:sz="0" w:space="0" w:color="auto"/>
                <w:bottom w:val="none" w:sz="0" w:space="0" w:color="auto"/>
                <w:right w:val="none" w:sz="0" w:space="0" w:color="auto"/>
              </w:divBdr>
            </w:div>
            <w:div w:id="262884002">
              <w:marLeft w:val="0"/>
              <w:marRight w:val="0"/>
              <w:marTop w:val="0"/>
              <w:marBottom w:val="0"/>
              <w:divBdr>
                <w:top w:val="none" w:sz="0" w:space="0" w:color="auto"/>
                <w:left w:val="none" w:sz="0" w:space="0" w:color="auto"/>
                <w:bottom w:val="none" w:sz="0" w:space="0" w:color="auto"/>
                <w:right w:val="none" w:sz="0" w:space="0" w:color="auto"/>
              </w:divBdr>
            </w:div>
            <w:div w:id="1215385868">
              <w:marLeft w:val="0"/>
              <w:marRight w:val="0"/>
              <w:marTop w:val="0"/>
              <w:marBottom w:val="0"/>
              <w:divBdr>
                <w:top w:val="none" w:sz="0" w:space="0" w:color="auto"/>
                <w:left w:val="none" w:sz="0" w:space="0" w:color="auto"/>
                <w:bottom w:val="none" w:sz="0" w:space="0" w:color="auto"/>
                <w:right w:val="none" w:sz="0" w:space="0" w:color="auto"/>
              </w:divBdr>
            </w:div>
            <w:div w:id="1569925485">
              <w:marLeft w:val="0"/>
              <w:marRight w:val="0"/>
              <w:marTop w:val="0"/>
              <w:marBottom w:val="0"/>
              <w:divBdr>
                <w:top w:val="none" w:sz="0" w:space="0" w:color="auto"/>
                <w:left w:val="none" w:sz="0" w:space="0" w:color="auto"/>
                <w:bottom w:val="none" w:sz="0" w:space="0" w:color="auto"/>
                <w:right w:val="none" w:sz="0" w:space="0" w:color="auto"/>
              </w:divBdr>
            </w:div>
            <w:div w:id="1446344514">
              <w:marLeft w:val="0"/>
              <w:marRight w:val="0"/>
              <w:marTop w:val="0"/>
              <w:marBottom w:val="0"/>
              <w:divBdr>
                <w:top w:val="none" w:sz="0" w:space="0" w:color="auto"/>
                <w:left w:val="none" w:sz="0" w:space="0" w:color="auto"/>
                <w:bottom w:val="none" w:sz="0" w:space="0" w:color="auto"/>
                <w:right w:val="none" w:sz="0" w:space="0" w:color="auto"/>
              </w:divBdr>
            </w:div>
            <w:div w:id="1551384180">
              <w:marLeft w:val="0"/>
              <w:marRight w:val="0"/>
              <w:marTop w:val="0"/>
              <w:marBottom w:val="0"/>
              <w:divBdr>
                <w:top w:val="none" w:sz="0" w:space="0" w:color="auto"/>
                <w:left w:val="none" w:sz="0" w:space="0" w:color="auto"/>
                <w:bottom w:val="none" w:sz="0" w:space="0" w:color="auto"/>
                <w:right w:val="none" w:sz="0" w:space="0" w:color="auto"/>
              </w:divBdr>
            </w:div>
            <w:div w:id="2005547714">
              <w:marLeft w:val="0"/>
              <w:marRight w:val="0"/>
              <w:marTop w:val="0"/>
              <w:marBottom w:val="0"/>
              <w:divBdr>
                <w:top w:val="none" w:sz="0" w:space="0" w:color="auto"/>
                <w:left w:val="none" w:sz="0" w:space="0" w:color="auto"/>
                <w:bottom w:val="none" w:sz="0" w:space="0" w:color="auto"/>
                <w:right w:val="none" w:sz="0" w:space="0" w:color="auto"/>
              </w:divBdr>
            </w:div>
            <w:div w:id="1340305191">
              <w:marLeft w:val="0"/>
              <w:marRight w:val="0"/>
              <w:marTop w:val="0"/>
              <w:marBottom w:val="0"/>
              <w:divBdr>
                <w:top w:val="none" w:sz="0" w:space="0" w:color="auto"/>
                <w:left w:val="none" w:sz="0" w:space="0" w:color="auto"/>
                <w:bottom w:val="none" w:sz="0" w:space="0" w:color="auto"/>
                <w:right w:val="none" w:sz="0" w:space="0" w:color="auto"/>
              </w:divBdr>
            </w:div>
            <w:div w:id="1246303540">
              <w:marLeft w:val="0"/>
              <w:marRight w:val="0"/>
              <w:marTop w:val="0"/>
              <w:marBottom w:val="0"/>
              <w:divBdr>
                <w:top w:val="none" w:sz="0" w:space="0" w:color="auto"/>
                <w:left w:val="none" w:sz="0" w:space="0" w:color="auto"/>
                <w:bottom w:val="none" w:sz="0" w:space="0" w:color="auto"/>
                <w:right w:val="none" w:sz="0" w:space="0" w:color="auto"/>
              </w:divBdr>
            </w:div>
            <w:div w:id="160783433">
              <w:marLeft w:val="0"/>
              <w:marRight w:val="0"/>
              <w:marTop w:val="0"/>
              <w:marBottom w:val="0"/>
              <w:divBdr>
                <w:top w:val="none" w:sz="0" w:space="0" w:color="auto"/>
                <w:left w:val="none" w:sz="0" w:space="0" w:color="auto"/>
                <w:bottom w:val="none" w:sz="0" w:space="0" w:color="auto"/>
                <w:right w:val="none" w:sz="0" w:space="0" w:color="auto"/>
              </w:divBdr>
            </w:div>
            <w:div w:id="2109352027">
              <w:marLeft w:val="0"/>
              <w:marRight w:val="0"/>
              <w:marTop w:val="0"/>
              <w:marBottom w:val="0"/>
              <w:divBdr>
                <w:top w:val="none" w:sz="0" w:space="0" w:color="auto"/>
                <w:left w:val="none" w:sz="0" w:space="0" w:color="auto"/>
                <w:bottom w:val="none" w:sz="0" w:space="0" w:color="auto"/>
                <w:right w:val="none" w:sz="0" w:space="0" w:color="auto"/>
              </w:divBdr>
            </w:div>
            <w:div w:id="1322126741">
              <w:marLeft w:val="0"/>
              <w:marRight w:val="0"/>
              <w:marTop w:val="0"/>
              <w:marBottom w:val="0"/>
              <w:divBdr>
                <w:top w:val="none" w:sz="0" w:space="0" w:color="auto"/>
                <w:left w:val="none" w:sz="0" w:space="0" w:color="auto"/>
                <w:bottom w:val="none" w:sz="0" w:space="0" w:color="auto"/>
                <w:right w:val="none" w:sz="0" w:space="0" w:color="auto"/>
              </w:divBdr>
            </w:div>
            <w:div w:id="2053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3864">
      <w:bodyDiv w:val="1"/>
      <w:marLeft w:val="0"/>
      <w:marRight w:val="0"/>
      <w:marTop w:val="0"/>
      <w:marBottom w:val="0"/>
      <w:divBdr>
        <w:top w:val="none" w:sz="0" w:space="0" w:color="auto"/>
        <w:left w:val="none" w:sz="0" w:space="0" w:color="auto"/>
        <w:bottom w:val="none" w:sz="0" w:space="0" w:color="auto"/>
        <w:right w:val="none" w:sz="0" w:space="0" w:color="auto"/>
      </w:divBdr>
    </w:div>
    <w:div w:id="1449011078">
      <w:bodyDiv w:val="1"/>
      <w:marLeft w:val="0"/>
      <w:marRight w:val="0"/>
      <w:marTop w:val="0"/>
      <w:marBottom w:val="0"/>
      <w:divBdr>
        <w:top w:val="none" w:sz="0" w:space="0" w:color="auto"/>
        <w:left w:val="none" w:sz="0" w:space="0" w:color="auto"/>
        <w:bottom w:val="none" w:sz="0" w:space="0" w:color="auto"/>
        <w:right w:val="none" w:sz="0" w:space="0" w:color="auto"/>
      </w:divBdr>
    </w:div>
    <w:div w:id="1455101643">
      <w:bodyDiv w:val="1"/>
      <w:marLeft w:val="0"/>
      <w:marRight w:val="0"/>
      <w:marTop w:val="0"/>
      <w:marBottom w:val="0"/>
      <w:divBdr>
        <w:top w:val="none" w:sz="0" w:space="0" w:color="auto"/>
        <w:left w:val="none" w:sz="0" w:space="0" w:color="auto"/>
        <w:bottom w:val="none" w:sz="0" w:space="0" w:color="auto"/>
        <w:right w:val="none" w:sz="0" w:space="0" w:color="auto"/>
      </w:divBdr>
    </w:div>
    <w:div w:id="1457066364">
      <w:bodyDiv w:val="1"/>
      <w:marLeft w:val="0"/>
      <w:marRight w:val="0"/>
      <w:marTop w:val="0"/>
      <w:marBottom w:val="0"/>
      <w:divBdr>
        <w:top w:val="none" w:sz="0" w:space="0" w:color="auto"/>
        <w:left w:val="none" w:sz="0" w:space="0" w:color="auto"/>
        <w:bottom w:val="none" w:sz="0" w:space="0" w:color="auto"/>
        <w:right w:val="none" w:sz="0" w:space="0" w:color="auto"/>
      </w:divBdr>
    </w:div>
    <w:div w:id="1491747565">
      <w:bodyDiv w:val="1"/>
      <w:marLeft w:val="0"/>
      <w:marRight w:val="0"/>
      <w:marTop w:val="0"/>
      <w:marBottom w:val="0"/>
      <w:divBdr>
        <w:top w:val="none" w:sz="0" w:space="0" w:color="auto"/>
        <w:left w:val="none" w:sz="0" w:space="0" w:color="auto"/>
        <w:bottom w:val="none" w:sz="0" w:space="0" w:color="auto"/>
        <w:right w:val="none" w:sz="0" w:space="0" w:color="auto"/>
      </w:divBdr>
      <w:divsChild>
        <w:div w:id="1006639141">
          <w:marLeft w:val="0"/>
          <w:marRight w:val="0"/>
          <w:marTop w:val="0"/>
          <w:marBottom w:val="0"/>
          <w:divBdr>
            <w:top w:val="none" w:sz="0" w:space="0" w:color="auto"/>
            <w:left w:val="none" w:sz="0" w:space="0" w:color="auto"/>
            <w:bottom w:val="none" w:sz="0" w:space="0" w:color="auto"/>
            <w:right w:val="none" w:sz="0" w:space="0" w:color="auto"/>
          </w:divBdr>
          <w:divsChild>
            <w:div w:id="4193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0160">
      <w:bodyDiv w:val="1"/>
      <w:marLeft w:val="0"/>
      <w:marRight w:val="0"/>
      <w:marTop w:val="0"/>
      <w:marBottom w:val="0"/>
      <w:divBdr>
        <w:top w:val="none" w:sz="0" w:space="0" w:color="auto"/>
        <w:left w:val="none" w:sz="0" w:space="0" w:color="auto"/>
        <w:bottom w:val="none" w:sz="0" w:space="0" w:color="auto"/>
        <w:right w:val="none" w:sz="0" w:space="0" w:color="auto"/>
      </w:divBdr>
    </w:div>
    <w:div w:id="1582064087">
      <w:bodyDiv w:val="1"/>
      <w:marLeft w:val="0"/>
      <w:marRight w:val="0"/>
      <w:marTop w:val="0"/>
      <w:marBottom w:val="0"/>
      <w:divBdr>
        <w:top w:val="none" w:sz="0" w:space="0" w:color="auto"/>
        <w:left w:val="none" w:sz="0" w:space="0" w:color="auto"/>
        <w:bottom w:val="none" w:sz="0" w:space="0" w:color="auto"/>
        <w:right w:val="none" w:sz="0" w:space="0" w:color="auto"/>
      </w:divBdr>
      <w:divsChild>
        <w:div w:id="390083510">
          <w:marLeft w:val="0"/>
          <w:marRight w:val="0"/>
          <w:marTop w:val="0"/>
          <w:marBottom w:val="0"/>
          <w:divBdr>
            <w:top w:val="none" w:sz="0" w:space="0" w:color="auto"/>
            <w:left w:val="none" w:sz="0" w:space="0" w:color="auto"/>
            <w:bottom w:val="none" w:sz="0" w:space="0" w:color="auto"/>
            <w:right w:val="none" w:sz="0" w:space="0" w:color="auto"/>
          </w:divBdr>
          <w:divsChild>
            <w:div w:id="671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4764">
      <w:bodyDiv w:val="1"/>
      <w:marLeft w:val="0"/>
      <w:marRight w:val="0"/>
      <w:marTop w:val="0"/>
      <w:marBottom w:val="0"/>
      <w:divBdr>
        <w:top w:val="none" w:sz="0" w:space="0" w:color="auto"/>
        <w:left w:val="none" w:sz="0" w:space="0" w:color="auto"/>
        <w:bottom w:val="none" w:sz="0" w:space="0" w:color="auto"/>
        <w:right w:val="none" w:sz="0" w:space="0" w:color="auto"/>
      </w:divBdr>
    </w:div>
    <w:div w:id="1601060922">
      <w:bodyDiv w:val="1"/>
      <w:marLeft w:val="0"/>
      <w:marRight w:val="0"/>
      <w:marTop w:val="0"/>
      <w:marBottom w:val="0"/>
      <w:divBdr>
        <w:top w:val="none" w:sz="0" w:space="0" w:color="auto"/>
        <w:left w:val="none" w:sz="0" w:space="0" w:color="auto"/>
        <w:bottom w:val="none" w:sz="0" w:space="0" w:color="auto"/>
        <w:right w:val="none" w:sz="0" w:space="0" w:color="auto"/>
      </w:divBdr>
    </w:div>
    <w:div w:id="1602370593">
      <w:bodyDiv w:val="1"/>
      <w:marLeft w:val="0"/>
      <w:marRight w:val="0"/>
      <w:marTop w:val="0"/>
      <w:marBottom w:val="0"/>
      <w:divBdr>
        <w:top w:val="none" w:sz="0" w:space="0" w:color="auto"/>
        <w:left w:val="none" w:sz="0" w:space="0" w:color="auto"/>
        <w:bottom w:val="none" w:sz="0" w:space="0" w:color="auto"/>
        <w:right w:val="none" w:sz="0" w:space="0" w:color="auto"/>
      </w:divBdr>
      <w:divsChild>
        <w:div w:id="473647642">
          <w:marLeft w:val="0"/>
          <w:marRight w:val="0"/>
          <w:marTop w:val="0"/>
          <w:marBottom w:val="0"/>
          <w:divBdr>
            <w:top w:val="none" w:sz="0" w:space="0" w:color="auto"/>
            <w:left w:val="none" w:sz="0" w:space="0" w:color="auto"/>
            <w:bottom w:val="none" w:sz="0" w:space="0" w:color="auto"/>
            <w:right w:val="none" w:sz="0" w:space="0" w:color="auto"/>
          </w:divBdr>
          <w:divsChild>
            <w:div w:id="7337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439">
      <w:bodyDiv w:val="1"/>
      <w:marLeft w:val="0"/>
      <w:marRight w:val="0"/>
      <w:marTop w:val="0"/>
      <w:marBottom w:val="0"/>
      <w:divBdr>
        <w:top w:val="none" w:sz="0" w:space="0" w:color="auto"/>
        <w:left w:val="none" w:sz="0" w:space="0" w:color="auto"/>
        <w:bottom w:val="none" w:sz="0" w:space="0" w:color="auto"/>
        <w:right w:val="none" w:sz="0" w:space="0" w:color="auto"/>
      </w:divBdr>
      <w:divsChild>
        <w:div w:id="1850410400">
          <w:marLeft w:val="0"/>
          <w:marRight w:val="0"/>
          <w:marTop w:val="0"/>
          <w:marBottom w:val="0"/>
          <w:divBdr>
            <w:top w:val="none" w:sz="0" w:space="0" w:color="auto"/>
            <w:left w:val="none" w:sz="0" w:space="0" w:color="auto"/>
            <w:bottom w:val="none" w:sz="0" w:space="0" w:color="auto"/>
            <w:right w:val="none" w:sz="0" w:space="0" w:color="auto"/>
          </w:divBdr>
          <w:divsChild>
            <w:div w:id="858663803">
              <w:marLeft w:val="0"/>
              <w:marRight w:val="0"/>
              <w:marTop w:val="0"/>
              <w:marBottom w:val="0"/>
              <w:divBdr>
                <w:top w:val="none" w:sz="0" w:space="0" w:color="auto"/>
                <w:left w:val="none" w:sz="0" w:space="0" w:color="auto"/>
                <w:bottom w:val="none" w:sz="0" w:space="0" w:color="auto"/>
                <w:right w:val="none" w:sz="0" w:space="0" w:color="auto"/>
              </w:divBdr>
            </w:div>
            <w:div w:id="758410300">
              <w:marLeft w:val="0"/>
              <w:marRight w:val="0"/>
              <w:marTop w:val="0"/>
              <w:marBottom w:val="0"/>
              <w:divBdr>
                <w:top w:val="none" w:sz="0" w:space="0" w:color="auto"/>
                <w:left w:val="none" w:sz="0" w:space="0" w:color="auto"/>
                <w:bottom w:val="none" w:sz="0" w:space="0" w:color="auto"/>
                <w:right w:val="none" w:sz="0" w:space="0" w:color="auto"/>
              </w:divBdr>
            </w:div>
            <w:div w:id="1607807687">
              <w:marLeft w:val="0"/>
              <w:marRight w:val="0"/>
              <w:marTop w:val="0"/>
              <w:marBottom w:val="0"/>
              <w:divBdr>
                <w:top w:val="none" w:sz="0" w:space="0" w:color="auto"/>
                <w:left w:val="none" w:sz="0" w:space="0" w:color="auto"/>
                <w:bottom w:val="none" w:sz="0" w:space="0" w:color="auto"/>
                <w:right w:val="none" w:sz="0" w:space="0" w:color="auto"/>
              </w:divBdr>
            </w:div>
            <w:div w:id="555092722">
              <w:marLeft w:val="0"/>
              <w:marRight w:val="0"/>
              <w:marTop w:val="0"/>
              <w:marBottom w:val="0"/>
              <w:divBdr>
                <w:top w:val="none" w:sz="0" w:space="0" w:color="auto"/>
                <w:left w:val="none" w:sz="0" w:space="0" w:color="auto"/>
                <w:bottom w:val="none" w:sz="0" w:space="0" w:color="auto"/>
                <w:right w:val="none" w:sz="0" w:space="0" w:color="auto"/>
              </w:divBdr>
            </w:div>
            <w:div w:id="1748729620">
              <w:marLeft w:val="0"/>
              <w:marRight w:val="0"/>
              <w:marTop w:val="0"/>
              <w:marBottom w:val="0"/>
              <w:divBdr>
                <w:top w:val="none" w:sz="0" w:space="0" w:color="auto"/>
                <w:left w:val="none" w:sz="0" w:space="0" w:color="auto"/>
                <w:bottom w:val="none" w:sz="0" w:space="0" w:color="auto"/>
                <w:right w:val="none" w:sz="0" w:space="0" w:color="auto"/>
              </w:divBdr>
            </w:div>
            <w:div w:id="1288706501">
              <w:marLeft w:val="0"/>
              <w:marRight w:val="0"/>
              <w:marTop w:val="0"/>
              <w:marBottom w:val="0"/>
              <w:divBdr>
                <w:top w:val="none" w:sz="0" w:space="0" w:color="auto"/>
                <w:left w:val="none" w:sz="0" w:space="0" w:color="auto"/>
                <w:bottom w:val="none" w:sz="0" w:space="0" w:color="auto"/>
                <w:right w:val="none" w:sz="0" w:space="0" w:color="auto"/>
              </w:divBdr>
            </w:div>
            <w:div w:id="728068261">
              <w:marLeft w:val="0"/>
              <w:marRight w:val="0"/>
              <w:marTop w:val="0"/>
              <w:marBottom w:val="0"/>
              <w:divBdr>
                <w:top w:val="none" w:sz="0" w:space="0" w:color="auto"/>
                <w:left w:val="none" w:sz="0" w:space="0" w:color="auto"/>
                <w:bottom w:val="none" w:sz="0" w:space="0" w:color="auto"/>
                <w:right w:val="none" w:sz="0" w:space="0" w:color="auto"/>
              </w:divBdr>
            </w:div>
            <w:div w:id="580676642">
              <w:marLeft w:val="0"/>
              <w:marRight w:val="0"/>
              <w:marTop w:val="0"/>
              <w:marBottom w:val="0"/>
              <w:divBdr>
                <w:top w:val="none" w:sz="0" w:space="0" w:color="auto"/>
                <w:left w:val="none" w:sz="0" w:space="0" w:color="auto"/>
                <w:bottom w:val="none" w:sz="0" w:space="0" w:color="auto"/>
                <w:right w:val="none" w:sz="0" w:space="0" w:color="auto"/>
              </w:divBdr>
            </w:div>
            <w:div w:id="1858081906">
              <w:marLeft w:val="0"/>
              <w:marRight w:val="0"/>
              <w:marTop w:val="0"/>
              <w:marBottom w:val="0"/>
              <w:divBdr>
                <w:top w:val="none" w:sz="0" w:space="0" w:color="auto"/>
                <w:left w:val="none" w:sz="0" w:space="0" w:color="auto"/>
                <w:bottom w:val="none" w:sz="0" w:space="0" w:color="auto"/>
                <w:right w:val="none" w:sz="0" w:space="0" w:color="auto"/>
              </w:divBdr>
            </w:div>
            <w:div w:id="1764841628">
              <w:marLeft w:val="0"/>
              <w:marRight w:val="0"/>
              <w:marTop w:val="0"/>
              <w:marBottom w:val="0"/>
              <w:divBdr>
                <w:top w:val="none" w:sz="0" w:space="0" w:color="auto"/>
                <w:left w:val="none" w:sz="0" w:space="0" w:color="auto"/>
                <w:bottom w:val="none" w:sz="0" w:space="0" w:color="auto"/>
                <w:right w:val="none" w:sz="0" w:space="0" w:color="auto"/>
              </w:divBdr>
            </w:div>
            <w:div w:id="1891115983">
              <w:marLeft w:val="0"/>
              <w:marRight w:val="0"/>
              <w:marTop w:val="0"/>
              <w:marBottom w:val="0"/>
              <w:divBdr>
                <w:top w:val="none" w:sz="0" w:space="0" w:color="auto"/>
                <w:left w:val="none" w:sz="0" w:space="0" w:color="auto"/>
                <w:bottom w:val="none" w:sz="0" w:space="0" w:color="auto"/>
                <w:right w:val="none" w:sz="0" w:space="0" w:color="auto"/>
              </w:divBdr>
            </w:div>
            <w:div w:id="1147013768">
              <w:marLeft w:val="0"/>
              <w:marRight w:val="0"/>
              <w:marTop w:val="0"/>
              <w:marBottom w:val="0"/>
              <w:divBdr>
                <w:top w:val="none" w:sz="0" w:space="0" w:color="auto"/>
                <w:left w:val="none" w:sz="0" w:space="0" w:color="auto"/>
                <w:bottom w:val="none" w:sz="0" w:space="0" w:color="auto"/>
                <w:right w:val="none" w:sz="0" w:space="0" w:color="auto"/>
              </w:divBdr>
            </w:div>
            <w:div w:id="443155944">
              <w:marLeft w:val="0"/>
              <w:marRight w:val="0"/>
              <w:marTop w:val="0"/>
              <w:marBottom w:val="0"/>
              <w:divBdr>
                <w:top w:val="none" w:sz="0" w:space="0" w:color="auto"/>
                <w:left w:val="none" w:sz="0" w:space="0" w:color="auto"/>
                <w:bottom w:val="none" w:sz="0" w:space="0" w:color="auto"/>
                <w:right w:val="none" w:sz="0" w:space="0" w:color="auto"/>
              </w:divBdr>
            </w:div>
            <w:div w:id="336345216">
              <w:marLeft w:val="0"/>
              <w:marRight w:val="0"/>
              <w:marTop w:val="0"/>
              <w:marBottom w:val="0"/>
              <w:divBdr>
                <w:top w:val="none" w:sz="0" w:space="0" w:color="auto"/>
                <w:left w:val="none" w:sz="0" w:space="0" w:color="auto"/>
                <w:bottom w:val="none" w:sz="0" w:space="0" w:color="auto"/>
                <w:right w:val="none" w:sz="0" w:space="0" w:color="auto"/>
              </w:divBdr>
            </w:div>
            <w:div w:id="534581159">
              <w:marLeft w:val="0"/>
              <w:marRight w:val="0"/>
              <w:marTop w:val="0"/>
              <w:marBottom w:val="0"/>
              <w:divBdr>
                <w:top w:val="none" w:sz="0" w:space="0" w:color="auto"/>
                <w:left w:val="none" w:sz="0" w:space="0" w:color="auto"/>
                <w:bottom w:val="none" w:sz="0" w:space="0" w:color="auto"/>
                <w:right w:val="none" w:sz="0" w:space="0" w:color="auto"/>
              </w:divBdr>
            </w:div>
            <w:div w:id="1931158939">
              <w:marLeft w:val="0"/>
              <w:marRight w:val="0"/>
              <w:marTop w:val="0"/>
              <w:marBottom w:val="0"/>
              <w:divBdr>
                <w:top w:val="none" w:sz="0" w:space="0" w:color="auto"/>
                <w:left w:val="none" w:sz="0" w:space="0" w:color="auto"/>
                <w:bottom w:val="none" w:sz="0" w:space="0" w:color="auto"/>
                <w:right w:val="none" w:sz="0" w:space="0" w:color="auto"/>
              </w:divBdr>
            </w:div>
            <w:div w:id="1048148288">
              <w:marLeft w:val="0"/>
              <w:marRight w:val="0"/>
              <w:marTop w:val="0"/>
              <w:marBottom w:val="0"/>
              <w:divBdr>
                <w:top w:val="none" w:sz="0" w:space="0" w:color="auto"/>
                <w:left w:val="none" w:sz="0" w:space="0" w:color="auto"/>
                <w:bottom w:val="none" w:sz="0" w:space="0" w:color="auto"/>
                <w:right w:val="none" w:sz="0" w:space="0" w:color="auto"/>
              </w:divBdr>
            </w:div>
            <w:div w:id="631642146">
              <w:marLeft w:val="0"/>
              <w:marRight w:val="0"/>
              <w:marTop w:val="0"/>
              <w:marBottom w:val="0"/>
              <w:divBdr>
                <w:top w:val="none" w:sz="0" w:space="0" w:color="auto"/>
                <w:left w:val="none" w:sz="0" w:space="0" w:color="auto"/>
                <w:bottom w:val="none" w:sz="0" w:space="0" w:color="auto"/>
                <w:right w:val="none" w:sz="0" w:space="0" w:color="auto"/>
              </w:divBdr>
            </w:div>
            <w:div w:id="1473407085">
              <w:marLeft w:val="0"/>
              <w:marRight w:val="0"/>
              <w:marTop w:val="0"/>
              <w:marBottom w:val="0"/>
              <w:divBdr>
                <w:top w:val="none" w:sz="0" w:space="0" w:color="auto"/>
                <w:left w:val="none" w:sz="0" w:space="0" w:color="auto"/>
                <w:bottom w:val="none" w:sz="0" w:space="0" w:color="auto"/>
                <w:right w:val="none" w:sz="0" w:space="0" w:color="auto"/>
              </w:divBdr>
            </w:div>
            <w:div w:id="11364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2961">
      <w:bodyDiv w:val="1"/>
      <w:marLeft w:val="0"/>
      <w:marRight w:val="0"/>
      <w:marTop w:val="0"/>
      <w:marBottom w:val="0"/>
      <w:divBdr>
        <w:top w:val="none" w:sz="0" w:space="0" w:color="auto"/>
        <w:left w:val="none" w:sz="0" w:space="0" w:color="auto"/>
        <w:bottom w:val="none" w:sz="0" w:space="0" w:color="auto"/>
        <w:right w:val="none" w:sz="0" w:space="0" w:color="auto"/>
      </w:divBdr>
      <w:divsChild>
        <w:div w:id="87046272">
          <w:marLeft w:val="1166"/>
          <w:marRight w:val="0"/>
          <w:marTop w:val="77"/>
          <w:marBottom w:val="0"/>
          <w:divBdr>
            <w:top w:val="none" w:sz="0" w:space="0" w:color="auto"/>
            <w:left w:val="none" w:sz="0" w:space="0" w:color="auto"/>
            <w:bottom w:val="none" w:sz="0" w:space="0" w:color="auto"/>
            <w:right w:val="none" w:sz="0" w:space="0" w:color="auto"/>
          </w:divBdr>
        </w:div>
        <w:div w:id="416363339">
          <w:marLeft w:val="1166"/>
          <w:marRight w:val="0"/>
          <w:marTop w:val="77"/>
          <w:marBottom w:val="0"/>
          <w:divBdr>
            <w:top w:val="none" w:sz="0" w:space="0" w:color="auto"/>
            <w:left w:val="none" w:sz="0" w:space="0" w:color="auto"/>
            <w:bottom w:val="none" w:sz="0" w:space="0" w:color="auto"/>
            <w:right w:val="none" w:sz="0" w:space="0" w:color="auto"/>
          </w:divBdr>
        </w:div>
        <w:div w:id="1376848566">
          <w:marLeft w:val="547"/>
          <w:marRight w:val="0"/>
          <w:marTop w:val="86"/>
          <w:marBottom w:val="0"/>
          <w:divBdr>
            <w:top w:val="none" w:sz="0" w:space="0" w:color="auto"/>
            <w:left w:val="none" w:sz="0" w:space="0" w:color="auto"/>
            <w:bottom w:val="none" w:sz="0" w:space="0" w:color="auto"/>
            <w:right w:val="none" w:sz="0" w:space="0" w:color="auto"/>
          </w:divBdr>
        </w:div>
        <w:div w:id="1825855851">
          <w:marLeft w:val="1166"/>
          <w:marRight w:val="0"/>
          <w:marTop w:val="77"/>
          <w:marBottom w:val="0"/>
          <w:divBdr>
            <w:top w:val="none" w:sz="0" w:space="0" w:color="auto"/>
            <w:left w:val="none" w:sz="0" w:space="0" w:color="auto"/>
            <w:bottom w:val="none" w:sz="0" w:space="0" w:color="auto"/>
            <w:right w:val="none" w:sz="0" w:space="0" w:color="auto"/>
          </w:divBdr>
        </w:div>
      </w:divsChild>
    </w:div>
    <w:div w:id="1645696516">
      <w:bodyDiv w:val="1"/>
      <w:marLeft w:val="0"/>
      <w:marRight w:val="0"/>
      <w:marTop w:val="0"/>
      <w:marBottom w:val="0"/>
      <w:divBdr>
        <w:top w:val="none" w:sz="0" w:space="0" w:color="auto"/>
        <w:left w:val="none" w:sz="0" w:space="0" w:color="auto"/>
        <w:bottom w:val="none" w:sz="0" w:space="0" w:color="auto"/>
        <w:right w:val="none" w:sz="0" w:space="0" w:color="auto"/>
      </w:divBdr>
    </w:div>
    <w:div w:id="1711804622">
      <w:bodyDiv w:val="1"/>
      <w:marLeft w:val="0"/>
      <w:marRight w:val="0"/>
      <w:marTop w:val="0"/>
      <w:marBottom w:val="0"/>
      <w:divBdr>
        <w:top w:val="none" w:sz="0" w:space="0" w:color="auto"/>
        <w:left w:val="none" w:sz="0" w:space="0" w:color="auto"/>
        <w:bottom w:val="none" w:sz="0" w:space="0" w:color="auto"/>
        <w:right w:val="none" w:sz="0" w:space="0" w:color="auto"/>
      </w:divBdr>
    </w:div>
    <w:div w:id="1716928606">
      <w:bodyDiv w:val="1"/>
      <w:marLeft w:val="0"/>
      <w:marRight w:val="0"/>
      <w:marTop w:val="0"/>
      <w:marBottom w:val="0"/>
      <w:divBdr>
        <w:top w:val="none" w:sz="0" w:space="0" w:color="auto"/>
        <w:left w:val="none" w:sz="0" w:space="0" w:color="auto"/>
        <w:bottom w:val="none" w:sz="0" w:space="0" w:color="auto"/>
        <w:right w:val="none" w:sz="0" w:space="0" w:color="auto"/>
      </w:divBdr>
    </w:div>
    <w:div w:id="1737973218">
      <w:bodyDiv w:val="1"/>
      <w:marLeft w:val="0"/>
      <w:marRight w:val="0"/>
      <w:marTop w:val="0"/>
      <w:marBottom w:val="0"/>
      <w:divBdr>
        <w:top w:val="none" w:sz="0" w:space="0" w:color="auto"/>
        <w:left w:val="none" w:sz="0" w:space="0" w:color="auto"/>
        <w:bottom w:val="none" w:sz="0" w:space="0" w:color="auto"/>
        <w:right w:val="none" w:sz="0" w:space="0" w:color="auto"/>
      </w:divBdr>
    </w:div>
    <w:div w:id="1788308308">
      <w:bodyDiv w:val="1"/>
      <w:marLeft w:val="0"/>
      <w:marRight w:val="0"/>
      <w:marTop w:val="0"/>
      <w:marBottom w:val="0"/>
      <w:divBdr>
        <w:top w:val="none" w:sz="0" w:space="0" w:color="auto"/>
        <w:left w:val="none" w:sz="0" w:space="0" w:color="auto"/>
        <w:bottom w:val="none" w:sz="0" w:space="0" w:color="auto"/>
        <w:right w:val="none" w:sz="0" w:space="0" w:color="auto"/>
      </w:divBdr>
    </w:div>
    <w:div w:id="1885095735">
      <w:bodyDiv w:val="1"/>
      <w:marLeft w:val="0"/>
      <w:marRight w:val="0"/>
      <w:marTop w:val="0"/>
      <w:marBottom w:val="0"/>
      <w:divBdr>
        <w:top w:val="none" w:sz="0" w:space="0" w:color="auto"/>
        <w:left w:val="none" w:sz="0" w:space="0" w:color="auto"/>
        <w:bottom w:val="none" w:sz="0" w:space="0" w:color="auto"/>
        <w:right w:val="none" w:sz="0" w:space="0" w:color="auto"/>
      </w:divBdr>
    </w:div>
    <w:div w:id="1887638325">
      <w:bodyDiv w:val="1"/>
      <w:marLeft w:val="0"/>
      <w:marRight w:val="0"/>
      <w:marTop w:val="0"/>
      <w:marBottom w:val="0"/>
      <w:divBdr>
        <w:top w:val="none" w:sz="0" w:space="0" w:color="auto"/>
        <w:left w:val="none" w:sz="0" w:space="0" w:color="auto"/>
        <w:bottom w:val="none" w:sz="0" w:space="0" w:color="auto"/>
        <w:right w:val="none" w:sz="0" w:space="0" w:color="auto"/>
      </w:divBdr>
    </w:div>
    <w:div w:id="1921911536">
      <w:bodyDiv w:val="1"/>
      <w:marLeft w:val="0"/>
      <w:marRight w:val="0"/>
      <w:marTop w:val="0"/>
      <w:marBottom w:val="0"/>
      <w:divBdr>
        <w:top w:val="none" w:sz="0" w:space="0" w:color="auto"/>
        <w:left w:val="none" w:sz="0" w:space="0" w:color="auto"/>
        <w:bottom w:val="none" w:sz="0" w:space="0" w:color="auto"/>
        <w:right w:val="none" w:sz="0" w:space="0" w:color="auto"/>
      </w:divBdr>
    </w:div>
    <w:div w:id="1946451919">
      <w:bodyDiv w:val="1"/>
      <w:marLeft w:val="0"/>
      <w:marRight w:val="0"/>
      <w:marTop w:val="0"/>
      <w:marBottom w:val="0"/>
      <w:divBdr>
        <w:top w:val="none" w:sz="0" w:space="0" w:color="auto"/>
        <w:left w:val="none" w:sz="0" w:space="0" w:color="auto"/>
        <w:bottom w:val="none" w:sz="0" w:space="0" w:color="auto"/>
        <w:right w:val="none" w:sz="0" w:space="0" w:color="auto"/>
      </w:divBdr>
      <w:divsChild>
        <w:div w:id="1938168680">
          <w:marLeft w:val="0"/>
          <w:marRight w:val="0"/>
          <w:marTop w:val="0"/>
          <w:marBottom w:val="0"/>
          <w:divBdr>
            <w:top w:val="none" w:sz="0" w:space="0" w:color="auto"/>
            <w:left w:val="none" w:sz="0" w:space="0" w:color="auto"/>
            <w:bottom w:val="none" w:sz="0" w:space="0" w:color="auto"/>
            <w:right w:val="none" w:sz="0" w:space="0" w:color="auto"/>
          </w:divBdr>
          <w:divsChild>
            <w:div w:id="1245534874">
              <w:marLeft w:val="0"/>
              <w:marRight w:val="0"/>
              <w:marTop w:val="0"/>
              <w:marBottom w:val="0"/>
              <w:divBdr>
                <w:top w:val="none" w:sz="0" w:space="0" w:color="auto"/>
                <w:left w:val="none" w:sz="0" w:space="0" w:color="auto"/>
                <w:bottom w:val="none" w:sz="0" w:space="0" w:color="auto"/>
                <w:right w:val="none" w:sz="0" w:space="0" w:color="auto"/>
              </w:divBdr>
              <w:divsChild>
                <w:div w:id="778183818">
                  <w:marLeft w:val="0"/>
                  <w:marRight w:val="0"/>
                  <w:marTop w:val="0"/>
                  <w:marBottom w:val="0"/>
                  <w:divBdr>
                    <w:top w:val="none" w:sz="0" w:space="0" w:color="auto"/>
                    <w:left w:val="none" w:sz="0" w:space="0" w:color="auto"/>
                    <w:bottom w:val="none" w:sz="0" w:space="0" w:color="auto"/>
                    <w:right w:val="none" w:sz="0" w:space="0" w:color="auto"/>
                  </w:divBdr>
                  <w:divsChild>
                    <w:div w:id="880171406">
                      <w:marLeft w:val="0"/>
                      <w:marRight w:val="0"/>
                      <w:marTop w:val="0"/>
                      <w:marBottom w:val="0"/>
                      <w:divBdr>
                        <w:top w:val="none" w:sz="0" w:space="0" w:color="auto"/>
                        <w:left w:val="none" w:sz="0" w:space="0" w:color="auto"/>
                        <w:bottom w:val="none" w:sz="0" w:space="0" w:color="auto"/>
                        <w:right w:val="none" w:sz="0" w:space="0" w:color="auto"/>
                      </w:divBdr>
                      <w:divsChild>
                        <w:div w:id="1734696734">
                          <w:marLeft w:val="0"/>
                          <w:marRight w:val="0"/>
                          <w:marTop w:val="0"/>
                          <w:marBottom w:val="0"/>
                          <w:divBdr>
                            <w:top w:val="none" w:sz="0" w:space="0" w:color="auto"/>
                            <w:left w:val="none" w:sz="0" w:space="0" w:color="auto"/>
                            <w:bottom w:val="none" w:sz="0" w:space="0" w:color="auto"/>
                            <w:right w:val="none" w:sz="0" w:space="0" w:color="auto"/>
                          </w:divBdr>
                          <w:divsChild>
                            <w:div w:id="747311782">
                              <w:marLeft w:val="0"/>
                              <w:marRight w:val="0"/>
                              <w:marTop w:val="0"/>
                              <w:marBottom w:val="0"/>
                              <w:divBdr>
                                <w:top w:val="none" w:sz="0" w:space="0" w:color="auto"/>
                                <w:left w:val="none" w:sz="0" w:space="0" w:color="auto"/>
                                <w:bottom w:val="none" w:sz="0" w:space="0" w:color="auto"/>
                                <w:right w:val="none" w:sz="0" w:space="0" w:color="auto"/>
                              </w:divBdr>
                              <w:divsChild>
                                <w:div w:id="429785279">
                                  <w:marLeft w:val="0"/>
                                  <w:marRight w:val="0"/>
                                  <w:marTop w:val="0"/>
                                  <w:marBottom w:val="0"/>
                                  <w:divBdr>
                                    <w:top w:val="none" w:sz="0" w:space="0" w:color="auto"/>
                                    <w:left w:val="none" w:sz="0" w:space="0" w:color="auto"/>
                                    <w:bottom w:val="none" w:sz="0" w:space="0" w:color="auto"/>
                                    <w:right w:val="none" w:sz="0" w:space="0" w:color="auto"/>
                                  </w:divBdr>
                                  <w:divsChild>
                                    <w:div w:id="4412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898291">
      <w:bodyDiv w:val="1"/>
      <w:marLeft w:val="0"/>
      <w:marRight w:val="0"/>
      <w:marTop w:val="0"/>
      <w:marBottom w:val="0"/>
      <w:divBdr>
        <w:top w:val="none" w:sz="0" w:space="0" w:color="auto"/>
        <w:left w:val="none" w:sz="0" w:space="0" w:color="auto"/>
        <w:bottom w:val="none" w:sz="0" w:space="0" w:color="auto"/>
        <w:right w:val="none" w:sz="0" w:space="0" w:color="auto"/>
      </w:divBdr>
      <w:divsChild>
        <w:div w:id="1676763199">
          <w:marLeft w:val="0"/>
          <w:marRight w:val="0"/>
          <w:marTop w:val="0"/>
          <w:marBottom w:val="0"/>
          <w:divBdr>
            <w:top w:val="none" w:sz="0" w:space="0" w:color="auto"/>
            <w:left w:val="none" w:sz="0" w:space="0" w:color="auto"/>
            <w:bottom w:val="none" w:sz="0" w:space="0" w:color="auto"/>
            <w:right w:val="none" w:sz="0" w:space="0" w:color="auto"/>
          </w:divBdr>
          <w:divsChild>
            <w:div w:id="1593969369">
              <w:marLeft w:val="0"/>
              <w:marRight w:val="0"/>
              <w:marTop w:val="0"/>
              <w:marBottom w:val="0"/>
              <w:divBdr>
                <w:top w:val="none" w:sz="0" w:space="0" w:color="auto"/>
                <w:left w:val="none" w:sz="0" w:space="0" w:color="auto"/>
                <w:bottom w:val="none" w:sz="0" w:space="0" w:color="auto"/>
                <w:right w:val="none" w:sz="0" w:space="0" w:color="auto"/>
              </w:divBdr>
            </w:div>
            <w:div w:id="555968171">
              <w:marLeft w:val="0"/>
              <w:marRight w:val="0"/>
              <w:marTop w:val="0"/>
              <w:marBottom w:val="0"/>
              <w:divBdr>
                <w:top w:val="none" w:sz="0" w:space="0" w:color="auto"/>
                <w:left w:val="none" w:sz="0" w:space="0" w:color="auto"/>
                <w:bottom w:val="none" w:sz="0" w:space="0" w:color="auto"/>
                <w:right w:val="none" w:sz="0" w:space="0" w:color="auto"/>
              </w:divBdr>
            </w:div>
            <w:div w:id="1414933468">
              <w:marLeft w:val="0"/>
              <w:marRight w:val="0"/>
              <w:marTop w:val="0"/>
              <w:marBottom w:val="0"/>
              <w:divBdr>
                <w:top w:val="none" w:sz="0" w:space="0" w:color="auto"/>
                <w:left w:val="none" w:sz="0" w:space="0" w:color="auto"/>
                <w:bottom w:val="none" w:sz="0" w:space="0" w:color="auto"/>
                <w:right w:val="none" w:sz="0" w:space="0" w:color="auto"/>
              </w:divBdr>
            </w:div>
            <w:div w:id="821116762">
              <w:marLeft w:val="0"/>
              <w:marRight w:val="0"/>
              <w:marTop w:val="0"/>
              <w:marBottom w:val="0"/>
              <w:divBdr>
                <w:top w:val="none" w:sz="0" w:space="0" w:color="auto"/>
                <w:left w:val="none" w:sz="0" w:space="0" w:color="auto"/>
                <w:bottom w:val="none" w:sz="0" w:space="0" w:color="auto"/>
                <w:right w:val="none" w:sz="0" w:space="0" w:color="auto"/>
              </w:divBdr>
            </w:div>
            <w:div w:id="2141067613">
              <w:marLeft w:val="0"/>
              <w:marRight w:val="0"/>
              <w:marTop w:val="0"/>
              <w:marBottom w:val="0"/>
              <w:divBdr>
                <w:top w:val="none" w:sz="0" w:space="0" w:color="auto"/>
                <w:left w:val="none" w:sz="0" w:space="0" w:color="auto"/>
                <w:bottom w:val="none" w:sz="0" w:space="0" w:color="auto"/>
                <w:right w:val="none" w:sz="0" w:space="0" w:color="auto"/>
              </w:divBdr>
            </w:div>
            <w:div w:id="441455665">
              <w:marLeft w:val="0"/>
              <w:marRight w:val="0"/>
              <w:marTop w:val="0"/>
              <w:marBottom w:val="0"/>
              <w:divBdr>
                <w:top w:val="none" w:sz="0" w:space="0" w:color="auto"/>
                <w:left w:val="none" w:sz="0" w:space="0" w:color="auto"/>
                <w:bottom w:val="none" w:sz="0" w:space="0" w:color="auto"/>
                <w:right w:val="none" w:sz="0" w:space="0" w:color="auto"/>
              </w:divBdr>
            </w:div>
            <w:div w:id="898898976">
              <w:marLeft w:val="0"/>
              <w:marRight w:val="0"/>
              <w:marTop w:val="0"/>
              <w:marBottom w:val="0"/>
              <w:divBdr>
                <w:top w:val="none" w:sz="0" w:space="0" w:color="auto"/>
                <w:left w:val="none" w:sz="0" w:space="0" w:color="auto"/>
                <w:bottom w:val="none" w:sz="0" w:space="0" w:color="auto"/>
                <w:right w:val="none" w:sz="0" w:space="0" w:color="auto"/>
              </w:divBdr>
            </w:div>
            <w:div w:id="2115589821">
              <w:marLeft w:val="0"/>
              <w:marRight w:val="0"/>
              <w:marTop w:val="0"/>
              <w:marBottom w:val="0"/>
              <w:divBdr>
                <w:top w:val="none" w:sz="0" w:space="0" w:color="auto"/>
                <w:left w:val="none" w:sz="0" w:space="0" w:color="auto"/>
                <w:bottom w:val="none" w:sz="0" w:space="0" w:color="auto"/>
                <w:right w:val="none" w:sz="0" w:space="0" w:color="auto"/>
              </w:divBdr>
            </w:div>
            <w:div w:id="10225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0807">
      <w:bodyDiv w:val="1"/>
      <w:marLeft w:val="0"/>
      <w:marRight w:val="0"/>
      <w:marTop w:val="0"/>
      <w:marBottom w:val="0"/>
      <w:divBdr>
        <w:top w:val="none" w:sz="0" w:space="0" w:color="auto"/>
        <w:left w:val="none" w:sz="0" w:space="0" w:color="auto"/>
        <w:bottom w:val="none" w:sz="0" w:space="0" w:color="auto"/>
        <w:right w:val="none" w:sz="0" w:space="0" w:color="auto"/>
      </w:divBdr>
      <w:divsChild>
        <w:div w:id="93677450">
          <w:marLeft w:val="547"/>
          <w:marRight w:val="0"/>
          <w:marTop w:val="115"/>
          <w:marBottom w:val="0"/>
          <w:divBdr>
            <w:top w:val="none" w:sz="0" w:space="0" w:color="auto"/>
            <w:left w:val="none" w:sz="0" w:space="0" w:color="auto"/>
            <w:bottom w:val="none" w:sz="0" w:space="0" w:color="auto"/>
            <w:right w:val="none" w:sz="0" w:space="0" w:color="auto"/>
          </w:divBdr>
        </w:div>
        <w:div w:id="103161000">
          <w:marLeft w:val="1166"/>
          <w:marRight w:val="0"/>
          <w:marTop w:val="106"/>
          <w:marBottom w:val="0"/>
          <w:divBdr>
            <w:top w:val="none" w:sz="0" w:space="0" w:color="auto"/>
            <w:left w:val="none" w:sz="0" w:space="0" w:color="auto"/>
            <w:bottom w:val="none" w:sz="0" w:space="0" w:color="auto"/>
            <w:right w:val="none" w:sz="0" w:space="0" w:color="auto"/>
          </w:divBdr>
        </w:div>
        <w:div w:id="144587680">
          <w:marLeft w:val="547"/>
          <w:marRight w:val="0"/>
          <w:marTop w:val="115"/>
          <w:marBottom w:val="0"/>
          <w:divBdr>
            <w:top w:val="none" w:sz="0" w:space="0" w:color="auto"/>
            <w:left w:val="none" w:sz="0" w:space="0" w:color="auto"/>
            <w:bottom w:val="none" w:sz="0" w:space="0" w:color="auto"/>
            <w:right w:val="none" w:sz="0" w:space="0" w:color="auto"/>
          </w:divBdr>
        </w:div>
        <w:div w:id="663708813">
          <w:marLeft w:val="1166"/>
          <w:marRight w:val="0"/>
          <w:marTop w:val="106"/>
          <w:marBottom w:val="0"/>
          <w:divBdr>
            <w:top w:val="none" w:sz="0" w:space="0" w:color="auto"/>
            <w:left w:val="none" w:sz="0" w:space="0" w:color="auto"/>
            <w:bottom w:val="none" w:sz="0" w:space="0" w:color="auto"/>
            <w:right w:val="none" w:sz="0" w:space="0" w:color="auto"/>
          </w:divBdr>
        </w:div>
        <w:div w:id="1121147697">
          <w:marLeft w:val="547"/>
          <w:marRight w:val="0"/>
          <w:marTop w:val="115"/>
          <w:marBottom w:val="0"/>
          <w:divBdr>
            <w:top w:val="none" w:sz="0" w:space="0" w:color="auto"/>
            <w:left w:val="none" w:sz="0" w:space="0" w:color="auto"/>
            <w:bottom w:val="none" w:sz="0" w:space="0" w:color="auto"/>
            <w:right w:val="none" w:sz="0" w:space="0" w:color="auto"/>
          </w:divBdr>
        </w:div>
        <w:div w:id="1426149496">
          <w:marLeft w:val="1166"/>
          <w:marRight w:val="0"/>
          <w:marTop w:val="106"/>
          <w:marBottom w:val="0"/>
          <w:divBdr>
            <w:top w:val="none" w:sz="0" w:space="0" w:color="auto"/>
            <w:left w:val="none" w:sz="0" w:space="0" w:color="auto"/>
            <w:bottom w:val="none" w:sz="0" w:space="0" w:color="auto"/>
            <w:right w:val="none" w:sz="0" w:space="0" w:color="auto"/>
          </w:divBdr>
        </w:div>
        <w:div w:id="1824463446">
          <w:marLeft w:val="547"/>
          <w:marRight w:val="0"/>
          <w:marTop w:val="115"/>
          <w:marBottom w:val="0"/>
          <w:divBdr>
            <w:top w:val="none" w:sz="0" w:space="0" w:color="auto"/>
            <w:left w:val="none" w:sz="0" w:space="0" w:color="auto"/>
            <w:bottom w:val="none" w:sz="0" w:space="0" w:color="auto"/>
            <w:right w:val="none" w:sz="0" w:space="0" w:color="auto"/>
          </w:divBdr>
        </w:div>
        <w:div w:id="2013023795">
          <w:marLeft w:val="547"/>
          <w:marRight w:val="0"/>
          <w:marTop w:val="115"/>
          <w:marBottom w:val="0"/>
          <w:divBdr>
            <w:top w:val="none" w:sz="0" w:space="0" w:color="auto"/>
            <w:left w:val="none" w:sz="0" w:space="0" w:color="auto"/>
            <w:bottom w:val="none" w:sz="0" w:space="0" w:color="auto"/>
            <w:right w:val="none" w:sz="0" w:space="0" w:color="auto"/>
          </w:divBdr>
        </w:div>
        <w:div w:id="2061830055">
          <w:marLeft w:val="547"/>
          <w:marRight w:val="0"/>
          <w:marTop w:val="115"/>
          <w:marBottom w:val="0"/>
          <w:divBdr>
            <w:top w:val="none" w:sz="0" w:space="0" w:color="auto"/>
            <w:left w:val="none" w:sz="0" w:space="0" w:color="auto"/>
            <w:bottom w:val="none" w:sz="0" w:space="0" w:color="auto"/>
            <w:right w:val="none" w:sz="0" w:space="0" w:color="auto"/>
          </w:divBdr>
        </w:div>
      </w:divsChild>
    </w:div>
    <w:div w:id="1972438288">
      <w:bodyDiv w:val="1"/>
      <w:marLeft w:val="0"/>
      <w:marRight w:val="0"/>
      <w:marTop w:val="0"/>
      <w:marBottom w:val="0"/>
      <w:divBdr>
        <w:top w:val="none" w:sz="0" w:space="0" w:color="auto"/>
        <w:left w:val="none" w:sz="0" w:space="0" w:color="auto"/>
        <w:bottom w:val="none" w:sz="0" w:space="0" w:color="auto"/>
        <w:right w:val="none" w:sz="0" w:space="0" w:color="auto"/>
      </w:divBdr>
    </w:div>
    <w:div w:id="2040734467">
      <w:bodyDiv w:val="1"/>
      <w:marLeft w:val="0"/>
      <w:marRight w:val="0"/>
      <w:marTop w:val="0"/>
      <w:marBottom w:val="0"/>
      <w:divBdr>
        <w:top w:val="none" w:sz="0" w:space="0" w:color="auto"/>
        <w:left w:val="none" w:sz="0" w:space="0" w:color="auto"/>
        <w:bottom w:val="none" w:sz="0" w:space="0" w:color="auto"/>
        <w:right w:val="none" w:sz="0" w:space="0" w:color="auto"/>
      </w:divBdr>
    </w:div>
    <w:div w:id="2077434515">
      <w:bodyDiv w:val="1"/>
      <w:marLeft w:val="0"/>
      <w:marRight w:val="0"/>
      <w:marTop w:val="0"/>
      <w:marBottom w:val="0"/>
      <w:divBdr>
        <w:top w:val="none" w:sz="0" w:space="0" w:color="auto"/>
        <w:left w:val="none" w:sz="0" w:space="0" w:color="auto"/>
        <w:bottom w:val="none" w:sz="0" w:space="0" w:color="auto"/>
        <w:right w:val="none" w:sz="0" w:space="0" w:color="auto"/>
      </w:divBdr>
      <w:divsChild>
        <w:div w:id="2110730350">
          <w:marLeft w:val="0"/>
          <w:marRight w:val="0"/>
          <w:marTop w:val="0"/>
          <w:marBottom w:val="0"/>
          <w:divBdr>
            <w:top w:val="none" w:sz="0" w:space="0" w:color="auto"/>
            <w:left w:val="none" w:sz="0" w:space="0" w:color="auto"/>
            <w:bottom w:val="none" w:sz="0" w:space="0" w:color="auto"/>
            <w:right w:val="none" w:sz="0" w:space="0" w:color="auto"/>
          </w:divBdr>
          <w:divsChild>
            <w:div w:id="17737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863">
      <w:bodyDiv w:val="1"/>
      <w:marLeft w:val="0"/>
      <w:marRight w:val="0"/>
      <w:marTop w:val="0"/>
      <w:marBottom w:val="0"/>
      <w:divBdr>
        <w:top w:val="none" w:sz="0" w:space="0" w:color="auto"/>
        <w:left w:val="none" w:sz="0" w:space="0" w:color="auto"/>
        <w:bottom w:val="none" w:sz="0" w:space="0" w:color="auto"/>
        <w:right w:val="none" w:sz="0" w:space="0" w:color="auto"/>
      </w:divBdr>
      <w:divsChild>
        <w:div w:id="636762503">
          <w:marLeft w:val="0"/>
          <w:marRight w:val="0"/>
          <w:marTop w:val="0"/>
          <w:marBottom w:val="0"/>
          <w:divBdr>
            <w:top w:val="none" w:sz="0" w:space="0" w:color="auto"/>
            <w:left w:val="none" w:sz="0" w:space="0" w:color="auto"/>
            <w:bottom w:val="none" w:sz="0" w:space="0" w:color="auto"/>
            <w:right w:val="none" w:sz="0" w:space="0" w:color="auto"/>
          </w:divBdr>
          <w:divsChild>
            <w:div w:id="19221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3347">
      <w:bodyDiv w:val="1"/>
      <w:marLeft w:val="0"/>
      <w:marRight w:val="0"/>
      <w:marTop w:val="0"/>
      <w:marBottom w:val="0"/>
      <w:divBdr>
        <w:top w:val="none" w:sz="0" w:space="0" w:color="auto"/>
        <w:left w:val="none" w:sz="0" w:space="0" w:color="auto"/>
        <w:bottom w:val="none" w:sz="0" w:space="0" w:color="auto"/>
        <w:right w:val="none" w:sz="0" w:space="0" w:color="auto"/>
      </w:divBdr>
    </w:div>
    <w:div w:id="2140175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T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7E0C2-1F2C-4547-BD9C-D8D7C9CE7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Wahab</dc:creator>
  <cp:keywords/>
  <dc:description/>
  <cp:lastModifiedBy>MUHAMMAD USMAN SIDDIQUI - 27216</cp:lastModifiedBy>
  <cp:revision>3</cp:revision>
  <cp:lastPrinted>2023-05-27T16:35:00Z</cp:lastPrinted>
  <dcterms:created xsi:type="dcterms:W3CDTF">2023-12-31T10:06:00Z</dcterms:created>
  <dcterms:modified xsi:type="dcterms:W3CDTF">2023-12-31T10:06:00Z</dcterms:modified>
</cp:coreProperties>
</file>